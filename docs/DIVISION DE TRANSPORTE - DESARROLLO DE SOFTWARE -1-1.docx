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454" w:rsidRDefault="00465468" w:rsidP="002F259B">
      <w:pPr>
        <w:ind w:left="1416" w:hanging="1416"/>
        <w:jc w:val="center"/>
        <w:rPr>
          <w:color w:val="000000"/>
          <w:sz w:val="24"/>
          <w:szCs w:val="24"/>
        </w:rPr>
      </w:pPr>
      <w:r>
        <w:rPr>
          <w:noProof/>
          <w:color w:val="000000"/>
          <w:sz w:val="24"/>
          <w:szCs w:val="24"/>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11.65pt;height:134.1pt;visibility:visible" filled="t">
            <v:imagedata r:id="rId7" o:title=""/>
          </v:shape>
        </w:pict>
      </w:r>
    </w:p>
    <w:p w:rsidR="00E42454" w:rsidRDefault="00E42454" w:rsidP="002F259B">
      <w:pPr>
        <w:jc w:val="center"/>
        <w:rPr>
          <w:color w:val="000000"/>
          <w:sz w:val="24"/>
          <w:szCs w:val="24"/>
        </w:rPr>
      </w:pPr>
    </w:p>
    <w:p w:rsidR="00E42454" w:rsidRPr="00D30DA3" w:rsidRDefault="00E42454" w:rsidP="002F259B">
      <w:pPr>
        <w:keepNext/>
        <w:jc w:val="center"/>
        <w:rPr>
          <w:rFonts w:ascii="Arial" w:hAnsi="Arial" w:cs="Arial"/>
          <w:color w:val="000000"/>
          <w:sz w:val="40"/>
          <w:szCs w:val="40"/>
        </w:rPr>
      </w:pPr>
      <w:r w:rsidRPr="00D30DA3">
        <w:rPr>
          <w:rFonts w:ascii="Arial" w:hAnsi="Arial" w:cs="Arial"/>
          <w:color w:val="000000"/>
          <w:sz w:val="40"/>
          <w:szCs w:val="40"/>
        </w:rPr>
        <w:t>Universidad Nacional de la Patagonia</w:t>
      </w:r>
    </w:p>
    <w:p w:rsidR="00E42454" w:rsidRPr="00D30DA3" w:rsidRDefault="00E42454" w:rsidP="002F259B">
      <w:pPr>
        <w:spacing w:line="360" w:lineRule="auto"/>
        <w:jc w:val="center"/>
        <w:rPr>
          <w:rFonts w:ascii="Arial" w:hAnsi="Arial" w:cs="Arial"/>
          <w:color w:val="000000"/>
          <w:sz w:val="40"/>
          <w:szCs w:val="40"/>
        </w:rPr>
      </w:pPr>
      <w:r w:rsidRPr="00D30DA3">
        <w:rPr>
          <w:rFonts w:ascii="Arial" w:hAnsi="Arial" w:cs="Arial"/>
          <w:color w:val="000000"/>
          <w:sz w:val="40"/>
          <w:szCs w:val="40"/>
        </w:rPr>
        <w:t xml:space="preserve"> San Juan Bosco</w:t>
      </w:r>
    </w:p>
    <w:p w:rsidR="00E42454" w:rsidRPr="00D30DA3" w:rsidRDefault="00E42454" w:rsidP="002F259B">
      <w:pPr>
        <w:keepNext/>
        <w:spacing w:line="360" w:lineRule="auto"/>
        <w:jc w:val="center"/>
        <w:rPr>
          <w:rFonts w:ascii="Arial" w:hAnsi="Arial" w:cs="Arial"/>
          <w:color w:val="000000"/>
          <w:sz w:val="36"/>
          <w:szCs w:val="36"/>
        </w:rPr>
      </w:pPr>
      <w:r w:rsidRPr="00D30DA3">
        <w:rPr>
          <w:rFonts w:ascii="Arial" w:hAnsi="Arial" w:cs="Arial"/>
          <w:color w:val="000000"/>
          <w:sz w:val="36"/>
          <w:szCs w:val="36"/>
        </w:rPr>
        <w:t>Facultad de Ingeniería</w:t>
      </w:r>
    </w:p>
    <w:p w:rsidR="00E42454" w:rsidRPr="00D30DA3" w:rsidRDefault="00E42454" w:rsidP="002F259B">
      <w:pPr>
        <w:keepNext/>
        <w:ind w:left="-180" w:right="-120"/>
        <w:jc w:val="center"/>
        <w:rPr>
          <w:rFonts w:ascii="Arial" w:hAnsi="Arial" w:cs="Arial"/>
          <w:b/>
          <w:bCs/>
          <w:color w:val="000000"/>
          <w:sz w:val="48"/>
          <w:szCs w:val="48"/>
        </w:rPr>
      </w:pPr>
    </w:p>
    <w:p w:rsidR="00E42454" w:rsidRPr="00D30DA3" w:rsidRDefault="00E42454" w:rsidP="002F259B">
      <w:pPr>
        <w:keepNext/>
        <w:ind w:left="-180" w:right="-120"/>
        <w:jc w:val="center"/>
        <w:rPr>
          <w:rFonts w:ascii="Arial" w:hAnsi="Arial" w:cs="Arial"/>
          <w:b/>
          <w:bCs/>
          <w:color w:val="000000"/>
          <w:sz w:val="32"/>
          <w:szCs w:val="32"/>
        </w:rPr>
      </w:pPr>
      <w:r w:rsidRPr="00D30DA3">
        <w:rPr>
          <w:rFonts w:ascii="Arial" w:hAnsi="Arial" w:cs="Arial"/>
          <w:b/>
          <w:bCs/>
          <w:color w:val="000000"/>
          <w:sz w:val="32"/>
          <w:szCs w:val="32"/>
        </w:rPr>
        <w:t>Desarrollo de Software</w:t>
      </w: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Default="00E42454" w:rsidP="002F259B">
      <w:pPr>
        <w:ind w:left="-180" w:right="-120"/>
        <w:rPr>
          <w:rFonts w:ascii="Arial" w:hAnsi="Arial" w:cs="Arial"/>
          <w:color w:val="000000"/>
          <w:sz w:val="24"/>
          <w:szCs w:val="24"/>
        </w:rPr>
      </w:pPr>
    </w:p>
    <w:p w:rsidR="00E42454" w:rsidRPr="00D30DA3" w:rsidRDefault="00E42454" w:rsidP="002F259B">
      <w:pPr>
        <w:ind w:left="-180" w:right="-120"/>
        <w:rPr>
          <w:rFonts w:ascii="Arial" w:hAnsi="Arial" w:cs="Arial"/>
          <w:color w:val="000000"/>
          <w:sz w:val="24"/>
          <w:szCs w:val="24"/>
        </w:rPr>
      </w:pPr>
    </w:p>
    <w:p w:rsidR="00E42454" w:rsidRPr="00D30DA3" w:rsidRDefault="00E42454" w:rsidP="002F259B">
      <w:pPr>
        <w:spacing w:line="360" w:lineRule="auto"/>
        <w:jc w:val="center"/>
        <w:rPr>
          <w:rFonts w:ascii="Arial" w:hAnsi="Arial" w:cs="Arial"/>
          <w:b/>
          <w:bCs/>
          <w:color w:val="000000"/>
          <w:sz w:val="48"/>
          <w:szCs w:val="48"/>
        </w:rPr>
      </w:pPr>
      <w:r>
        <w:rPr>
          <w:rFonts w:ascii="Arial" w:hAnsi="Arial" w:cs="Arial"/>
          <w:b/>
          <w:bCs/>
          <w:color w:val="000000"/>
          <w:sz w:val="48"/>
          <w:szCs w:val="48"/>
        </w:rPr>
        <w:t>División de Transporte</w:t>
      </w: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b/>
          <w:bCs/>
          <w:sz w:val="28"/>
          <w:szCs w:val="28"/>
        </w:rPr>
      </w:pPr>
      <w:r w:rsidRPr="00D30DA3">
        <w:rPr>
          <w:rFonts w:ascii="Arial" w:hAnsi="Arial" w:cs="Arial"/>
          <w:b/>
          <w:bCs/>
          <w:sz w:val="28"/>
          <w:szCs w:val="28"/>
        </w:rPr>
        <w:t>Año 201</w:t>
      </w:r>
      <w:r>
        <w:rPr>
          <w:rFonts w:ascii="Arial" w:hAnsi="Arial" w:cs="Arial"/>
          <w:b/>
          <w:bCs/>
          <w:sz w:val="28"/>
          <w:szCs w:val="28"/>
        </w:rPr>
        <w:t>2</w:t>
      </w: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jc w:val="center"/>
        <w:rPr>
          <w:rFonts w:ascii="Arial" w:hAnsi="Arial" w:cs="Arial"/>
          <w:sz w:val="28"/>
          <w:szCs w:val="28"/>
        </w:rPr>
      </w:pPr>
    </w:p>
    <w:p w:rsidR="00E42454" w:rsidRPr="00D30DA3" w:rsidRDefault="00E42454" w:rsidP="002F259B">
      <w:pPr>
        <w:rPr>
          <w:rFonts w:ascii="Arial" w:hAnsi="Arial" w:cs="Arial"/>
          <w:color w:val="000000"/>
          <w:sz w:val="28"/>
          <w:szCs w:val="28"/>
        </w:rPr>
      </w:pPr>
      <w:r>
        <w:rPr>
          <w:rFonts w:ascii="Arial" w:hAnsi="Arial" w:cs="Arial"/>
          <w:color w:val="000000"/>
          <w:sz w:val="28"/>
          <w:szCs w:val="28"/>
        </w:rPr>
        <w:t>Alumnos</w:t>
      </w:r>
      <w:r w:rsidRPr="00D30DA3">
        <w:rPr>
          <w:rFonts w:ascii="Arial" w:hAnsi="Arial" w:cs="Arial"/>
          <w:color w:val="000000"/>
          <w:sz w:val="28"/>
          <w:szCs w:val="28"/>
        </w:rPr>
        <w:t>:</w:t>
      </w:r>
    </w:p>
    <w:p w:rsidR="00E42454" w:rsidRPr="00D30DA3" w:rsidRDefault="00E42454" w:rsidP="002F259B">
      <w:pPr>
        <w:rPr>
          <w:rFonts w:ascii="Arial" w:hAnsi="Arial" w:cs="Arial"/>
          <w:sz w:val="28"/>
          <w:szCs w:val="28"/>
        </w:rPr>
      </w:pPr>
    </w:p>
    <w:p w:rsidR="00E42454" w:rsidRPr="00D30DA3" w:rsidRDefault="00E42454" w:rsidP="002F259B">
      <w:pPr>
        <w:numPr>
          <w:ilvl w:val="0"/>
          <w:numId w:val="1"/>
        </w:numPr>
        <w:tabs>
          <w:tab w:val="left" w:pos="1800"/>
        </w:tabs>
        <w:ind w:hanging="1470"/>
        <w:rPr>
          <w:rFonts w:ascii="Arial" w:hAnsi="Arial" w:cs="Arial"/>
          <w:color w:val="000000"/>
          <w:sz w:val="28"/>
          <w:szCs w:val="28"/>
        </w:rPr>
      </w:pPr>
      <w:proofErr w:type="spellStart"/>
      <w:r>
        <w:rPr>
          <w:rFonts w:ascii="Arial" w:hAnsi="Arial" w:cs="Arial"/>
          <w:color w:val="000000"/>
          <w:sz w:val="28"/>
          <w:szCs w:val="28"/>
        </w:rPr>
        <w:t>Monjelat</w:t>
      </w:r>
      <w:proofErr w:type="spellEnd"/>
      <w:r>
        <w:rPr>
          <w:rFonts w:ascii="Arial" w:hAnsi="Arial" w:cs="Arial"/>
          <w:color w:val="000000"/>
          <w:sz w:val="28"/>
          <w:szCs w:val="28"/>
        </w:rPr>
        <w:t xml:space="preserve"> David</w:t>
      </w:r>
    </w:p>
    <w:p w:rsidR="00E42454"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Morales Leonardo</w:t>
      </w:r>
    </w:p>
    <w:p w:rsidR="00E42454" w:rsidRPr="00D30DA3" w:rsidRDefault="00E42454" w:rsidP="002F259B">
      <w:pPr>
        <w:numPr>
          <w:ilvl w:val="0"/>
          <w:numId w:val="1"/>
        </w:numPr>
        <w:tabs>
          <w:tab w:val="left" w:pos="1800"/>
        </w:tabs>
        <w:ind w:hanging="1470"/>
        <w:rPr>
          <w:rFonts w:ascii="Arial" w:hAnsi="Arial" w:cs="Arial"/>
          <w:color w:val="000000"/>
          <w:sz w:val="28"/>
          <w:szCs w:val="28"/>
        </w:rPr>
      </w:pPr>
      <w:r>
        <w:rPr>
          <w:rFonts w:ascii="Arial" w:hAnsi="Arial" w:cs="Arial"/>
          <w:color w:val="000000"/>
          <w:sz w:val="28"/>
          <w:szCs w:val="28"/>
        </w:rPr>
        <w:t>Urrutia Guillermo</w:t>
      </w:r>
    </w:p>
    <w:p w:rsidR="00E42454" w:rsidRDefault="00E42454"/>
    <w:p w:rsidR="00E42454" w:rsidRPr="000B6439" w:rsidRDefault="00E42454" w:rsidP="002F259B">
      <w:pPr>
        <w:pageBreakBefore/>
        <w:spacing w:before="120" w:after="120"/>
        <w:jc w:val="center"/>
        <w:rPr>
          <w:rFonts w:ascii="Calibri" w:hAnsi="Calibri" w:cs="Calibri"/>
          <w:b/>
          <w:bCs/>
          <w:color w:val="000000"/>
          <w:sz w:val="24"/>
          <w:szCs w:val="24"/>
        </w:rPr>
      </w:pPr>
      <w:r w:rsidRPr="000B6439">
        <w:rPr>
          <w:rFonts w:ascii="Calibri" w:hAnsi="Calibri" w:cs="Calibri"/>
          <w:b/>
          <w:bCs/>
          <w:color w:val="000000"/>
          <w:sz w:val="24"/>
          <w:szCs w:val="24"/>
        </w:rPr>
        <w:lastRenderedPageBreak/>
        <w:t>DESCRIPCIÓN</w:t>
      </w:r>
    </w:p>
    <w:p w:rsidR="00E42454" w:rsidRPr="000B6439" w:rsidRDefault="00E42454">
      <w:pPr>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La División de Transporte depende del Área de Logística de la Policía del Chubut. Se encuentra ubicada en el predio policial, en el camino de acceso al zoológico de la ciudad de Rawson.</w:t>
      </w:r>
    </w:p>
    <w:p w:rsidR="00E42454" w:rsidRPr="000B6439" w:rsidRDefault="00E42454" w:rsidP="002F259B">
      <w:pPr>
        <w:jc w:val="both"/>
        <w:rPr>
          <w:rFonts w:ascii="Calibri" w:hAnsi="Calibri" w:cs="Calibri"/>
        </w:rPr>
      </w:pPr>
      <w:r w:rsidRPr="000B6439">
        <w:rPr>
          <w:rFonts w:ascii="Calibri" w:hAnsi="Calibri" w:cs="Calibri"/>
        </w:rPr>
        <w:t>Su objetivo es realizar todas las actividades necesarias para el mantenimiento correctivo de la totalidad de los vehículos policiales de la Provincia (automóviles, camionetas y motocicletas). También debe conservar de forma ordenada y actualizada un registro del estado y necesidades de cada uno de los vehículos. Además, debe asesorar a superiores en la adquisición de nuevas unidades y en la baja de las ya existentes.</w:t>
      </w:r>
    </w:p>
    <w:p w:rsidR="00E42454" w:rsidRPr="000B6439" w:rsidRDefault="00E42454" w:rsidP="002F259B">
      <w:pPr>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 xml:space="preserve">La División de Transporte se divide en 7 secciones: </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Administrativa, se encarga del trabajo administrativo correspondiente a una oficina de taller (ejemplos: control de los vehículos que ingresan y egresan, mantener actualizados los legajos de los mismos, emitir solicitud de egreso de repuestos del pañol, etc.) y de los trabajos administrativos de la oficina de la División (ejemplos: control de personal, pedido de repuestos e insumos, etc.).</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Mecánica, es un taller cuyo objetivo es la reparación de los componentes mecánicos de los vehículos policiales (motores, cajas de velocidad, diferenciales, tren trasero y delantero, frenos, suspensión y amortiguación).</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Electricidad-Electrónica, es un taller que se encarga de la reparación de los componentes eléctricos y electrónicos de los vehículos policiales (sistema de luces, de arranque, baterías, alternadores y sistema de inyección electrónica de automóviles, camiones y motocicletas).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Chapa-Soldadura, mantiene y/o repara la carrocería de los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Gomería, es un taller cuyo objetivo es el mantenimiento, reparación y balanceo electrónico de las cubiertas de los distintos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Pañol de repuestos, controla la totalidad de los repuestos e insumos adquiridos para el mantenimiento y/o reparación de los distintos vehículos policiales.</w:t>
      </w:r>
    </w:p>
    <w:p w:rsidR="00E42454" w:rsidRPr="000B6439" w:rsidRDefault="00E42454" w:rsidP="002F259B">
      <w:pPr>
        <w:widowControl w:val="0"/>
        <w:numPr>
          <w:ilvl w:val="0"/>
          <w:numId w:val="2"/>
        </w:numPr>
        <w:tabs>
          <w:tab w:val="clear" w:pos="0"/>
          <w:tab w:val="num" w:pos="720"/>
        </w:tabs>
        <w:jc w:val="both"/>
        <w:rPr>
          <w:rFonts w:ascii="Calibri" w:hAnsi="Calibri" w:cs="Calibri"/>
        </w:rPr>
      </w:pPr>
      <w:r w:rsidRPr="000B6439">
        <w:rPr>
          <w:rFonts w:ascii="Calibri" w:hAnsi="Calibri" w:cs="Calibri"/>
        </w:rPr>
        <w:t>Sección Pañol de herramientas: su objetivo es la custodia y control de la totalidad de las herramientas y máquinas que posee la División.</w:t>
      </w:r>
    </w:p>
    <w:p w:rsidR="00E42454" w:rsidRPr="000B6439" w:rsidRDefault="00E42454" w:rsidP="002F259B">
      <w:pPr>
        <w:widowControl w:val="0"/>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Los recursos materiales con los que cuenta son:</w:t>
      </w: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 xml:space="preserve">INMUEBLES: el predio cercado de aproximadamente 110m x 100m, donde se encuentran dispuestas las edificaciones correspondientes a las diferentes secciones: dos galpones de 10m x 20m </w:t>
      </w:r>
      <w:r w:rsidRPr="000B6439">
        <w:rPr>
          <w:rFonts w:ascii="Calibri" w:hAnsi="Calibri" w:cs="Calibri"/>
          <w:i/>
          <w:iCs/>
        </w:rPr>
        <w:t>(secc. Mecánica y Chapa-Soldadura)</w:t>
      </w:r>
      <w:r w:rsidRPr="000B6439">
        <w:rPr>
          <w:rFonts w:ascii="Calibri" w:hAnsi="Calibri" w:cs="Calibri"/>
        </w:rPr>
        <w:t xml:space="preserve">, un galpón de 6m x 15m </w:t>
      </w:r>
      <w:r w:rsidRPr="000B6439">
        <w:rPr>
          <w:rFonts w:ascii="Calibri" w:hAnsi="Calibri" w:cs="Calibri"/>
          <w:i/>
          <w:iCs/>
        </w:rPr>
        <w:t>(secc. Electricidad y Gomería)</w:t>
      </w:r>
      <w:r w:rsidRPr="000B6439">
        <w:rPr>
          <w:rFonts w:ascii="Calibri" w:hAnsi="Calibri" w:cs="Calibri"/>
        </w:rPr>
        <w:t xml:space="preserve">, un depósito de 6m x 15m </w:t>
      </w:r>
      <w:r w:rsidRPr="000B6439">
        <w:rPr>
          <w:rFonts w:ascii="Calibri" w:hAnsi="Calibri" w:cs="Calibri"/>
          <w:i/>
          <w:iCs/>
        </w:rPr>
        <w:t>(para repuestos)</w:t>
      </w:r>
      <w:r w:rsidRPr="000B6439">
        <w:rPr>
          <w:rFonts w:ascii="Calibri" w:hAnsi="Calibri" w:cs="Calibri"/>
        </w:rPr>
        <w:t xml:space="preserve">, una oficina con estanterías de 6m x 15m </w:t>
      </w:r>
      <w:r w:rsidRPr="000B6439">
        <w:rPr>
          <w:rFonts w:ascii="Calibri" w:hAnsi="Calibri" w:cs="Calibri"/>
          <w:i/>
          <w:iCs/>
        </w:rPr>
        <w:t>(pañol de repuestos)</w:t>
      </w:r>
      <w:r w:rsidRPr="000B6439">
        <w:rPr>
          <w:rFonts w:ascii="Calibri" w:hAnsi="Calibri" w:cs="Calibri"/>
        </w:rPr>
        <w:t xml:space="preserve">, dos oficinas administrativas (oficina de administración y oficina de taller) y dos oficinas pequeñas </w:t>
      </w:r>
      <w:r w:rsidRPr="000B6439">
        <w:rPr>
          <w:rFonts w:ascii="Calibri" w:hAnsi="Calibri" w:cs="Calibri"/>
          <w:i/>
          <w:iCs/>
        </w:rPr>
        <w:t>(pañol de herramientas y depósito)</w:t>
      </w:r>
      <w:r w:rsidRPr="000B6439">
        <w:rPr>
          <w:rFonts w:ascii="Calibri" w:hAnsi="Calibri" w:cs="Calibri"/>
        </w:rPr>
        <w:t>.</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 xml:space="preserve">HERRAMIENTAS Y MÁQUINAS: son las distintas herramientas y máquinas que se disponen para la realización de los trabajos en las diferentes secciones. </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BIENES DE CONSUMO: representados por los distintos repuestos, insumos para automóviles (ej. grasas, aceites, cubiertas, etc.) e insumos para taller (ej. discos de corte, electrodos, oxígeno industrial, papel de limpieza, piezas, etc.).</w:t>
      </w:r>
    </w:p>
    <w:p w:rsidR="00E42454" w:rsidRPr="000B6439" w:rsidRDefault="00E42454" w:rsidP="002F259B">
      <w:pPr>
        <w:widowControl w:val="0"/>
        <w:jc w:val="both"/>
        <w:rPr>
          <w:rFonts w:ascii="Calibri" w:hAnsi="Calibri" w:cs="Calibri"/>
        </w:rPr>
      </w:pPr>
    </w:p>
    <w:p w:rsidR="00E42454" w:rsidRPr="000B6439" w:rsidRDefault="00E42454" w:rsidP="002F259B">
      <w:pPr>
        <w:widowControl w:val="0"/>
        <w:numPr>
          <w:ilvl w:val="0"/>
          <w:numId w:val="3"/>
        </w:numPr>
        <w:tabs>
          <w:tab w:val="clear" w:pos="0"/>
          <w:tab w:val="num" w:pos="720"/>
        </w:tabs>
        <w:jc w:val="both"/>
        <w:rPr>
          <w:rFonts w:ascii="Calibri" w:hAnsi="Calibri" w:cs="Calibri"/>
        </w:rPr>
      </w:pPr>
      <w:r w:rsidRPr="000B6439">
        <w:rPr>
          <w:rFonts w:ascii="Calibri" w:hAnsi="Calibri" w:cs="Calibri"/>
        </w:rPr>
        <w:t>AUTOMÓVILES DE BAJA:   son los vehículos y/o  restos de ellos que se encuentran en el predio.</w:t>
      </w:r>
    </w:p>
    <w:p w:rsidR="00E42454" w:rsidRPr="000B6439" w:rsidRDefault="00E42454" w:rsidP="002F259B">
      <w:pPr>
        <w:jc w:val="both"/>
        <w:rPr>
          <w:rFonts w:ascii="Calibri" w:hAnsi="Calibri" w:cs="Calibri"/>
        </w:rPr>
      </w:pPr>
    </w:p>
    <w:p w:rsidR="00E42454" w:rsidRPr="000B6439" w:rsidRDefault="00E42454" w:rsidP="002F259B">
      <w:pPr>
        <w:jc w:val="both"/>
        <w:rPr>
          <w:rFonts w:ascii="Calibri" w:hAnsi="Calibri" w:cs="Calibri"/>
        </w:rPr>
      </w:pPr>
      <w:r w:rsidRPr="000B6439">
        <w:rPr>
          <w:rFonts w:ascii="Calibri" w:hAnsi="Calibri" w:cs="Calibri"/>
        </w:rPr>
        <w:t>Dispone de 19 empleados, un Jefe de División, 5 encargados de las tareas de administración, y los 13 restantes se encuentran repartidos entre las diferentes secciones de la División (un Jefe por cada Sección, y los restantes empleados de las mismas).</w:t>
      </w:r>
    </w:p>
    <w:p w:rsidR="00E42454" w:rsidRDefault="00E42454"/>
    <w:p w:rsidR="00E42454" w:rsidRDefault="00E42454"/>
    <w:p w:rsidR="00E42454" w:rsidRDefault="00E42454"/>
    <w:p w:rsidR="00E42454" w:rsidRDefault="00E42454"/>
    <w:p w:rsidR="00E42454" w:rsidRDefault="00E42454"/>
    <w:p w:rsidR="00E42454" w:rsidRDefault="00E42454"/>
    <w:p w:rsidR="00E42454" w:rsidRDefault="00E42454"/>
    <w:p w:rsidR="00E42454" w:rsidRDefault="00E42454"/>
    <w:p w:rsidR="00E42454" w:rsidRPr="009B0F26" w:rsidRDefault="00E42454" w:rsidP="00CC7B2E">
      <w:pPr>
        <w:rPr>
          <w:rFonts w:ascii="Calibri" w:hAnsi="Calibri" w:cs="Calibri"/>
          <w:b/>
          <w:bCs/>
        </w:rPr>
      </w:pPr>
      <w:r w:rsidRPr="009B0F26">
        <w:rPr>
          <w:rFonts w:ascii="Calibri" w:hAnsi="Calibri" w:cs="Calibri"/>
          <w:b/>
          <w:bCs/>
        </w:rPr>
        <w:lastRenderedPageBreak/>
        <w:t>El Sistema se va dividir en cuatro subsistemas  de gestión:</w:t>
      </w:r>
    </w:p>
    <w:p w:rsidR="00E42454" w:rsidRPr="000B6439" w:rsidRDefault="00E42454" w:rsidP="002F259B">
      <w:pPr>
        <w:rPr>
          <w:rFonts w:ascii="Calibri" w:hAnsi="Calibri" w:cs="Calibri"/>
          <w:b/>
          <w:bCs/>
          <w:u w:val="single"/>
        </w:rPr>
      </w:pPr>
    </w:p>
    <w:p w:rsidR="00E42454" w:rsidRPr="000B6439" w:rsidRDefault="00E42454" w:rsidP="00CC7B2E">
      <w:pPr>
        <w:rPr>
          <w:rFonts w:ascii="Calibri" w:hAnsi="Calibri" w:cs="Calibri"/>
          <w:b/>
          <w:bCs/>
          <w:u w:val="single"/>
        </w:rPr>
      </w:pPr>
      <w:r w:rsidRPr="000B6439">
        <w:rPr>
          <w:rFonts w:ascii="Calibri" w:hAnsi="Calibri" w:cs="Calibri"/>
          <w:b/>
          <w:bCs/>
          <w:u w:val="single"/>
        </w:rPr>
        <w:t>Gestión de Secciones</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rPr>
      </w:pPr>
      <w:r w:rsidRPr="000B6439">
        <w:rPr>
          <w:rFonts w:ascii="Calibri" w:hAnsi="Calibri" w:cs="Calibri"/>
        </w:rPr>
        <w:t>La Secciones corresponden a los distintos talleres por los que pasa un vehículo cuando se los repara.</w:t>
      </w:r>
    </w:p>
    <w:p w:rsidR="00E42454" w:rsidRPr="000B6439" w:rsidRDefault="00E42454" w:rsidP="002F259B">
      <w:pPr>
        <w:rPr>
          <w:rFonts w:ascii="Calibri" w:hAnsi="Calibri" w:cs="Calibri"/>
        </w:rPr>
      </w:pPr>
      <w:r w:rsidRPr="000B6439">
        <w:rPr>
          <w:rFonts w:ascii="Calibri" w:hAnsi="Calibri" w:cs="Calibri"/>
        </w:rPr>
        <w:t>El Jefe de División puede dar de alta una nueva Sección indicando su nombre</w:t>
      </w:r>
      <w:r>
        <w:rPr>
          <w:rFonts w:ascii="Calibri" w:hAnsi="Calibri" w:cs="Calibri"/>
        </w:rPr>
        <w:t>,</w:t>
      </w:r>
      <w:r w:rsidRPr="000B6439">
        <w:rPr>
          <w:rFonts w:ascii="Calibri" w:hAnsi="Calibri" w:cs="Calibri"/>
        </w:rPr>
        <w:t xml:space="preserve"> el encargado de la misma y los empleados que trabajan en ella.</w:t>
      </w:r>
    </w:p>
    <w:p w:rsidR="00E42454" w:rsidRPr="000B6439" w:rsidRDefault="00E42454" w:rsidP="002F259B">
      <w:pPr>
        <w:rPr>
          <w:rFonts w:ascii="Calibri" w:hAnsi="Calibri" w:cs="Calibri"/>
        </w:rPr>
      </w:pPr>
      <w:r w:rsidRPr="000B6439">
        <w:rPr>
          <w:rFonts w:ascii="Calibri" w:hAnsi="Calibri" w:cs="Calibri"/>
        </w:rPr>
        <w:t>Cada Jefe de Sección registra la fecha de inicio de la reparación de un vehículo en su Sección y le asigna el personal encargado de la misma.</w:t>
      </w:r>
    </w:p>
    <w:p w:rsidR="00E42454" w:rsidRPr="000B6439" w:rsidRDefault="00E42454" w:rsidP="002F259B">
      <w:pPr>
        <w:rPr>
          <w:rFonts w:ascii="Calibri" w:hAnsi="Calibri" w:cs="Calibri"/>
        </w:rPr>
      </w:pPr>
      <w:r w:rsidRPr="000B6439">
        <w:rPr>
          <w:rFonts w:ascii="Calibri" w:hAnsi="Calibri" w:cs="Calibri"/>
        </w:rPr>
        <w:t xml:space="preserve">Todos los Jefes de Sección </w:t>
      </w:r>
      <w:r w:rsidR="00651436">
        <w:rPr>
          <w:rFonts w:ascii="Calibri" w:hAnsi="Calibri" w:cs="Calibri"/>
        </w:rPr>
        <w:t xml:space="preserve">registran </w:t>
      </w:r>
      <w:r w:rsidRPr="000B6439">
        <w:rPr>
          <w:rFonts w:ascii="Calibri" w:hAnsi="Calibri" w:cs="Calibri"/>
        </w:rPr>
        <w:t>cada vez que la reparación total correspondiente a su Sección de un vehículo ha finalizado. Para ello registra su fecha de finalización y opcionalmente puede agregar una observación de la reparación que considere necesaria</w:t>
      </w:r>
      <w:r w:rsidR="00651436">
        <w:rPr>
          <w:rFonts w:ascii="Calibri" w:hAnsi="Calibri" w:cs="Calibri"/>
        </w:rPr>
        <w:t>.</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b/>
          <w:bCs/>
          <w:u w:val="single"/>
        </w:rPr>
      </w:pPr>
      <w:r w:rsidRPr="000B6439">
        <w:rPr>
          <w:rFonts w:ascii="Calibri" w:hAnsi="Calibri" w:cs="Calibri"/>
          <w:b/>
          <w:bCs/>
          <w:u w:val="single"/>
        </w:rPr>
        <w:t>Gestión de Repuestos</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rPr>
      </w:pPr>
      <w:r w:rsidRPr="000B6439">
        <w:rPr>
          <w:rFonts w:ascii="Calibri" w:hAnsi="Calibri" w:cs="Calibri"/>
        </w:rPr>
        <w:t>La División de Transporte maneja todos los repuestos para poder realizar las reparaciones de los vehículos de la Policía de la Provincia del Chubut.</w:t>
      </w:r>
    </w:p>
    <w:p w:rsidR="00E42454" w:rsidRPr="000B6439" w:rsidRDefault="00E42454" w:rsidP="002F259B">
      <w:pPr>
        <w:rPr>
          <w:rFonts w:ascii="Calibri" w:hAnsi="Calibri" w:cs="Calibri"/>
        </w:rPr>
      </w:pPr>
      <w:r w:rsidRPr="000B6439">
        <w:rPr>
          <w:rFonts w:ascii="Calibri" w:hAnsi="Calibri" w:cs="Calibri"/>
        </w:rPr>
        <w:t xml:space="preserve">Luego de que se verifican las reparaciones necesarias de un vehículo (ver Gestión de Verificación y Reparación), </w:t>
      </w:r>
      <w:proofErr w:type="spellStart"/>
      <w:r w:rsidRPr="000B6439">
        <w:rPr>
          <w:rFonts w:ascii="Calibri" w:hAnsi="Calibri" w:cs="Calibri"/>
        </w:rPr>
        <w:t>elJefe</w:t>
      </w:r>
      <w:proofErr w:type="spellEnd"/>
      <w:r w:rsidRPr="000B6439">
        <w:rPr>
          <w:rFonts w:ascii="Calibri" w:hAnsi="Calibri" w:cs="Calibri"/>
        </w:rPr>
        <w:t xml:space="preserve"> de </w:t>
      </w:r>
      <w:proofErr w:type="spellStart"/>
      <w:r w:rsidRPr="000B6439">
        <w:rPr>
          <w:rFonts w:ascii="Calibri" w:hAnsi="Calibri" w:cs="Calibri"/>
        </w:rPr>
        <w:t>Divisiónse</w:t>
      </w:r>
      <w:proofErr w:type="spellEnd"/>
      <w:r w:rsidRPr="000B6439">
        <w:rPr>
          <w:rFonts w:ascii="Calibri" w:hAnsi="Calibri" w:cs="Calibri"/>
        </w:rPr>
        <w:t xml:space="preserve"> encarga </w:t>
      </w:r>
      <w:proofErr w:type="spellStart"/>
      <w:r w:rsidRPr="000B6439">
        <w:rPr>
          <w:rFonts w:ascii="Calibri" w:hAnsi="Calibri" w:cs="Calibri"/>
        </w:rPr>
        <w:t>degenerar</w:t>
      </w:r>
      <w:proofErr w:type="spellEnd"/>
      <w:r w:rsidRPr="000B6439">
        <w:rPr>
          <w:rFonts w:ascii="Calibri" w:hAnsi="Calibri" w:cs="Calibri"/>
        </w:rPr>
        <w:t xml:space="preserve"> un pedido de actuación (documento similar a una orden de compra que se envía al Área de Finanzas de la Policía de la Provincia del Chubut) con la descripción de todos los repuestos que necesita para efectuar la reparación del vehículo.</w:t>
      </w:r>
    </w:p>
    <w:p w:rsidR="00E42454" w:rsidRPr="000B6439" w:rsidRDefault="00E42454" w:rsidP="00674D29">
      <w:pPr>
        <w:snapToGrid w:val="0"/>
        <w:jc w:val="both"/>
        <w:rPr>
          <w:rFonts w:ascii="Calibri" w:hAnsi="Calibri" w:cs="Calibri"/>
        </w:rPr>
      </w:pPr>
      <w:r w:rsidRPr="000B6439">
        <w:rPr>
          <w:rFonts w:ascii="Calibri" w:hAnsi="Calibri" w:cs="Calibri"/>
        </w:rPr>
        <w:t>Un empleado administrativo registra el ingreso de un Pedido de Actuación. Para ello registra en el Sistema la fecha de recepción del Pedido de Actuación.</w:t>
      </w:r>
    </w:p>
    <w:p w:rsidR="00E42454" w:rsidRPr="000B6439" w:rsidRDefault="00E42454" w:rsidP="002F259B">
      <w:pPr>
        <w:rPr>
          <w:rFonts w:ascii="Calibri" w:hAnsi="Calibri" w:cs="Calibri"/>
        </w:rPr>
      </w:pPr>
      <w:r w:rsidRPr="000B6439">
        <w:rPr>
          <w:rFonts w:ascii="Calibri" w:hAnsi="Calibri" w:cs="Calibri"/>
        </w:rPr>
        <w:t xml:space="preserve">Cada empleado administrativo da de alta un repuesto indicando su nombre y </w:t>
      </w:r>
      <w:r w:rsidRPr="00A12C28">
        <w:rPr>
          <w:rFonts w:ascii="Calibri" w:hAnsi="Calibri" w:cs="Calibri"/>
        </w:rPr>
        <w:t>su descripción</w:t>
      </w:r>
      <w:r w:rsidRPr="000B6439">
        <w:rPr>
          <w:rFonts w:ascii="Calibri" w:hAnsi="Calibri" w:cs="Calibri"/>
        </w:rPr>
        <w:t>.</w:t>
      </w:r>
    </w:p>
    <w:p w:rsidR="00E42454" w:rsidRPr="000B6439" w:rsidRDefault="00E42454" w:rsidP="002F259B">
      <w:pPr>
        <w:rPr>
          <w:rFonts w:ascii="Calibri" w:hAnsi="Calibri" w:cs="Calibri"/>
        </w:rPr>
      </w:pPr>
      <w:r w:rsidRPr="000B6439">
        <w:rPr>
          <w:rFonts w:ascii="Calibri" w:hAnsi="Calibri" w:cs="Calibri"/>
        </w:rPr>
        <w:t>El empleado administrativo puede modificar los datos de los repuestos registrados en el Sistema (nombre y descripción).</w:t>
      </w:r>
    </w:p>
    <w:p w:rsidR="00E42454" w:rsidRPr="000B6439" w:rsidRDefault="00E42454" w:rsidP="002F259B">
      <w:pPr>
        <w:rPr>
          <w:rFonts w:ascii="Calibri" w:hAnsi="Calibri" w:cs="Calibri"/>
        </w:rPr>
      </w:pPr>
    </w:p>
    <w:p w:rsidR="00E42454" w:rsidRPr="000B6439" w:rsidRDefault="00E42454" w:rsidP="00674D29">
      <w:pPr>
        <w:tabs>
          <w:tab w:val="left" w:pos="6962"/>
        </w:tabs>
        <w:rPr>
          <w:rFonts w:ascii="Calibri" w:hAnsi="Calibri" w:cs="Calibri"/>
        </w:rPr>
      </w:pPr>
      <w:r w:rsidRPr="000B6439">
        <w:rPr>
          <w:rFonts w:ascii="Calibri" w:hAnsi="Calibri" w:cs="Calibri"/>
        </w:rPr>
        <w:tab/>
      </w:r>
    </w:p>
    <w:p w:rsidR="00E42454" w:rsidRPr="000B6439" w:rsidRDefault="00E42454" w:rsidP="002F259B">
      <w:pPr>
        <w:rPr>
          <w:rFonts w:ascii="Calibri" w:hAnsi="Calibri" w:cs="Calibri"/>
          <w:b/>
          <w:bCs/>
          <w:u w:val="single"/>
        </w:rPr>
      </w:pPr>
      <w:r w:rsidRPr="000B6439">
        <w:rPr>
          <w:rFonts w:ascii="Calibri" w:hAnsi="Calibri" w:cs="Calibri"/>
          <w:b/>
          <w:bCs/>
          <w:u w:val="single"/>
        </w:rPr>
        <w:t>Gestión de Verificación y Reparación</w:t>
      </w:r>
    </w:p>
    <w:p w:rsidR="00E42454" w:rsidRPr="000B6439" w:rsidRDefault="00E42454" w:rsidP="002F259B">
      <w:pPr>
        <w:rPr>
          <w:rFonts w:ascii="Calibri" w:hAnsi="Calibri" w:cs="Calibri"/>
          <w:b/>
          <w:bCs/>
          <w:u w:val="single"/>
        </w:rPr>
      </w:pPr>
    </w:p>
    <w:p w:rsidR="00E42454" w:rsidRPr="000B6439" w:rsidRDefault="00E42454" w:rsidP="00520579">
      <w:pPr>
        <w:jc w:val="both"/>
        <w:rPr>
          <w:rFonts w:ascii="Calibri" w:hAnsi="Calibri" w:cs="Calibri"/>
        </w:rPr>
      </w:pPr>
      <w:r w:rsidRPr="000B6439">
        <w:rPr>
          <w:rFonts w:ascii="Calibri" w:hAnsi="Calibri" w:cs="Calibri"/>
        </w:rPr>
        <w:t xml:space="preserve">Cuando un vehículo llega a la División, un empleado administrativo registra su ingreso. Para ello busca el legajo correspondiente al vehículo. El legajo es un documento que posee todos los datos del vehículo (número identificador del legajo, dominio –número de patente-, marca, modelo, número de chasis, número de registro interno - número correlativo asignado al vehículo que corresponde a una identificación interna que se obtiene por designación de la Dirección de Recursos Materiales Área Logística - , lugar de origen - comisaría y ciudad -). Este legajo es propiedad de la comisaría a la cual pertenece el vehículo. </w:t>
      </w:r>
    </w:p>
    <w:p w:rsidR="00E42454" w:rsidRPr="000B6439" w:rsidRDefault="00E42454" w:rsidP="00520579">
      <w:pPr>
        <w:jc w:val="both"/>
        <w:rPr>
          <w:rFonts w:ascii="Calibri" w:hAnsi="Calibri" w:cs="Calibri"/>
        </w:rPr>
      </w:pPr>
      <w:r w:rsidRPr="000B6439">
        <w:rPr>
          <w:rFonts w:ascii="Calibri" w:hAnsi="Calibri" w:cs="Calibri"/>
        </w:rPr>
        <w:t>Si en la División no se encuentra el legajo del vehículo, se debe registrar un nuevo legajo. El chofer del vehículo entrega una copia de su legajo y el empleado administrativo procede a ingresarla al Sistema.</w:t>
      </w:r>
    </w:p>
    <w:p w:rsidR="00E42454" w:rsidRPr="000B6439" w:rsidRDefault="00E42454" w:rsidP="00520579">
      <w:pPr>
        <w:rPr>
          <w:rFonts w:ascii="Calibri" w:hAnsi="Calibri" w:cs="Calibri"/>
        </w:rPr>
      </w:pPr>
      <w:r w:rsidRPr="000B6439">
        <w:rPr>
          <w:rFonts w:ascii="Calibri" w:hAnsi="Calibri" w:cs="Calibri"/>
        </w:rPr>
        <w:t xml:space="preserve">Para finalizar el registro de ingreso del vehículo, el empleado administrativo confecciona una orden de reparación en la cual registra la fecha de ingreso del vehículo, kilometraje, a quién está asignado (comisaría a </w:t>
      </w:r>
      <w:proofErr w:type="gramStart"/>
      <w:r w:rsidRPr="000B6439">
        <w:rPr>
          <w:rFonts w:ascii="Calibri" w:hAnsi="Calibri" w:cs="Calibri"/>
        </w:rPr>
        <w:t>la</w:t>
      </w:r>
      <w:proofErr w:type="gramEnd"/>
      <w:r w:rsidRPr="000B6439">
        <w:rPr>
          <w:rFonts w:ascii="Calibri" w:hAnsi="Calibri" w:cs="Calibri"/>
        </w:rPr>
        <w:t xml:space="preserve"> cual pertenece el vehículo), el nivel de combustible al ingreso, equipamiento y el diagnóstico informado por el chofer del vehículo (que es el motivo por el cual la comisaría envía el vehículo a la División).</w:t>
      </w:r>
    </w:p>
    <w:p w:rsidR="00E42454" w:rsidRPr="000B6439" w:rsidRDefault="00E42454" w:rsidP="00520579">
      <w:pPr>
        <w:rPr>
          <w:rFonts w:ascii="Calibri" w:hAnsi="Calibri" w:cs="Calibri"/>
        </w:rPr>
      </w:pPr>
    </w:p>
    <w:p w:rsidR="00E42454" w:rsidRPr="000B6439" w:rsidRDefault="00E42454" w:rsidP="00520579">
      <w:pPr>
        <w:rPr>
          <w:rFonts w:ascii="Calibri" w:hAnsi="Calibri" w:cs="Calibri"/>
        </w:rPr>
      </w:pPr>
      <w:r w:rsidRPr="000B6439">
        <w:rPr>
          <w:rFonts w:ascii="Calibri" w:hAnsi="Calibri" w:cs="Calibri"/>
        </w:rPr>
        <w:t>El empleado administrativo puede modificar los datos del legajo de un vehículo indicando al Sistema el número de dominio del vehículo y los datos que desee modificar.</w:t>
      </w:r>
    </w:p>
    <w:p w:rsidR="00E42454" w:rsidRPr="000B6439" w:rsidRDefault="00E42454" w:rsidP="00520579">
      <w:pPr>
        <w:rPr>
          <w:rFonts w:ascii="Calibri" w:hAnsi="Calibri" w:cs="Calibri"/>
        </w:rPr>
      </w:pPr>
    </w:p>
    <w:p w:rsidR="00E42454" w:rsidRPr="000B6439" w:rsidRDefault="00E42454" w:rsidP="00E441A8">
      <w:pPr>
        <w:jc w:val="both"/>
        <w:rPr>
          <w:rFonts w:ascii="Calibri" w:hAnsi="Calibri" w:cs="Calibri"/>
        </w:rPr>
      </w:pPr>
      <w:r w:rsidRPr="000B6439">
        <w:rPr>
          <w:rFonts w:ascii="Calibri" w:hAnsi="Calibri" w:cs="Calibri"/>
        </w:rPr>
        <w:t>Un inspector de vehículo realiza la verificación o inspección de las reparaciones que necesita un vehículo. Esta es una actividad puramente manual.</w:t>
      </w:r>
    </w:p>
    <w:p w:rsidR="00E42454" w:rsidRPr="000B6439" w:rsidRDefault="00E42454" w:rsidP="00520579">
      <w:pPr>
        <w:rPr>
          <w:rFonts w:ascii="Calibri" w:hAnsi="Calibri" w:cs="Calibri"/>
        </w:rPr>
      </w:pPr>
    </w:p>
    <w:p w:rsidR="00E42454" w:rsidRPr="000B6439" w:rsidRDefault="00E42454" w:rsidP="00E441A8">
      <w:pPr>
        <w:jc w:val="both"/>
        <w:rPr>
          <w:rFonts w:ascii="Calibri" w:hAnsi="Calibri" w:cs="Calibri"/>
        </w:rPr>
      </w:pPr>
      <w:r w:rsidRPr="000B6439">
        <w:rPr>
          <w:rFonts w:ascii="Calibri" w:hAnsi="Calibri" w:cs="Calibri"/>
        </w:rPr>
        <w:t>Luego de inspeccionar el vehículo registra en la orden de reparación un listado de necesidades del vehículo con el detalle de cada una de las reparaciones que se le deben realizar.</w:t>
      </w:r>
    </w:p>
    <w:p w:rsidR="00E42454" w:rsidRPr="000B6439" w:rsidRDefault="00E42454" w:rsidP="00520579">
      <w:pPr>
        <w:rPr>
          <w:rFonts w:ascii="Calibri" w:hAnsi="Calibri" w:cs="Calibri"/>
        </w:rPr>
      </w:pPr>
    </w:p>
    <w:p w:rsidR="00E42454" w:rsidRPr="000B6439" w:rsidRDefault="00E42454" w:rsidP="00262C48">
      <w:pPr>
        <w:jc w:val="both"/>
        <w:rPr>
          <w:rFonts w:ascii="Calibri" w:hAnsi="Calibri" w:cs="Calibri"/>
        </w:rPr>
      </w:pPr>
      <w:r w:rsidRPr="000B6439">
        <w:rPr>
          <w:rFonts w:ascii="Calibri" w:hAnsi="Calibri" w:cs="Calibri"/>
        </w:rPr>
        <w:t>El Jefe de División se encarga de planificar las reparaciones del vehículo. Para ello, verifica que el pedido de actuación correspondiente a la orden de reparación en curso del vehículo posea fecha de recepción y determina una fecha estimada de inicio y orden de realización para cada una de las reparaciones agrupadas por Sección.</w:t>
      </w:r>
    </w:p>
    <w:p w:rsidR="00E42454" w:rsidRPr="000B6439" w:rsidRDefault="00E42454" w:rsidP="00520579">
      <w:pPr>
        <w:rPr>
          <w:rFonts w:ascii="Calibri" w:hAnsi="Calibri" w:cs="Calibri"/>
        </w:rPr>
      </w:pPr>
    </w:p>
    <w:p w:rsidR="00E42454" w:rsidRPr="000B6439" w:rsidRDefault="00E42454" w:rsidP="00262C48">
      <w:pPr>
        <w:jc w:val="both"/>
        <w:rPr>
          <w:rFonts w:ascii="Calibri" w:hAnsi="Calibri" w:cs="Calibri"/>
        </w:rPr>
      </w:pPr>
      <w:r w:rsidRPr="000B6439">
        <w:rPr>
          <w:rFonts w:ascii="Calibri" w:hAnsi="Calibri" w:cs="Calibri"/>
        </w:rPr>
        <w:lastRenderedPageBreak/>
        <w:t>Una vez realizadas todas las reparaciones necesarias del vehículo en todas las Secciones, el empleado administrativo registra su fecha de egreso, el nivel de combustible y kilometraje con el que cuenta en el momento de su retiro, y entrega el vehículo con una copia de la orden de reparación a su chofer encargado.</w:t>
      </w:r>
    </w:p>
    <w:p w:rsidR="00E42454" w:rsidRPr="000B6439" w:rsidRDefault="00E42454" w:rsidP="00520579">
      <w:pPr>
        <w:rPr>
          <w:rFonts w:ascii="Calibri" w:hAnsi="Calibri" w:cs="Calibri"/>
        </w:rPr>
      </w:pPr>
    </w:p>
    <w:p w:rsidR="00E42454" w:rsidRPr="000B6439" w:rsidRDefault="00E42454" w:rsidP="00CD54A2">
      <w:pPr>
        <w:rPr>
          <w:rFonts w:ascii="Calibri" w:hAnsi="Calibri" w:cs="Calibri"/>
          <w:b/>
          <w:bCs/>
          <w:u w:val="single"/>
        </w:rPr>
      </w:pPr>
      <w:r w:rsidRPr="000B6439">
        <w:rPr>
          <w:rFonts w:ascii="Calibri" w:hAnsi="Calibri" w:cs="Calibri"/>
          <w:b/>
          <w:bCs/>
          <w:u w:val="single"/>
        </w:rPr>
        <w:t>Gestión de Personal</w:t>
      </w:r>
    </w:p>
    <w:p w:rsidR="00E42454" w:rsidRDefault="00E42454" w:rsidP="00CD54A2">
      <w:pPr>
        <w:rPr>
          <w:rFonts w:ascii="Calibri" w:hAnsi="Calibri" w:cs="Calibri"/>
          <w:b/>
          <w:bCs/>
          <w:u w:val="single"/>
        </w:rPr>
      </w:pPr>
    </w:p>
    <w:p w:rsidR="00E42454" w:rsidRDefault="00E42454" w:rsidP="00CD54A2">
      <w:pPr>
        <w:rPr>
          <w:rFonts w:ascii="Calibri" w:hAnsi="Calibri" w:cs="Calibri"/>
        </w:rPr>
      </w:pPr>
      <w:r>
        <w:rPr>
          <w:rFonts w:ascii="Calibri" w:hAnsi="Calibri" w:cs="Calibri"/>
        </w:rPr>
        <w:t>Para gestionar sus empleados, la División de Transporte registra de cada empleado su nombre, apellido, tipo de documento, documento, fecha de nacimiento, fecha de alta y domicilio. Opcionalmente se registra del empleado su dirección de correo electrónico y número de teléfono.</w:t>
      </w:r>
    </w:p>
    <w:p w:rsidR="00E42454" w:rsidRDefault="00E42454" w:rsidP="00CD54A2">
      <w:pPr>
        <w:rPr>
          <w:rFonts w:ascii="Calibri" w:hAnsi="Calibri" w:cs="Calibri"/>
        </w:rPr>
      </w:pPr>
      <w:r>
        <w:rPr>
          <w:rFonts w:ascii="Calibri" w:hAnsi="Calibri" w:cs="Calibri"/>
        </w:rPr>
        <w:t>Es posible modificar los datos de cada empleado o eliminar un empleado de la División.</w:t>
      </w:r>
    </w:p>
    <w:p w:rsidR="00E42454" w:rsidRDefault="00E42454" w:rsidP="00CD54A2">
      <w:pPr>
        <w:rPr>
          <w:rFonts w:ascii="Calibri" w:hAnsi="Calibri" w:cs="Calibri"/>
        </w:rPr>
      </w:pPr>
      <w:r>
        <w:rPr>
          <w:rFonts w:ascii="Calibri" w:hAnsi="Calibri" w:cs="Calibri"/>
        </w:rPr>
        <w:t>Un empleado pertenece a una Sección de la División. Es posible modificar la Sección a la cual pertenece un empleado.</w:t>
      </w:r>
    </w:p>
    <w:p w:rsidR="00E42454" w:rsidRDefault="00E42454" w:rsidP="00CD54A2">
      <w:pPr>
        <w:rPr>
          <w:rFonts w:ascii="Calibri" w:hAnsi="Calibri" w:cs="Calibri"/>
        </w:rPr>
      </w:pPr>
      <w:r>
        <w:rPr>
          <w:rFonts w:ascii="Calibri" w:hAnsi="Calibri" w:cs="Calibri"/>
        </w:rPr>
        <w:t xml:space="preserve">Cuando se desea cambiar el encargado de una Sección, se </w:t>
      </w:r>
      <w:r w:rsidRPr="00531003">
        <w:rPr>
          <w:rFonts w:ascii="Calibri" w:hAnsi="Calibri" w:cs="Calibri"/>
        </w:rPr>
        <w:t xml:space="preserve">asigna </w:t>
      </w:r>
      <w:r>
        <w:rPr>
          <w:rFonts w:ascii="Calibri" w:hAnsi="Calibri" w:cs="Calibri"/>
        </w:rPr>
        <w:t xml:space="preserve">un empleado de esa Sección como </w:t>
      </w:r>
      <w:r w:rsidRPr="00531003">
        <w:rPr>
          <w:rFonts w:ascii="Calibri" w:hAnsi="Calibri" w:cs="Calibri"/>
        </w:rPr>
        <w:t>encargado, y al encargado lo asigna como Empleado de dicha Sección</w:t>
      </w:r>
      <w:r>
        <w:rPr>
          <w:rFonts w:ascii="Calibri" w:hAnsi="Calibri" w:cs="Calibri"/>
        </w:rPr>
        <w:t>.</w:t>
      </w:r>
    </w:p>
    <w:p w:rsidR="00E42454" w:rsidRPr="000B6439" w:rsidRDefault="00E42454" w:rsidP="002F259B">
      <w:pPr>
        <w:rPr>
          <w:rFonts w:ascii="Calibri" w:hAnsi="Calibri" w:cs="Calibri"/>
          <w:b/>
          <w:bCs/>
          <w:u w:val="single"/>
        </w:rPr>
      </w:pPr>
    </w:p>
    <w:p w:rsidR="00E42454" w:rsidRPr="000B6439" w:rsidRDefault="00E42454" w:rsidP="002F259B">
      <w:pPr>
        <w:rPr>
          <w:rFonts w:ascii="Calibri" w:hAnsi="Calibri" w:cs="Calibri"/>
          <w:b/>
          <w:bCs/>
          <w:u w:val="single"/>
        </w:rPr>
      </w:pPr>
      <w:r w:rsidRPr="000B6439">
        <w:rPr>
          <w:rFonts w:ascii="Calibri" w:hAnsi="Calibri" w:cs="Calibri"/>
          <w:b/>
          <w:bCs/>
          <w:u w:val="single"/>
        </w:rPr>
        <w:t>Requisitos Funcionales</w:t>
      </w:r>
    </w:p>
    <w:p w:rsidR="00E42454" w:rsidRPr="000B6439" w:rsidRDefault="00E42454" w:rsidP="002F259B">
      <w:pPr>
        <w:rPr>
          <w:rFonts w:ascii="Calibri" w:hAnsi="Calibri" w:cs="Calibri"/>
        </w:rPr>
      </w:pPr>
    </w:p>
    <w:p w:rsidR="00E42454" w:rsidRPr="000B6439" w:rsidRDefault="00E42454" w:rsidP="002F259B">
      <w:pPr>
        <w:pStyle w:val="Prrafodelista"/>
        <w:numPr>
          <w:ilvl w:val="0"/>
          <w:numId w:val="6"/>
        </w:numPr>
        <w:rPr>
          <w:b/>
          <w:bCs/>
        </w:rPr>
      </w:pPr>
      <w:r w:rsidRPr="000B6439">
        <w:rPr>
          <w:b/>
          <w:bCs/>
        </w:rPr>
        <w:t>Gestión de Secciones</w:t>
      </w:r>
    </w:p>
    <w:p w:rsidR="00E42454" w:rsidRPr="000B6439" w:rsidRDefault="00E42454" w:rsidP="002F259B">
      <w:pPr>
        <w:ind w:left="1065"/>
        <w:rPr>
          <w:rFonts w:ascii="Calibri" w:hAnsi="Calibri" w:cs="Calibri"/>
          <w:u w:val="single"/>
        </w:rPr>
      </w:pPr>
      <w:r w:rsidRPr="000B6439">
        <w:rPr>
          <w:rFonts w:ascii="Calibri" w:hAnsi="Calibri" w:cs="Calibri"/>
          <w:u w:val="single"/>
        </w:rPr>
        <w:t>Alta Sección</w:t>
      </w:r>
    </w:p>
    <w:p w:rsidR="00E42454" w:rsidRPr="000B6439" w:rsidRDefault="00E42454" w:rsidP="002F259B">
      <w:pPr>
        <w:ind w:left="1065"/>
        <w:rPr>
          <w:rFonts w:ascii="Calibri" w:hAnsi="Calibri" w:cs="Calibri"/>
        </w:rPr>
      </w:pPr>
      <w:r w:rsidRPr="000B6439">
        <w:rPr>
          <w:rFonts w:ascii="Calibri" w:hAnsi="Calibri" w:cs="Calibri"/>
        </w:rPr>
        <w:tab/>
        <w:t>Datos obligatorios: nombre.</w:t>
      </w:r>
    </w:p>
    <w:p w:rsidR="00E42454" w:rsidRPr="000B6439" w:rsidRDefault="00E42454" w:rsidP="002F259B">
      <w:pPr>
        <w:ind w:left="1065"/>
        <w:rPr>
          <w:rFonts w:ascii="Calibri" w:hAnsi="Calibri" w:cs="Calibri"/>
        </w:rPr>
      </w:pPr>
      <w:r w:rsidRPr="000B6439">
        <w:rPr>
          <w:rFonts w:ascii="Calibri" w:hAnsi="Calibri" w:cs="Calibri"/>
        </w:rPr>
        <w:tab/>
        <w:t>Datos opcionales: Encargado, Empleados.</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lang w:val="es-ES_tradnl"/>
        </w:rPr>
      </w:pPr>
      <w:r w:rsidRPr="000B6439">
        <w:rPr>
          <w:rFonts w:ascii="Calibri" w:hAnsi="Calibri" w:cs="Calibri"/>
          <w:u w:val="single"/>
          <w:lang w:val="es-ES_tradnl"/>
        </w:rPr>
        <w:t>Finalizar reparaciones</w:t>
      </w:r>
    </w:p>
    <w:p w:rsidR="00E42454" w:rsidRPr="000B6439" w:rsidRDefault="00E42454" w:rsidP="002F259B">
      <w:pPr>
        <w:ind w:left="1065"/>
        <w:rPr>
          <w:rFonts w:ascii="Calibri" w:hAnsi="Calibri" w:cs="Calibri"/>
        </w:rPr>
      </w:pPr>
      <w:r w:rsidRPr="000B6439">
        <w:rPr>
          <w:rFonts w:ascii="Calibri" w:hAnsi="Calibri" w:cs="Calibri"/>
        </w:rPr>
        <w:tab/>
        <w:t>Datos obligatorios: fecha de finalización.</w:t>
      </w:r>
    </w:p>
    <w:p w:rsidR="00E42454" w:rsidRPr="000B6439" w:rsidRDefault="00E42454" w:rsidP="002F259B">
      <w:pPr>
        <w:ind w:left="1065"/>
        <w:rPr>
          <w:rFonts w:ascii="Calibri" w:hAnsi="Calibri" w:cs="Calibri"/>
        </w:rPr>
      </w:pPr>
      <w:r w:rsidRPr="000B6439">
        <w:rPr>
          <w:rFonts w:ascii="Calibri" w:hAnsi="Calibri" w:cs="Calibri"/>
        </w:rPr>
        <w:tab/>
        <w:t>Datos opcionales: observación (para decir q al menos una reparación no se realizó porque no era necesaria) y repuestos utilizados (en la reparación).</w:t>
      </w:r>
    </w:p>
    <w:p w:rsidR="00E42454" w:rsidRPr="000B6439" w:rsidRDefault="00E42454" w:rsidP="002F259B">
      <w:pPr>
        <w:ind w:left="1065"/>
        <w:rPr>
          <w:rFonts w:ascii="Calibri" w:hAnsi="Calibri" w:cs="Calibri"/>
        </w:rPr>
      </w:pPr>
    </w:p>
    <w:p w:rsidR="00E42454" w:rsidRPr="000B6439" w:rsidRDefault="00E42454" w:rsidP="002F259B">
      <w:pPr>
        <w:pStyle w:val="Prrafodelista"/>
        <w:ind w:left="708" w:firstLine="348"/>
        <w:rPr>
          <w:rFonts w:cs="Times New Roman"/>
          <w:b/>
          <w:bCs/>
          <w:u w:val="single"/>
        </w:rPr>
      </w:pPr>
      <w:r w:rsidRPr="00FB58CE">
        <w:rPr>
          <w:u w:val="single"/>
          <w:lang w:val="es-ES_tradnl"/>
        </w:rPr>
        <w:t>Asignar reparación</w:t>
      </w:r>
    </w:p>
    <w:p w:rsidR="00E42454" w:rsidRPr="000B6439" w:rsidRDefault="00E42454" w:rsidP="002F259B">
      <w:pPr>
        <w:ind w:left="1065"/>
        <w:rPr>
          <w:rFonts w:ascii="Calibri" w:hAnsi="Calibri" w:cs="Calibri"/>
        </w:rPr>
      </w:pPr>
      <w:r w:rsidRPr="000B6439">
        <w:rPr>
          <w:rFonts w:ascii="Calibri" w:hAnsi="Calibri" w:cs="Calibri"/>
          <w:b/>
          <w:bCs/>
        </w:rPr>
        <w:tab/>
      </w:r>
      <w:r w:rsidRPr="000B6439">
        <w:rPr>
          <w:rFonts w:ascii="Calibri" w:hAnsi="Calibri" w:cs="Calibri"/>
        </w:rPr>
        <w:t>Dato</w:t>
      </w:r>
      <w:r>
        <w:rPr>
          <w:rFonts w:ascii="Calibri" w:hAnsi="Calibri" w:cs="Calibri"/>
        </w:rPr>
        <w:t xml:space="preserve">s obligatorios: fecha de inicio </w:t>
      </w:r>
      <w:proofErr w:type="spellStart"/>
      <w:r>
        <w:rPr>
          <w:rFonts w:ascii="Calibri" w:hAnsi="Calibri" w:cs="Calibri"/>
        </w:rPr>
        <w:t>ypersonal</w:t>
      </w:r>
      <w:proofErr w:type="spellEnd"/>
      <w:r>
        <w:rPr>
          <w:rFonts w:ascii="Calibri" w:hAnsi="Calibri" w:cs="Calibri"/>
        </w:rPr>
        <w:t>.</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B6439" w:rsidRDefault="00E42454" w:rsidP="002F259B">
      <w:pPr>
        <w:pStyle w:val="Prrafodelista"/>
        <w:numPr>
          <w:ilvl w:val="0"/>
          <w:numId w:val="6"/>
        </w:numPr>
        <w:rPr>
          <w:b/>
          <w:bCs/>
        </w:rPr>
      </w:pPr>
      <w:r w:rsidRPr="000B6439">
        <w:rPr>
          <w:b/>
          <w:bCs/>
        </w:rPr>
        <w:t>Gestión de Repuestos</w:t>
      </w:r>
    </w:p>
    <w:p w:rsidR="00E42454" w:rsidRPr="000B6439" w:rsidRDefault="00E42454" w:rsidP="002F259B">
      <w:pPr>
        <w:ind w:left="1062" w:firstLine="3"/>
        <w:rPr>
          <w:rFonts w:ascii="Calibri" w:hAnsi="Calibri" w:cs="Calibri"/>
          <w:u w:val="single"/>
        </w:rPr>
      </w:pPr>
      <w:r w:rsidRPr="000B6439">
        <w:rPr>
          <w:rFonts w:ascii="Calibri" w:hAnsi="Calibri" w:cs="Calibri"/>
          <w:u w:val="single"/>
        </w:rPr>
        <w:t>Alta de repuestos</w:t>
      </w:r>
    </w:p>
    <w:p w:rsidR="00E42454" w:rsidRPr="000B6439" w:rsidRDefault="00E42454" w:rsidP="002F259B">
      <w:pPr>
        <w:ind w:left="1065"/>
        <w:rPr>
          <w:rFonts w:ascii="Calibri" w:hAnsi="Calibri" w:cs="Calibri"/>
        </w:rPr>
      </w:pPr>
      <w:r w:rsidRPr="000B6439">
        <w:rPr>
          <w:rFonts w:ascii="Calibri" w:hAnsi="Calibri" w:cs="Calibri"/>
        </w:rPr>
        <w:tab/>
        <w:t>Datos obligatorios: nombre</w:t>
      </w:r>
      <w:r>
        <w:rPr>
          <w:rFonts w:ascii="Calibri" w:hAnsi="Calibri" w:cs="Calibri"/>
        </w:rPr>
        <w:t xml:space="preserve"> y descripción</w:t>
      </w:r>
      <w:r w:rsidRPr="000B6439">
        <w:rPr>
          <w:rFonts w:ascii="Calibri" w:hAnsi="Calibri" w:cs="Calibri"/>
        </w:rPr>
        <w:t>.</w:t>
      </w:r>
    </w:p>
    <w:p w:rsidR="00E42454" w:rsidRPr="000B6439" w:rsidRDefault="00E42454" w:rsidP="002F259B">
      <w:pPr>
        <w:ind w:left="1062" w:firstLine="3"/>
        <w:rPr>
          <w:rFonts w:ascii="Calibri" w:hAnsi="Calibri" w:cs="Calibri"/>
        </w:rPr>
      </w:pPr>
      <w:r w:rsidRPr="000B6439">
        <w:rPr>
          <w:rFonts w:ascii="Calibri" w:hAnsi="Calibri" w:cs="Calibri"/>
        </w:rPr>
        <w:tab/>
      </w:r>
      <w:r w:rsidRPr="008F783F">
        <w:rPr>
          <w:rFonts w:ascii="Calibri" w:hAnsi="Calibri" w:cs="Calibri"/>
        </w:rPr>
        <w:t>Datos opcionales:-.</w:t>
      </w:r>
    </w:p>
    <w:p w:rsidR="00E42454" w:rsidRPr="000B6439" w:rsidRDefault="00E42454" w:rsidP="002F259B">
      <w:pPr>
        <w:ind w:left="1062" w:firstLine="3"/>
        <w:rPr>
          <w:rFonts w:ascii="Calibri" w:hAnsi="Calibri" w:cs="Calibri"/>
        </w:rPr>
      </w:pPr>
    </w:p>
    <w:p w:rsidR="00E42454" w:rsidRPr="000B6439" w:rsidRDefault="00E42454" w:rsidP="002F259B">
      <w:pPr>
        <w:ind w:left="1062" w:firstLine="3"/>
        <w:rPr>
          <w:rFonts w:ascii="Calibri" w:hAnsi="Calibri" w:cs="Calibri"/>
          <w:u w:val="single"/>
        </w:rPr>
      </w:pPr>
      <w:r w:rsidRPr="000B6439">
        <w:rPr>
          <w:rFonts w:ascii="Calibri" w:hAnsi="Calibri" w:cs="Calibri"/>
          <w:u w:val="single"/>
        </w:rPr>
        <w:t>Modificación de Repuesto</w:t>
      </w:r>
    </w:p>
    <w:p w:rsidR="00E42454" w:rsidRPr="000B6439" w:rsidRDefault="00E42454" w:rsidP="002F259B">
      <w:pPr>
        <w:ind w:left="1065"/>
        <w:rPr>
          <w:rFonts w:ascii="Calibri" w:hAnsi="Calibri" w:cs="Calibri"/>
        </w:rPr>
      </w:pPr>
      <w:r w:rsidRPr="000B6439">
        <w:rPr>
          <w:rFonts w:ascii="Calibri" w:hAnsi="Calibri" w:cs="Calibri"/>
        </w:rPr>
        <w:tab/>
        <w:t>Datos obligatorios: -.</w:t>
      </w:r>
    </w:p>
    <w:p w:rsidR="00E42454" w:rsidRPr="000B6439" w:rsidRDefault="00E42454" w:rsidP="002F259B">
      <w:pPr>
        <w:ind w:left="1062" w:firstLine="3"/>
        <w:rPr>
          <w:rFonts w:ascii="Calibri" w:hAnsi="Calibri" w:cs="Calibri"/>
        </w:rPr>
      </w:pPr>
      <w:r w:rsidRPr="000B6439">
        <w:rPr>
          <w:rFonts w:ascii="Calibri" w:hAnsi="Calibri" w:cs="Calibri"/>
        </w:rPr>
        <w:tab/>
        <w:t>Datos opcionales: nombre y descripción</w:t>
      </w:r>
    </w:p>
    <w:p w:rsidR="00E42454" w:rsidRPr="000B6439" w:rsidRDefault="00E42454" w:rsidP="007D3EDB">
      <w:pPr>
        <w:rPr>
          <w:rFonts w:ascii="Calibri" w:hAnsi="Calibri" w:cs="Calibri"/>
          <w:lang w:val="es-ES_tradnl"/>
        </w:rPr>
      </w:pPr>
    </w:p>
    <w:p w:rsidR="00E42454" w:rsidRPr="000B6439" w:rsidRDefault="00E42454" w:rsidP="002F259B">
      <w:pPr>
        <w:ind w:left="1062" w:firstLine="3"/>
        <w:rPr>
          <w:rFonts w:ascii="Calibri" w:hAnsi="Calibri" w:cs="Calibri"/>
          <w:u w:val="single"/>
          <w:lang w:val="es-ES_tradnl"/>
        </w:rPr>
      </w:pPr>
      <w:r w:rsidRPr="000B6439">
        <w:rPr>
          <w:rFonts w:ascii="Calibri" w:hAnsi="Calibri" w:cs="Calibri"/>
          <w:u w:val="single"/>
          <w:lang w:val="es-ES_tradnl"/>
        </w:rPr>
        <w:t>Recepción de pedido de actuación</w:t>
      </w:r>
    </w:p>
    <w:p w:rsidR="00E42454" w:rsidRPr="000B6439" w:rsidRDefault="00E42454" w:rsidP="002F259B">
      <w:pPr>
        <w:ind w:left="1065"/>
        <w:rPr>
          <w:rFonts w:ascii="Calibri" w:hAnsi="Calibri" w:cs="Calibri"/>
        </w:rPr>
      </w:pPr>
      <w:r w:rsidRPr="000B6439">
        <w:rPr>
          <w:rFonts w:ascii="Calibri" w:hAnsi="Calibri" w:cs="Calibri"/>
          <w:lang w:val="es-ES_tradnl"/>
        </w:rPr>
        <w:tab/>
      </w:r>
      <w:r w:rsidRPr="000B6439">
        <w:rPr>
          <w:rFonts w:ascii="Calibri" w:hAnsi="Calibri" w:cs="Calibri"/>
        </w:rPr>
        <w:t>Datos obligatorios: fecha de recepción y cantidad.</w:t>
      </w:r>
    </w:p>
    <w:p w:rsidR="00E42454" w:rsidRPr="000B6439" w:rsidRDefault="00E42454" w:rsidP="002F259B">
      <w:pPr>
        <w:ind w:left="1062" w:firstLine="3"/>
        <w:rPr>
          <w:rFonts w:ascii="Calibri" w:hAnsi="Calibri" w:cs="Calibri"/>
        </w:rPr>
      </w:pPr>
      <w:r w:rsidRPr="000B6439">
        <w:rPr>
          <w:rFonts w:ascii="Calibri" w:hAnsi="Calibri" w:cs="Calibri"/>
        </w:rPr>
        <w:tab/>
        <w:t>Datos opcionales: -.</w:t>
      </w:r>
    </w:p>
    <w:p w:rsidR="00E42454" w:rsidRPr="000B6439" w:rsidRDefault="00E42454" w:rsidP="002F259B">
      <w:pPr>
        <w:ind w:left="1062" w:firstLine="3"/>
        <w:rPr>
          <w:rFonts w:ascii="Calibri" w:hAnsi="Calibri" w:cs="Calibri"/>
        </w:rPr>
      </w:pPr>
    </w:p>
    <w:p w:rsidR="00E42454" w:rsidRPr="000B6439" w:rsidRDefault="00E42454" w:rsidP="002F259B">
      <w:pPr>
        <w:ind w:left="1062" w:firstLine="3"/>
        <w:rPr>
          <w:rFonts w:ascii="Calibri" w:hAnsi="Calibri" w:cs="Calibri"/>
        </w:rPr>
      </w:pPr>
    </w:p>
    <w:p w:rsidR="00E42454" w:rsidRPr="00B21487" w:rsidRDefault="00E42454" w:rsidP="002F259B">
      <w:pPr>
        <w:pStyle w:val="Prrafodelista"/>
        <w:numPr>
          <w:ilvl w:val="0"/>
          <w:numId w:val="6"/>
        </w:numPr>
        <w:rPr>
          <w:b/>
          <w:bCs/>
        </w:rPr>
      </w:pPr>
      <w:r w:rsidRPr="00B21487">
        <w:rPr>
          <w:b/>
          <w:bCs/>
        </w:rPr>
        <w:t>Gestión de Verificación y Reparación</w:t>
      </w:r>
    </w:p>
    <w:p w:rsidR="00E42454" w:rsidRPr="000B6439" w:rsidRDefault="00E42454" w:rsidP="002F259B">
      <w:pPr>
        <w:ind w:left="1062" w:firstLine="3"/>
        <w:rPr>
          <w:rFonts w:ascii="Calibri" w:hAnsi="Calibri" w:cs="Calibri"/>
          <w:u w:val="single"/>
        </w:rPr>
      </w:pPr>
      <w:r w:rsidRPr="000B6439">
        <w:rPr>
          <w:rFonts w:ascii="Calibri" w:hAnsi="Calibri" w:cs="Calibri"/>
          <w:u w:val="single"/>
        </w:rPr>
        <w:t>Alta de Vehículo</w:t>
      </w:r>
    </w:p>
    <w:p w:rsidR="00E42454" w:rsidRPr="000B6439" w:rsidRDefault="00E42454" w:rsidP="002F259B">
      <w:pPr>
        <w:ind w:left="1065"/>
        <w:rPr>
          <w:rFonts w:ascii="Calibri" w:hAnsi="Calibri" w:cs="Calibri"/>
        </w:rPr>
      </w:pPr>
      <w:r w:rsidRPr="000B6439">
        <w:rPr>
          <w:rFonts w:ascii="Calibri" w:hAnsi="Calibri" w:cs="Calibri"/>
        </w:rPr>
        <w:tab/>
        <w:t xml:space="preserve">Datos obligatorios: dominio, modelo, marca, registro interno y número de chasis. </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Modificación de Vehículo</w:t>
      </w:r>
    </w:p>
    <w:p w:rsidR="00E42454" w:rsidRPr="000B6439" w:rsidRDefault="00E42454" w:rsidP="002F259B">
      <w:pPr>
        <w:ind w:left="1065"/>
        <w:rPr>
          <w:rFonts w:ascii="Calibri" w:hAnsi="Calibri" w:cs="Calibri"/>
        </w:rPr>
      </w:pPr>
      <w:r w:rsidRPr="000B6439">
        <w:rPr>
          <w:rFonts w:ascii="Calibri" w:hAnsi="Calibri" w:cs="Calibri"/>
        </w:rPr>
        <w:tab/>
        <w:t>Datos obligatorios: -.</w:t>
      </w:r>
    </w:p>
    <w:p w:rsidR="00E42454" w:rsidRPr="000B6439" w:rsidRDefault="00E42454" w:rsidP="002F259B">
      <w:pPr>
        <w:ind w:left="1065"/>
        <w:rPr>
          <w:rFonts w:ascii="Calibri" w:hAnsi="Calibri" w:cs="Calibri"/>
        </w:rPr>
      </w:pPr>
      <w:r w:rsidRPr="000B6439">
        <w:rPr>
          <w:rFonts w:ascii="Calibri" w:hAnsi="Calibri" w:cs="Calibri"/>
        </w:rPr>
        <w:tab/>
        <w:t>Datos opcionales: dominio, modelo, marca, registro interno y número de chasis.</w:t>
      </w:r>
    </w:p>
    <w:p w:rsidR="00E42454" w:rsidRPr="000B6439" w:rsidRDefault="00E42454" w:rsidP="002F259B">
      <w:pPr>
        <w:ind w:left="1065"/>
        <w:rPr>
          <w:rFonts w:ascii="Calibri" w:hAnsi="Calibri" w:cs="Calibri"/>
        </w:rPr>
      </w:pPr>
    </w:p>
    <w:p w:rsidR="00E42454" w:rsidRPr="000B6439" w:rsidRDefault="009E1F37" w:rsidP="004902E3">
      <w:pPr>
        <w:ind w:left="345" w:firstLine="720"/>
        <w:rPr>
          <w:rFonts w:ascii="Calibri" w:hAnsi="Calibri" w:cs="Calibri"/>
          <w:u w:val="single"/>
        </w:rPr>
      </w:pPr>
      <w:r>
        <w:rPr>
          <w:rFonts w:ascii="Calibri" w:hAnsi="Calibri" w:cs="Calibri"/>
          <w:u w:val="single"/>
        </w:rPr>
        <w:br w:type="page"/>
      </w:r>
      <w:r w:rsidR="00E42454" w:rsidRPr="000B6439">
        <w:rPr>
          <w:rFonts w:ascii="Calibri" w:hAnsi="Calibri" w:cs="Calibri"/>
          <w:u w:val="single"/>
        </w:rPr>
        <w:lastRenderedPageBreak/>
        <w:t>Registrar ingreso de vehículo</w:t>
      </w:r>
    </w:p>
    <w:p w:rsidR="00E42454" w:rsidRPr="000B6439" w:rsidRDefault="00E42454" w:rsidP="002F259B">
      <w:pPr>
        <w:ind w:left="1065"/>
        <w:rPr>
          <w:rFonts w:ascii="Calibri" w:hAnsi="Calibri" w:cs="Calibri"/>
        </w:rPr>
      </w:pPr>
      <w:r w:rsidRPr="000B6439">
        <w:rPr>
          <w:rFonts w:ascii="Calibri" w:hAnsi="Calibri" w:cs="Calibri"/>
        </w:rPr>
        <w:tab/>
        <w:t>Datos obligatorios: fecha de ingreso, kilometraje de ingreso, combustible de ingreso, Chofer asignado, reparación solicitada y Comisaría.</w:t>
      </w:r>
    </w:p>
    <w:p w:rsidR="00E42454" w:rsidRPr="000B6439" w:rsidRDefault="00E42454" w:rsidP="002F259B">
      <w:pPr>
        <w:ind w:left="1065"/>
        <w:rPr>
          <w:rFonts w:ascii="Calibri" w:hAnsi="Calibri" w:cs="Calibri"/>
        </w:rPr>
      </w:pPr>
      <w:r w:rsidRPr="000B6439">
        <w:rPr>
          <w:rFonts w:ascii="Calibri" w:hAnsi="Calibri" w:cs="Calibri"/>
        </w:rPr>
        <w:tab/>
        <w:t>Datos opcionales: equipamiento.</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Verificar reparaciones necesarias del vehículo (Cambia nombre)</w:t>
      </w:r>
    </w:p>
    <w:p w:rsidR="00E42454" w:rsidRPr="000B6439" w:rsidRDefault="00E42454" w:rsidP="002F259B">
      <w:pPr>
        <w:ind w:left="1065"/>
        <w:rPr>
          <w:rFonts w:ascii="Calibri" w:hAnsi="Calibri" w:cs="Calibri"/>
        </w:rPr>
      </w:pPr>
      <w:r w:rsidRPr="000B6439">
        <w:rPr>
          <w:rFonts w:ascii="Calibri" w:hAnsi="Calibri" w:cs="Calibri"/>
        </w:rPr>
        <w:tab/>
        <w:t>Datos obligatorios: reparación y descripción.</w:t>
      </w:r>
    </w:p>
    <w:p w:rsidR="00E42454" w:rsidRPr="000B6439" w:rsidRDefault="00E42454" w:rsidP="002F259B">
      <w:pPr>
        <w:ind w:left="1065"/>
        <w:rPr>
          <w:rFonts w:ascii="Calibri" w:hAnsi="Calibri" w:cs="Calibri"/>
        </w:rPr>
      </w:pPr>
      <w:r w:rsidRPr="000B6439">
        <w:rPr>
          <w:rFonts w:ascii="Calibri" w:hAnsi="Calibri" w:cs="Calibri"/>
        </w:rPr>
        <w:tab/>
        <w:t>Datos opcionales: tiempo estimado.</w:t>
      </w:r>
    </w:p>
    <w:p w:rsidR="00E42454" w:rsidRPr="000B6439" w:rsidRDefault="00E42454" w:rsidP="002F259B">
      <w:pPr>
        <w:ind w:left="1065"/>
        <w:rPr>
          <w:rFonts w:ascii="Calibri" w:hAnsi="Calibri" w:cs="Calibri"/>
        </w:rPr>
      </w:pPr>
    </w:p>
    <w:p w:rsidR="00E42454" w:rsidRPr="000B6439" w:rsidRDefault="00E42454" w:rsidP="002F259B">
      <w:pPr>
        <w:ind w:left="1065"/>
        <w:rPr>
          <w:rFonts w:ascii="Calibri" w:hAnsi="Calibri" w:cs="Calibri"/>
          <w:u w:val="single"/>
        </w:rPr>
      </w:pPr>
      <w:r w:rsidRPr="000B6439">
        <w:rPr>
          <w:rFonts w:ascii="Calibri" w:hAnsi="Calibri" w:cs="Calibri"/>
          <w:u w:val="single"/>
        </w:rPr>
        <w:t>Registrar Egreso de Vehículo</w:t>
      </w:r>
    </w:p>
    <w:p w:rsidR="00E42454" w:rsidRPr="000B6439" w:rsidRDefault="00E42454" w:rsidP="002F259B">
      <w:pPr>
        <w:ind w:left="1065"/>
        <w:rPr>
          <w:rFonts w:ascii="Calibri" w:hAnsi="Calibri" w:cs="Calibri"/>
        </w:rPr>
      </w:pPr>
      <w:r w:rsidRPr="000B6439">
        <w:rPr>
          <w:rFonts w:ascii="Calibri" w:hAnsi="Calibri" w:cs="Calibri"/>
        </w:rPr>
        <w:tab/>
        <w:t>Datos obligatorios: fecha de egreso, kilometraje de egreso y combustible de egreso.</w:t>
      </w:r>
    </w:p>
    <w:p w:rsidR="00E42454" w:rsidRPr="000B6439" w:rsidRDefault="00E42454" w:rsidP="002F259B">
      <w:pPr>
        <w:ind w:left="1065"/>
        <w:rPr>
          <w:rFonts w:ascii="Calibri" w:hAnsi="Calibri" w:cs="Calibri"/>
        </w:rPr>
      </w:pPr>
      <w:r w:rsidRPr="000B6439">
        <w:rPr>
          <w:rFonts w:ascii="Calibri" w:hAnsi="Calibri" w:cs="Calibri"/>
        </w:rPr>
        <w:tab/>
        <w:t>Datos opcionales: observación.</w:t>
      </w:r>
    </w:p>
    <w:p w:rsidR="00E42454" w:rsidRPr="000B6439" w:rsidRDefault="00E42454" w:rsidP="002F259B">
      <w:pPr>
        <w:pStyle w:val="Prrafodelista"/>
        <w:ind w:left="708" w:firstLine="348"/>
        <w:rPr>
          <w:rFonts w:cs="Times New Roman"/>
          <w:highlight w:val="yellow"/>
        </w:rPr>
      </w:pPr>
    </w:p>
    <w:p w:rsidR="00E42454" w:rsidRPr="000B6439" w:rsidRDefault="00E42454" w:rsidP="002F259B">
      <w:pPr>
        <w:pStyle w:val="Prrafodelista"/>
        <w:ind w:left="708" w:firstLine="348"/>
        <w:rPr>
          <w:rFonts w:cs="Times New Roman"/>
          <w:u w:val="single"/>
        </w:rPr>
      </w:pPr>
      <w:r w:rsidRPr="005F280D">
        <w:rPr>
          <w:u w:val="single"/>
        </w:rPr>
        <w:t>Planificar Reparación</w:t>
      </w:r>
    </w:p>
    <w:p w:rsidR="00E42454" w:rsidRPr="000B6439" w:rsidRDefault="00E42454" w:rsidP="002F259B">
      <w:pPr>
        <w:ind w:left="1065"/>
        <w:rPr>
          <w:rFonts w:ascii="Calibri" w:hAnsi="Calibri" w:cs="Calibri"/>
        </w:rPr>
      </w:pPr>
      <w:r w:rsidRPr="000B6439">
        <w:rPr>
          <w:rFonts w:ascii="Calibri" w:hAnsi="Calibri" w:cs="Calibri"/>
        </w:rPr>
        <w:tab/>
        <w:t>Datos obligatorios: fecha estimada de inicio, numero de orden de cada reparación.</w:t>
      </w:r>
    </w:p>
    <w:p w:rsidR="00E42454" w:rsidRPr="000B6439" w:rsidRDefault="00E42454" w:rsidP="002F259B">
      <w:pPr>
        <w:ind w:left="1065"/>
        <w:rPr>
          <w:rFonts w:ascii="Calibri" w:hAnsi="Calibri" w:cs="Calibri"/>
        </w:rPr>
      </w:pPr>
      <w:r w:rsidRPr="000B6439">
        <w:rPr>
          <w:rFonts w:ascii="Calibri" w:hAnsi="Calibri" w:cs="Calibri"/>
        </w:rPr>
        <w:tab/>
        <w:t>Datos opcionales: -.</w:t>
      </w:r>
    </w:p>
    <w:p w:rsidR="00E42454" w:rsidRPr="000B6439" w:rsidRDefault="00E42454" w:rsidP="002F259B">
      <w:pPr>
        <w:ind w:left="1065"/>
        <w:rPr>
          <w:rFonts w:ascii="Calibri" w:hAnsi="Calibri" w:cs="Calibri"/>
        </w:rPr>
      </w:pPr>
    </w:p>
    <w:p w:rsidR="00E42454" w:rsidRPr="000D2936" w:rsidRDefault="00E42454" w:rsidP="002F259B">
      <w:pPr>
        <w:pStyle w:val="Prrafodelista"/>
        <w:numPr>
          <w:ilvl w:val="0"/>
          <w:numId w:val="6"/>
        </w:numPr>
        <w:rPr>
          <w:b/>
        </w:rPr>
      </w:pPr>
      <w:r w:rsidRPr="000D2936">
        <w:rPr>
          <w:b/>
        </w:rPr>
        <w:t>Gestión de Personal</w:t>
      </w:r>
    </w:p>
    <w:p w:rsidR="00E42454" w:rsidRPr="000B6439" w:rsidRDefault="00E42454" w:rsidP="002F259B">
      <w:pPr>
        <w:ind w:left="1065"/>
        <w:rPr>
          <w:rFonts w:ascii="Calibri" w:hAnsi="Calibri" w:cs="Calibri"/>
        </w:rPr>
      </w:pPr>
    </w:p>
    <w:p w:rsidR="00E42454" w:rsidRDefault="00E42454" w:rsidP="00E1520E">
      <w:pPr>
        <w:ind w:left="1065"/>
        <w:rPr>
          <w:rFonts w:ascii="Calibri" w:hAnsi="Calibri" w:cs="Calibri"/>
          <w:u w:val="single"/>
        </w:rPr>
      </w:pPr>
      <w:r w:rsidRPr="0059495E">
        <w:rPr>
          <w:rFonts w:ascii="Calibri" w:hAnsi="Calibri" w:cs="Calibri"/>
          <w:u w:val="single"/>
        </w:rPr>
        <w:t>Alta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 fecha de nacimiento, fecha de alta y domicilio.</w:t>
      </w:r>
    </w:p>
    <w:p w:rsidR="00E42454" w:rsidRDefault="00E42454" w:rsidP="00E1520E">
      <w:pPr>
        <w:ind w:left="1065"/>
        <w:rPr>
          <w:rFonts w:ascii="Calibri" w:hAnsi="Calibri" w:cs="Calibri"/>
        </w:rPr>
      </w:pPr>
      <w:r w:rsidRPr="000B6439">
        <w:rPr>
          <w:rFonts w:ascii="Calibri" w:hAnsi="Calibri" w:cs="Calibri"/>
        </w:rPr>
        <w:tab/>
        <w:t>Datos opcionales:</w:t>
      </w:r>
      <w:r>
        <w:rPr>
          <w:rFonts w:ascii="Calibri" w:hAnsi="Calibri" w:cs="Calibri"/>
        </w:rPr>
        <w:t xml:space="preserve"> e-mail y teléfono.</w:t>
      </w:r>
    </w:p>
    <w:p w:rsidR="00E42454" w:rsidRPr="00E1520E" w:rsidRDefault="00E42454" w:rsidP="00E1520E">
      <w:pPr>
        <w:ind w:left="1065"/>
        <w:rPr>
          <w:rFonts w:ascii="Calibri" w:hAnsi="Calibri" w:cs="Calibri"/>
        </w:rPr>
      </w:pPr>
    </w:p>
    <w:p w:rsidR="00E42454" w:rsidRDefault="00E42454" w:rsidP="00A86700">
      <w:pPr>
        <w:ind w:left="1065"/>
        <w:rPr>
          <w:rFonts w:ascii="Calibri" w:hAnsi="Calibri" w:cs="Calibri"/>
          <w:u w:val="single"/>
        </w:rPr>
      </w:pPr>
      <w:r w:rsidRPr="0059495E">
        <w:rPr>
          <w:rFonts w:ascii="Calibri" w:hAnsi="Calibri" w:cs="Calibri"/>
          <w:u w:val="single"/>
        </w:rPr>
        <w:t>Baja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 y fecha de baja.</w:t>
      </w:r>
    </w:p>
    <w:p w:rsidR="00E42454" w:rsidRDefault="00E42454" w:rsidP="00E1520E">
      <w:pPr>
        <w:ind w:left="1065"/>
        <w:rPr>
          <w:rFonts w:ascii="Calibri" w:hAnsi="Calibri" w:cs="Calibri"/>
        </w:rPr>
      </w:pPr>
      <w:r w:rsidRPr="000B6439">
        <w:rPr>
          <w:rFonts w:ascii="Calibri" w:hAnsi="Calibri" w:cs="Calibri"/>
        </w:rPr>
        <w:tab/>
        <w:t>Datos opcionales:</w:t>
      </w:r>
      <w:r>
        <w:rPr>
          <w:rFonts w:ascii="Calibri" w:hAnsi="Calibri" w:cs="Calibri"/>
        </w:rPr>
        <w:t xml:space="preserve"> -.</w:t>
      </w:r>
    </w:p>
    <w:p w:rsidR="00E42454" w:rsidRPr="00E1520E" w:rsidRDefault="00E42454" w:rsidP="00E1520E">
      <w:pPr>
        <w:ind w:left="1065"/>
        <w:rPr>
          <w:rFonts w:ascii="Calibri" w:hAnsi="Calibri" w:cs="Calibri"/>
        </w:rPr>
      </w:pPr>
    </w:p>
    <w:p w:rsidR="00E42454" w:rsidRDefault="00E42454" w:rsidP="00A86700">
      <w:pPr>
        <w:ind w:left="1065"/>
        <w:rPr>
          <w:rFonts w:ascii="Calibri" w:hAnsi="Calibri" w:cs="Calibri"/>
          <w:u w:val="single"/>
        </w:rPr>
      </w:pPr>
      <w:r w:rsidRPr="0059495E">
        <w:rPr>
          <w:rFonts w:ascii="Calibri" w:hAnsi="Calibri" w:cs="Calibri"/>
          <w:u w:val="single"/>
        </w:rPr>
        <w:t>Modificación de Personal</w:t>
      </w:r>
    </w:p>
    <w:p w:rsidR="00E42454" w:rsidRPr="000B6439" w:rsidRDefault="00E42454" w:rsidP="00E1520E">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apellido, tipo de documento, documento.</w:t>
      </w:r>
    </w:p>
    <w:p w:rsidR="00E42454" w:rsidRDefault="00E42454" w:rsidP="005F0C2D">
      <w:pPr>
        <w:ind w:left="1065"/>
        <w:rPr>
          <w:rFonts w:ascii="Calibri" w:hAnsi="Calibri" w:cs="Calibri"/>
        </w:rPr>
      </w:pPr>
      <w:r w:rsidRPr="000B6439">
        <w:rPr>
          <w:rFonts w:ascii="Calibri" w:hAnsi="Calibri" w:cs="Calibri"/>
        </w:rPr>
        <w:tab/>
        <w:t>Datos opcionales:</w:t>
      </w:r>
      <w:r>
        <w:rPr>
          <w:rFonts w:ascii="Calibri" w:hAnsi="Calibri" w:cs="Calibri"/>
        </w:rPr>
        <w:t xml:space="preserve"> nombre, apellido, tipo de documento, documento, fecha de nacimiento, fecha de alta, domicilio, e-mail y teléfono.</w:t>
      </w:r>
    </w:p>
    <w:p w:rsidR="00E42454" w:rsidRPr="00E1520E" w:rsidRDefault="00E42454" w:rsidP="00E1520E">
      <w:pPr>
        <w:ind w:left="1065"/>
        <w:rPr>
          <w:rFonts w:ascii="Calibri" w:hAnsi="Calibri" w:cs="Calibri"/>
        </w:rPr>
      </w:pPr>
    </w:p>
    <w:p w:rsidR="00E42454" w:rsidRPr="00C4065B" w:rsidRDefault="00E42454" w:rsidP="00A86700">
      <w:pPr>
        <w:ind w:left="1065"/>
        <w:rPr>
          <w:rFonts w:ascii="Calibri" w:hAnsi="Calibri" w:cs="Calibri"/>
          <w:u w:val="single"/>
        </w:rPr>
      </w:pPr>
      <w:r w:rsidRPr="00C4065B">
        <w:rPr>
          <w:rFonts w:ascii="Calibri" w:hAnsi="Calibri" w:cs="Calibri"/>
          <w:u w:val="single"/>
        </w:rPr>
        <w:t>Cambiar de Sección a un Empleado</w:t>
      </w:r>
    </w:p>
    <w:p w:rsidR="00E42454" w:rsidRPr="00C4065B" w:rsidRDefault="00E42454" w:rsidP="0047419D">
      <w:pPr>
        <w:ind w:left="1065"/>
        <w:rPr>
          <w:rFonts w:ascii="Calibri" w:hAnsi="Calibri" w:cs="Calibri"/>
        </w:rPr>
      </w:pPr>
      <w:r w:rsidRPr="00C4065B">
        <w:rPr>
          <w:rFonts w:ascii="Calibri" w:hAnsi="Calibri" w:cs="Calibri"/>
        </w:rPr>
        <w:tab/>
        <w:t>Datos obligatorios: nombre de Sección, tipo y número de documento de Empleado.</w:t>
      </w:r>
    </w:p>
    <w:p w:rsidR="00E42454" w:rsidRPr="00C4065B" w:rsidRDefault="00E42454" w:rsidP="0047419D">
      <w:pPr>
        <w:ind w:left="1065"/>
        <w:rPr>
          <w:rFonts w:ascii="Calibri" w:hAnsi="Calibri" w:cs="Calibri"/>
        </w:rPr>
      </w:pPr>
      <w:r w:rsidRPr="00C4065B">
        <w:rPr>
          <w:rFonts w:ascii="Calibri" w:hAnsi="Calibri" w:cs="Calibri"/>
        </w:rPr>
        <w:tab/>
        <w:t>Datos opcionales:</w:t>
      </w:r>
      <w:r w:rsidR="002C4D46">
        <w:rPr>
          <w:rFonts w:ascii="Calibri" w:hAnsi="Calibri" w:cs="Calibri"/>
        </w:rPr>
        <w:t xml:space="preserve"> -.</w:t>
      </w:r>
    </w:p>
    <w:p w:rsidR="00E42454" w:rsidRPr="00C4065B" w:rsidRDefault="00E42454" w:rsidP="0047419D">
      <w:pPr>
        <w:ind w:left="1065"/>
        <w:rPr>
          <w:rFonts w:ascii="Calibri" w:hAnsi="Calibri" w:cs="Calibri"/>
        </w:rPr>
      </w:pPr>
      <w:r w:rsidRPr="00C4065B">
        <w:rPr>
          <w:rFonts w:ascii="Calibri" w:hAnsi="Calibri" w:cs="Calibri"/>
        </w:rPr>
        <w:tab/>
      </w:r>
    </w:p>
    <w:p w:rsidR="00E42454" w:rsidRPr="0059495E" w:rsidRDefault="00E42454" w:rsidP="00A86700">
      <w:pPr>
        <w:ind w:left="1065"/>
        <w:rPr>
          <w:rFonts w:ascii="Calibri" w:hAnsi="Calibri" w:cs="Calibri"/>
          <w:u w:val="single"/>
        </w:rPr>
      </w:pPr>
      <w:r w:rsidRPr="00C4065B">
        <w:rPr>
          <w:rFonts w:ascii="Calibri" w:hAnsi="Calibri" w:cs="Calibri"/>
          <w:u w:val="single"/>
        </w:rPr>
        <w:t>Cambiar encargado de Sección</w:t>
      </w:r>
    </w:p>
    <w:p w:rsidR="00E42454" w:rsidRPr="000B6439" w:rsidRDefault="00E42454" w:rsidP="0047419D">
      <w:pPr>
        <w:ind w:left="1065"/>
        <w:rPr>
          <w:rFonts w:ascii="Calibri" w:hAnsi="Calibri" w:cs="Calibri"/>
        </w:rPr>
      </w:pPr>
      <w:r>
        <w:rPr>
          <w:rFonts w:ascii="Calibri" w:hAnsi="Calibri" w:cs="Calibri"/>
        </w:rPr>
        <w:tab/>
      </w:r>
      <w:r w:rsidRPr="000B6439">
        <w:rPr>
          <w:rFonts w:ascii="Calibri" w:hAnsi="Calibri" w:cs="Calibri"/>
        </w:rPr>
        <w:t xml:space="preserve">Datos obligatorios: </w:t>
      </w:r>
      <w:r>
        <w:rPr>
          <w:rFonts w:ascii="Calibri" w:hAnsi="Calibri" w:cs="Calibri"/>
        </w:rPr>
        <w:t>nombre de Sección, tipo y número de documento de Empleado.</w:t>
      </w:r>
    </w:p>
    <w:p w:rsidR="00E42454" w:rsidRDefault="00E42454" w:rsidP="0047419D">
      <w:pPr>
        <w:ind w:left="1065"/>
        <w:rPr>
          <w:rFonts w:ascii="Calibri" w:hAnsi="Calibri" w:cs="Calibri"/>
        </w:rPr>
      </w:pPr>
      <w:r w:rsidRPr="000B6439">
        <w:rPr>
          <w:rFonts w:ascii="Calibri" w:hAnsi="Calibri" w:cs="Calibri"/>
        </w:rPr>
        <w:tab/>
        <w:t>Datos opcionales:</w:t>
      </w:r>
      <w:r w:rsidR="002C4D46">
        <w:rPr>
          <w:rFonts w:ascii="Calibri" w:hAnsi="Calibri" w:cs="Calibri"/>
        </w:rPr>
        <w:t xml:space="preserve"> -.</w:t>
      </w:r>
    </w:p>
    <w:p w:rsidR="00E42454" w:rsidRDefault="00E42454" w:rsidP="0047419D">
      <w:pPr>
        <w:ind w:left="1065"/>
        <w:rPr>
          <w:rFonts w:ascii="Calibri" w:hAnsi="Calibri" w:cs="Calibri"/>
        </w:rPr>
      </w:pPr>
    </w:p>
    <w:p w:rsidR="00E42454" w:rsidRDefault="00E42454" w:rsidP="0047419D">
      <w:pPr>
        <w:ind w:left="1065"/>
        <w:rPr>
          <w:rFonts w:ascii="Calibri" w:hAnsi="Calibri" w:cs="Calibri"/>
          <w:u w:val="single"/>
        </w:rPr>
      </w:pPr>
      <w:r w:rsidRPr="004365B4">
        <w:rPr>
          <w:rFonts w:ascii="Calibri" w:hAnsi="Calibri" w:cs="Calibri"/>
          <w:u w:val="single"/>
        </w:rPr>
        <w:t>Sacar Empleado de Sección</w:t>
      </w:r>
    </w:p>
    <w:p w:rsidR="00E42454" w:rsidRPr="000B6439" w:rsidRDefault="00E42454" w:rsidP="004365B4">
      <w:pPr>
        <w:ind w:left="1065" w:firstLine="375"/>
        <w:rPr>
          <w:rFonts w:ascii="Calibri" w:hAnsi="Calibri" w:cs="Calibri"/>
        </w:rPr>
      </w:pPr>
      <w:r w:rsidRPr="000B6439">
        <w:rPr>
          <w:rFonts w:ascii="Calibri" w:hAnsi="Calibri" w:cs="Calibri"/>
        </w:rPr>
        <w:t xml:space="preserve">Datos obligatorios: </w:t>
      </w:r>
      <w:r>
        <w:rPr>
          <w:rFonts w:ascii="Calibri" w:hAnsi="Calibri" w:cs="Calibri"/>
        </w:rPr>
        <w:t>nombre de Sección, tipo y número de documento de Empleado.</w:t>
      </w:r>
    </w:p>
    <w:p w:rsidR="00E42454" w:rsidRDefault="00E42454" w:rsidP="004365B4">
      <w:pPr>
        <w:ind w:left="1065"/>
        <w:rPr>
          <w:rFonts w:ascii="Calibri" w:hAnsi="Calibri" w:cs="Calibri"/>
        </w:rPr>
      </w:pPr>
      <w:r w:rsidRPr="000B6439">
        <w:rPr>
          <w:rFonts w:ascii="Calibri" w:hAnsi="Calibri" w:cs="Calibri"/>
        </w:rPr>
        <w:tab/>
        <w:t>Datos opcionales:</w:t>
      </w:r>
      <w:r w:rsidR="002C4D46">
        <w:rPr>
          <w:rFonts w:ascii="Calibri" w:hAnsi="Calibri" w:cs="Calibri"/>
        </w:rPr>
        <w:t xml:space="preserve"> -.</w:t>
      </w:r>
    </w:p>
    <w:p w:rsidR="00E42454" w:rsidRPr="004365B4" w:rsidRDefault="00E42454" w:rsidP="0047419D">
      <w:pPr>
        <w:ind w:left="1065"/>
        <w:rPr>
          <w:rFonts w:ascii="Calibri" w:hAnsi="Calibri" w:cs="Calibri"/>
          <w:u w:val="single"/>
        </w:rPr>
      </w:pPr>
    </w:p>
    <w:p w:rsidR="00E42454" w:rsidRDefault="00E42454" w:rsidP="0047419D">
      <w:pPr>
        <w:ind w:left="1065"/>
        <w:rPr>
          <w:rFonts w:ascii="Calibri" w:hAnsi="Calibri" w:cs="Calibri"/>
        </w:rPr>
      </w:pPr>
    </w:p>
    <w:p w:rsidR="00E42454" w:rsidRPr="000D2936" w:rsidRDefault="00391145" w:rsidP="005C6474">
      <w:pPr>
        <w:pStyle w:val="Prrafodelista"/>
        <w:ind w:left="0"/>
        <w:jc w:val="both"/>
        <w:rPr>
          <w:b/>
          <w:sz w:val="24"/>
          <w:szCs w:val="24"/>
        </w:rPr>
      </w:pPr>
      <w:r>
        <w:rPr>
          <w:sz w:val="24"/>
          <w:szCs w:val="24"/>
          <w:highlight w:val="lightGray"/>
        </w:rPr>
        <w:br w:type="page"/>
      </w:r>
      <w:r w:rsidR="005C6474" w:rsidRPr="000D2936">
        <w:rPr>
          <w:b/>
          <w:sz w:val="24"/>
          <w:szCs w:val="24"/>
        </w:rPr>
        <w:lastRenderedPageBreak/>
        <w:t xml:space="preserve">5- </w:t>
      </w:r>
      <w:r w:rsidR="00E42454" w:rsidRPr="000D2936">
        <w:rPr>
          <w:b/>
          <w:sz w:val="24"/>
          <w:szCs w:val="24"/>
        </w:rPr>
        <w:t>Listados y Consultas</w:t>
      </w:r>
    </w:p>
    <w:p w:rsidR="00E42454" w:rsidRPr="0089508C" w:rsidRDefault="00E42454" w:rsidP="00A12DFF">
      <w:pPr>
        <w:jc w:val="both"/>
        <w:rPr>
          <w:rFonts w:ascii="Calibri" w:hAnsi="Calibri" w:cs="Calibri"/>
          <w:highlight w:val="cyan"/>
          <w:u w:val="single"/>
        </w:rPr>
      </w:pPr>
    </w:p>
    <w:p w:rsidR="00E42454" w:rsidRPr="0089508C" w:rsidRDefault="00E42454" w:rsidP="0089508C">
      <w:pPr>
        <w:ind w:left="360"/>
        <w:rPr>
          <w:rFonts w:ascii="Calibri" w:hAnsi="Calibri" w:cs="Calibri"/>
          <w:u w:val="single"/>
        </w:rPr>
      </w:pPr>
      <w:r w:rsidRPr="0089508C">
        <w:rPr>
          <w:rFonts w:ascii="Calibri" w:hAnsi="Calibri" w:cs="Calibri"/>
          <w:u w:val="single"/>
        </w:rPr>
        <w:t>Vehículos q</w:t>
      </w:r>
      <w:r>
        <w:rPr>
          <w:rFonts w:ascii="Calibri" w:hAnsi="Calibri" w:cs="Calibri"/>
          <w:u w:val="single"/>
        </w:rPr>
        <w:t>ue se encuentran en la División</w:t>
      </w:r>
    </w:p>
    <w:p w:rsidR="00E42454" w:rsidRPr="0089508C" w:rsidRDefault="00E42454" w:rsidP="0089508C">
      <w:pPr>
        <w:ind w:left="360"/>
        <w:rPr>
          <w:rFonts w:ascii="Calibri" w:hAnsi="Calibri" w:cs="Calibri"/>
          <w:u w:val="single"/>
        </w:rPr>
      </w:pPr>
      <w:r w:rsidRPr="0089508C">
        <w:rPr>
          <w:rFonts w:ascii="Calibri" w:hAnsi="Calibri" w:cs="Calibri"/>
          <w:u w:val="single"/>
        </w:rPr>
        <w:t>Vehículos que se encuentran en reparación en una Sección</w:t>
      </w:r>
    </w:p>
    <w:p w:rsidR="00E42454" w:rsidRPr="0089508C" w:rsidRDefault="00E42454" w:rsidP="0089508C">
      <w:pPr>
        <w:ind w:left="360"/>
        <w:rPr>
          <w:rFonts w:ascii="Calibri" w:hAnsi="Calibri" w:cs="Calibri"/>
          <w:u w:val="single"/>
          <w:lang w:val="es-ES_tradnl"/>
        </w:rPr>
      </w:pPr>
      <w:r w:rsidRPr="0089508C">
        <w:rPr>
          <w:rFonts w:ascii="Calibri" w:hAnsi="Calibri" w:cs="Calibri"/>
          <w:u w:val="single"/>
          <w:lang w:val="es-ES_tradnl"/>
        </w:rPr>
        <w:t>Vehículos que han sido reparados en</w:t>
      </w:r>
      <w:r>
        <w:rPr>
          <w:rFonts w:ascii="Calibri" w:hAnsi="Calibri" w:cs="Calibri"/>
          <w:u w:val="single"/>
          <w:lang w:val="es-ES_tradnl"/>
        </w:rPr>
        <w:t xml:space="preserve"> una Sección</w:t>
      </w:r>
    </w:p>
    <w:p w:rsidR="00E42454" w:rsidRPr="0089508C" w:rsidRDefault="00E42454" w:rsidP="0089508C">
      <w:pPr>
        <w:ind w:left="360"/>
        <w:rPr>
          <w:rFonts w:ascii="Calibri" w:hAnsi="Calibri" w:cs="Calibri"/>
          <w:u w:val="single"/>
        </w:rPr>
      </w:pPr>
      <w:r>
        <w:rPr>
          <w:rFonts w:ascii="Calibri" w:hAnsi="Calibri" w:cs="Calibri"/>
          <w:u w:val="single"/>
        </w:rPr>
        <w:t>R</w:t>
      </w:r>
      <w:r w:rsidRPr="0089508C">
        <w:rPr>
          <w:rFonts w:ascii="Calibri" w:hAnsi="Calibri" w:cs="Calibri"/>
          <w:u w:val="single"/>
        </w:rPr>
        <w:t>epara</w:t>
      </w:r>
      <w:r>
        <w:rPr>
          <w:rFonts w:ascii="Calibri" w:hAnsi="Calibri" w:cs="Calibri"/>
          <w:u w:val="single"/>
        </w:rPr>
        <w:t>ciones realizadas a un vehículo</w:t>
      </w:r>
    </w:p>
    <w:p w:rsidR="00E42454" w:rsidRPr="0089508C" w:rsidRDefault="00E42454" w:rsidP="0089508C">
      <w:pPr>
        <w:ind w:left="360"/>
        <w:rPr>
          <w:rFonts w:ascii="Calibri" w:hAnsi="Calibri" w:cs="Calibri"/>
          <w:u w:val="single"/>
        </w:rPr>
      </w:pPr>
      <w:r>
        <w:rPr>
          <w:rFonts w:ascii="Calibri" w:hAnsi="Calibri" w:cs="Calibri"/>
          <w:u w:val="single"/>
        </w:rPr>
        <w:t>E</w:t>
      </w:r>
      <w:r w:rsidRPr="0089508C">
        <w:rPr>
          <w:rFonts w:ascii="Calibri" w:hAnsi="Calibri" w:cs="Calibri"/>
          <w:u w:val="single"/>
        </w:rPr>
        <w:t>mpleados por Sección</w:t>
      </w:r>
    </w:p>
    <w:p w:rsidR="00E42454" w:rsidRPr="0089508C" w:rsidRDefault="00E42454" w:rsidP="0089508C">
      <w:pPr>
        <w:ind w:left="360"/>
        <w:rPr>
          <w:rFonts w:ascii="Calibri" w:hAnsi="Calibri" w:cs="Calibri"/>
          <w:u w:val="single"/>
        </w:rPr>
      </w:pPr>
      <w:r>
        <w:rPr>
          <w:rFonts w:ascii="Calibri" w:hAnsi="Calibri" w:cs="Calibri"/>
          <w:u w:val="single"/>
        </w:rPr>
        <w:t>S</w:t>
      </w:r>
      <w:r w:rsidRPr="0089508C">
        <w:rPr>
          <w:rFonts w:ascii="Calibri" w:hAnsi="Calibri" w:cs="Calibri"/>
          <w:u w:val="single"/>
        </w:rPr>
        <w:t>ecciones pertenecientes a la División</w:t>
      </w:r>
    </w:p>
    <w:p w:rsidR="00E42454" w:rsidRPr="0089508C" w:rsidRDefault="00E42454" w:rsidP="0089508C">
      <w:pPr>
        <w:ind w:left="360"/>
        <w:rPr>
          <w:rFonts w:ascii="Calibri" w:hAnsi="Calibri" w:cs="Calibri"/>
          <w:u w:val="single"/>
        </w:rPr>
      </w:pPr>
      <w:r>
        <w:rPr>
          <w:rFonts w:ascii="Calibri" w:hAnsi="Calibri" w:cs="Calibri"/>
          <w:u w:val="single"/>
        </w:rPr>
        <w:t>T</w:t>
      </w:r>
      <w:r w:rsidRPr="0089508C">
        <w:rPr>
          <w:rFonts w:ascii="Calibri" w:hAnsi="Calibri" w:cs="Calibri"/>
          <w:u w:val="single"/>
        </w:rPr>
        <w:t>ipos de reparaciones que realiza una Sección</w:t>
      </w:r>
    </w:p>
    <w:p w:rsidR="00E42454" w:rsidRPr="0089508C" w:rsidRDefault="00E42454" w:rsidP="0089508C">
      <w:pPr>
        <w:ind w:left="360"/>
        <w:rPr>
          <w:rFonts w:ascii="Calibri" w:hAnsi="Calibri" w:cs="Calibri"/>
          <w:u w:val="single"/>
        </w:rPr>
      </w:pPr>
      <w:r>
        <w:rPr>
          <w:rFonts w:ascii="Calibri" w:hAnsi="Calibri" w:cs="Calibri"/>
          <w:u w:val="single"/>
        </w:rPr>
        <w:t>V</w:t>
      </w:r>
      <w:r w:rsidRPr="0089508C">
        <w:rPr>
          <w:rFonts w:ascii="Calibri" w:hAnsi="Calibri" w:cs="Calibri"/>
          <w:u w:val="single"/>
        </w:rPr>
        <w:t>ehículos c</w:t>
      </w:r>
      <w:r>
        <w:rPr>
          <w:rFonts w:ascii="Calibri" w:hAnsi="Calibri" w:cs="Calibri"/>
          <w:u w:val="single"/>
        </w:rPr>
        <w:t>on reparaciones no planificadas</w:t>
      </w:r>
    </w:p>
    <w:p w:rsidR="00E42454" w:rsidRPr="0089508C" w:rsidRDefault="00E42454" w:rsidP="0089508C">
      <w:pPr>
        <w:ind w:left="360"/>
        <w:rPr>
          <w:rFonts w:ascii="Calibri" w:hAnsi="Calibri" w:cs="Calibri"/>
          <w:u w:val="single"/>
        </w:rPr>
      </w:pPr>
      <w:r>
        <w:rPr>
          <w:rFonts w:ascii="Calibri" w:hAnsi="Calibri" w:cs="Calibri"/>
          <w:u w:val="single"/>
        </w:rPr>
        <w:t>T</w:t>
      </w:r>
      <w:r w:rsidRPr="0089508C">
        <w:rPr>
          <w:rFonts w:ascii="Calibri" w:hAnsi="Calibri" w:cs="Calibri"/>
          <w:u w:val="single"/>
        </w:rPr>
        <w:t>ipos de reparacione</w:t>
      </w:r>
      <w:r>
        <w:rPr>
          <w:rFonts w:ascii="Calibri" w:hAnsi="Calibri" w:cs="Calibri"/>
          <w:u w:val="single"/>
        </w:rPr>
        <w:t>s que se realizan en la División</w:t>
      </w:r>
    </w:p>
    <w:p w:rsidR="00E42454" w:rsidRPr="0089508C" w:rsidRDefault="00E42454" w:rsidP="0089508C">
      <w:pPr>
        <w:ind w:left="360"/>
        <w:rPr>
          <w:rFonts w:ascii="Calibri" w:hAnsi="Calibri" w:cs="Calibri"/>
          <w:u w:val="single"/>
        </w:rPr>
      </w:pPr>
      <w:r w:rsidRPr="0089508C">
        <w:rPr>
          <w:rFonts w:ascii="Calibri" w:hAnsi="Calibri" w:cs="Calibri"/>
          <w:u w:val="single"/>
        </w:rPr>
        <w:t>Repuestos Pedidos para una Orden de R</w:t>
      </w:r>
      <w:r>
        <w:rPr>
          <w:rFonts w:ascii="Calibri" w:hAnsi="Calibri" w:cs="Calibri"/>
          <w:u w:val="single"/>
        </w:rPr>
        <w:t>eparación</w:t>
      </w:r>
    </w:p>
    <w:p w:rsidR="00E42454" w:rsidRPr="0089508C" w:rsidRDefault="00E42454" w:rsidP="0089508C">
      <w:pPr>
        <w:ind w:left="360"/>
        <w:rPr>
          <w:rFonts w:ascii="Calibri" w:hAnsi="Calibri" w:cs="Calibri"/>
          <w:u w:val="single"/>
          <w:lang w:val="es-ES_tradnl"/>
        </w:rPr>
      </w:pPr>
      <w:r>
        <w:rPr>
          <w:rFonts w:ascii="Calibri" w:hAnsi="Calibri" w:cs="Calibri"/>
          <w:u w:val="single"/>
          <w:lang w:val="es-ES_tradnl"/>
        </w:rPr>
        <w:t>V</w:t>
      </w:r>
      <w:r w:rsidRPr="0089508C">
        <w:rPr>
          <w:rFonts w:ascii="Calibri" w:hAnsi="Calibri" w:cs="Calibri"/>
          <w:u w:val="single"/>
          <w:lang w:val="es-ES_tradnl"/>
        </w:rPr>
        <w:t>ehículo</w:t>
      </w:r>
      <w:r>
        <w:rPr>
          <w:rFonts w:ascii="Calibri" w:hAnsi="Calibri" w:cs="Calibri"/>
          <w:u w:val="single"/>
          <w:lang w:val="es-ES_tradnl"/>
        </w:rPr>
        <w:t>s con reparaciones planificadas</w:t>
      </w:r>
    </w:p>
    <w:p w:rsidR="00E42454" w:rsidRPr="0089508C" w:rsidRDefault="00E42454" w:rsidP="0089508C">
      <w:pPr>
        <w:ind w:left="360"/>
        <w:rPr>
          <w:rFonts w:ascii="Calibri" w:hAnsi="Calibri" w:cs="Calibri"/>
          <w:u w:val="single"/>
          <w:lang w:val="es-ES_tradnl"/>
        </w:rPr>
      </w:pPr>
      <w:r>
        <w:rPr>
          <w:rFonts w:ascii="Calibri" w:hAnsi="Calibri" w:cs="Calibri"/>
          <w:u w:val="single"/>
          <w:lang w:val="es-ES_tradnl"/>
        </w:rPr>
        <w:t>R</w:t>
      </w:r>
      <w:r w:rsidRPr="0089508C">
        <w:rPr>
          <w:rFonts w:ascii="Calibri" w:hAnsi="Calibri" w:cs="Calibri"/>
          <w:u w:val="single"/>
          <w:lang w:val="es-ES_tradnl"/>
        </w:rPr>
        <w:t>eparacione</w:t>
      </w:r>
      <w:r>
        <w:rPr>
          <w:rFonts w:ascii="Calibri" w:hAnsi="Calibri" w:cs="Calibri"/>
          <w:u w:val="single"/>
          <w:lang w:val="es-ES_tradnl"/>
        </w:rPr>
        <w:t>s planificadas para una Sección</w:t>
      </w:r>
    </w:p>
    <w:p w:rsidR="00E42454" w:rsidRPr="001815A3" w:rsidRDefault="00E42454" w:rsidP="00A12DFF">
      <w:pPr>
        <w:ind w:left="1065"/>
        <w:rPr>
          <w:rFonts w:ascii="Calibri" w:hAnsi="Calibri" w:cs="Calibri"/>
          <w:b/>
          <w:bCs/>
          <w:sz w:val="28"/>
          <w:szCs w:val="28"/>
          <w:u w:val="single"/>
        </w:rPr>
      </w:pPr>
      <w:r>
        <w:rPr>
          <w:b/>
          <w:bCs/>
          <w:sz w:val="24"/>
          <w:szCs w:val="24"/>
          <w:u w:val="single"/>
        </w:rPr>
        <w:br w:type="page"/>
      </w:r>
      <w:r w:rsidRPr="001815A3">
        <w:rPr>
          <w:rFonts w:ascii="Calibri" w:hAnsi="Calibri" w:cs="Calibri"/>
          <w:b/>
          <w:bCs/>
          <w:sz w:val="28"/>
          <w:szCs w:val="28"/>
          <w:u w:val="single"/>
        </w:rPr>
        <w:lastRenderedPageBreak/>
        <w:t>Perfiles de usuario</w:t>
      </w:r>
    </w:p>
    <w:p w:rsidR="00E42454" w:rsidRPr="001815A3" w:rsidRDefault="00E42454" w:rsidP="00A86700">
      <w:pPr>
        <w:rPr>
          <w:rFonts w:ascii="Calibri" w:hAnsi="Calibri" w:cs="Calibri"/>
        </w:rPr>
      </w:pPr>
    </w:p>
    <w:tbl>
      <w:tblPr>
        <w:tblpPr w:leftFromText="141" w:rightFromText="141" w:vertAnchor="text" w:horzAnchor="margin" w:tblpY="-65"/>
        <w:tblOverlap w:val="never"/>
        <w:tblW w:w="5000" w:type="pct"/>
        <w:tblCellMar>
          <w:left w:w="70" w:type="dxa"/>
          <w:right w:w="70" w:type="dxa"/>
        </w:tblCellMar>
        <w:tblLook w:val="0000" w:firstRow="0" w:lastRow="0" w:firstColumn="0" w:lastColumn="0" w:noHBand="0" w:noVBand="0"/>
      </w:tblPr>
      <w:tblGrid>
        <w:gridCol w:w="820"/>
        <w:gridCol w:w="3394"/>
        <w:gridCol w:w="1113"/>
        <w:gridCol w:w="1102"/>
        <w:gridCol w:w="1104"/>
        <w:gridCol w:w="1634"/>
      </w:tblGrid>
      <w:tr w:rsidR="00E42454" w:rsidRPr="001815A3" w:rsidTr="009C532A">
        <w:tc>
          <w:tcPr>
            <w:tcW w:w="447"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ID</w:t>
            </w:r>
          </w:p>
        </w:tc>
        <w:tc>
          <w:tcPr>
            <w:tcW w:w="1851"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Función</w:t>
            </w:r>
          </w:p>
        </w:tc>
        <w:tc>
          <w:tcPr>
            <w:tcW w:w="607"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Jefe de División</w:t>
            </w:r>
          </w:p>
        </w:tc>
        <w:tc>
          <w:tcPr>
            <w:tcW w:w="601"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Jefe de Sección</w:t>
            </w:r>
          </w:p>
        </w:tc>
        <w:tc>
          <w:tcPr>
            <w:tcW w:w="602" w:type="pct"/>
            <w:tcBorders>
              <w:top w:val="single" w:sz="8" w:space="0" w:color="000000"/>
              <w:left w:val="single" w:sz="8" w:space="0" w:color="000000"/>
              <w:bottom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Inspector</w:t>
            </w:r>
          </w:p>
        </w:tc>
        <w:tc>
          <w:tcPr>
            <w:tcW w:w="891" w:type="pct"/>
            <w:tcBorders>
              <w:top w:val="single" w:sz="8" w:space="0" w:color="000000"/>
              <w:left w:val="single" w:sz="8" w:space="0" w:color="000000"/>
              <w:bottom w:val="single" w:sz="8" w:space="0" w:color="000000"/>
              <w:right w:val="single" w:sz="8"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Empleado Administrativo</w:t>
            </w:r>
          </w:p>
        </w:tc>
      </w:tr>
      <w:tr w:rsidR="00E42454" w:rsidRPr="001815A3" w:rsidTr="009C532A">
        <w:trPr>
          <w:trHeight w:val="264"/>
        </w:trPr>
        <w:tc>
          <w:tcPr>
            <w:tcW w:w="447"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SEC01</w:t>
            </w:r>
          </w:p>
        </w:tc>
        <w:tc>
          <w:tcPr>
            <w:tcW w:w="1851"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Sección</w:t>
            </w:r>
          </w:p>
        </w:tc>
        <w:tc>
          <w:tcPr>
            <w:tcW w:w="607"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8"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8"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8"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Finalizar reparaciones</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SEC03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Asignar reparación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REP01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repuestos</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REP02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repuesto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REP03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Recepción de pedido de actuación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rPr>
            </w:pPr>
            <w:r w:rsidRPr="001815A3">
              <w:rPr>
                <w:rFonts w:ascii="Calibri" w:hAnsi="Calibri" w:cs="Calibri"/>
              </w:rPr>
              <w:t>Alta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Registrar ingreso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VYR04</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rPr>
              <w:t>Verificar reparaciones necesarias del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264"/>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VYR05</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Registrar Egreso de Vehículo</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528"/>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VYR06</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Planificar Reparación</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r>
      <w:tr w:rsidR="00E42454" w:rsidRPr="001815A3" w:rsidTr="009C532A">
        <w:trPr>
          <w:trHeight w:val="528"/>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PER01</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Alta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421"/>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PER02</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Baja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X</w:t>
            </w:r>
          </w:p>
        </w:tc>
      </w:tr>
      <w:tr w:rsidR="00E42454"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sidRPr="001815A3">
              <w:rPr>
                <w:rFonts w:ascii="Calibri" w:hAnsi="Calibri" w:cs="Calibri"/>
                <w:b/>
                <w:bCs/>
                <w:lang w:val="es-ES_tradnl"/>
              </w:rPr>
              <w:t>PER03</w:t>
            </w:r>
          </w:p>
        </w:tc>
        <w:tc>
          <w:tcPr>
            <w:tcW w:w="185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rPr>
                <w:rFonts w:ascii="Calibri" w:hAnsi="Calibri" w:cs="Calibri"/>
                <w:lang w:val="es-ES_tradnl"/>
              </w:rPr>
            </w:pPr>
            <w:r w:rsidRPr="001815A3">
              <w:rPr>
                <w:rFonts w:ascii="Calibri" w:hAnsi="Calibri" w:cs="Calibri"/>
                <w:lang w:val="es-ES_tradnl"/>
              </w:rPr>
              <w:t>Modificación de Personal</w:t>
            </w:r>
          </w:p>
        </w:tc>
        <w:tc>
          <w:tcPr>
            <w:tcW w:w="607"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1" w:type="pct"/>
            <w:tcBorders>
              <w:top w:val="single" w:sz="4" w:space="0" w:color="000000"/>
              <w:left w:val="single" w:sz="8" w:space="0" w:color="000000"/>
              <w:bottom w:val="single" w:sz="4"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1815A3"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1815A3"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X</w:t>
            </w:r>
          </w:p>
        </w:tc>
      </w:tr>
      <w:tr w:rsidR="00E42454"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r w:rsidRPr="00B73D22">
              <w:rPr>
                <w:rFonts w:ascii="Calibri" w:hAnsi="Calibri" w:cs="Calibri"/>
                <w:b/>
                <w:bCs/>
                <w:lang w:val="es-ES_tradnl"/>
              </w:rPr>
              <w:t>PER04</w:t>
            </w:r>
          </w:p>
        </w:tc>
        <w:tc>
          <w:tcPr>
            <w:tcW w:w="1851"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rPr>
                <w:rFonts w:ascii="Calibri" w:hAnsi="Calibri" w:cs="Calibri"/>
              </w:rPr>
            </w:pPr>
            <w:r w:rsidRPr="00B73D22">
              <w:rPr>
                <w:rFonts w:ascii="Calibri" w:hAnsi="Calibri" w:cs="Calibri"/>
              </w:rPr>
              <w:t>Cambiar de Sección a un Empleado</w:t>
            </w:r>
          </w:p>
        </w:tc>
        <w:tc>
          <w:tcPr>
            <w:tcW w:w="607"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E42454" w:rsidRPr="00B73D22" w:rsidRDefault="00E42454" w:rsidP="00437BAB">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E42454" w:rsidRPr="00B73D22" w:rsidRDefault="00E42454" w:rsidP="00437BAB">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sidRPr="00B73D22">
              <w:rPr>
                <w:rFonts w:ascii="Calibri" w:hAnsi="Calibri" w:cs="Calibri"/>
                <w:b/>
                <w:bCs/>
                <w:lang w:val="es-ES_tradnl"/>
              </w:rPr>
              <w:t>PER05</w:t>
            </w:r>
          </w:p>
        </w:tc>
        <w:tc>
          <w:tcPr>
            <w:tcW w:w="185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rPr>
                <w:rFonts w:ascii="Calibri" w:hAnsi="Calibri" w:cs="Calibri"/>
              </w:rPr>
            </w:pPr>
            <w:r w:rsidRPr="00B73D22">
              <w:rPr>
                <w:rFonts w:ascii="Calibri" w:hAnsi="Calibri" w:cs="Calibri"/>
              </w:rPr>
              <w:t>Cambiar encargado de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sidRPr="00B73D22">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PER06</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Pr>
                <w:rFonts w:ascii="Calibri" w:hAnsi="Calibri" w:cs="Calibri"/>
              </w:rPr>
              <w:t>Sacar Empleado de Sección</w:t>
            </w:r>
          </w:p>
        </w:tc>
        <w:tc>
          <w:tcPr>
            <w:tcW w:w="607" w:type="pct"/>
            <w:tcBorders>
              <w:top w:val="single" w:sz="4" w:space="0" w:color="000000"/>
              <w:left w:val="single" w:sz="8" w:space="0" w:color="000000"/>
              <w:bottom w:val="single" w:sz="4" w:space="0" w:color="000000"/>
            </w:tcBorders>
            <w:vAlign w:val="center"/>
          </w:tcPr>
          <w:p w:rsidR="009C532A"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LIS01</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Vehículos que se encuentran en la División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LIS02</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Vehículos que se encuentran en reparación en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LIS03</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lang w:val="es-ES_tradnl"/>
              </w:rPr>
            </w:pPr>
            <w:r w:rsidRPr="005863E2">
              <w:rPr>
                <w:rFonts w:ascii="Calibri" w:hAnsi="Calibri" w:cs="Calibri"/>
                <w:lang w:val="es-ES_tradnl"/>
              </w:rPr>
              <w:t>Vehículos que han sido reparados en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LIS04</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Reparaciones realizadas a un vehículo</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LIS05</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Empleados por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LIS06</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Secciones pertenecientes a la División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LIS07</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Tipos de reparaciones que realiza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8F0D74">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LIS08</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rPr>
              <w:t>Repuestos Pedidos para una Orden de Reparación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LIS09</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lang w:val="es-ES_tradnl"/>
              </w:rPr>
            </w:pPr>
            <w:r w:rsidRPr="005863E2">
              <w:rPr>
                <w:rFonts w:ascii="Calibri" w:hAnsi="Calibri" w:cs="Calibri"/>
                <w:lang w:val="es-ES_tradnl"/>
              </w:rPr>
              <w:t>Vehículos con reparaciones planificadas</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r w:rsidR="009C532A" w:rsidRPr="001815A3" w:rsidTr="009C532A">
        <w:trPr>
          <w:trHeight w:val="371"/>
        </w:trPr>
        <w:tc>
          <w:tcPr>
            <w:tcW w:w="447"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jc w:val="center"/>
              <w:rPr>
                <w:rFonts w:ascii="Calibri" w:hAnsi="Calibri" w:cs="Calibri"/>
                <w:b/>
                <w:bCs/>
              </w:rPr>
            </w:pPr>
            <w:r>
              <w:rPr>
                <w:rFonts w:ascii="Calibri" w:hAnsi="Calibri" w:cs="Calibri"/>
                <w:b/>
                <w:bCs/>
                <w:lang w:val="es-ES_tradnl"/>
              </w:rPr>
              <w:t>LIS10</w:t>
            </w:r>
          </w:p>
        </w:tc>
        <w:tc>
          <w:tcPr>
            <w:tcW w:w="1851" w:type="pct"/>
            <w:tcBorders>
              <w:top w:val="single" w:sz="4" w:space="0" w:color="000000"/>
              <w:left w:val="single" w:sz="8" w:space="0" w:color="000000"/>
              <w:bottom w:val="single" w:sz="4" w:space="0" w:color="000000"/>
            </w:tcBorders>
            <w:vAlign w:val="center"/>
          </w:tcPr>
          <w:p w:rsidR="009C532A" w:rsidRPr="005863E2" w:rsidRDefault="009C532A" w:rsidP="008F0D74">
            <w:pPr>
              <w:suppressAutoHyphens w:val="0"/>
              <w:snapToGrid w:val="0"/>
              <w:rPr>
                <w:rFonts w:ascii="Calibri" w:hAnsi="Calibri" w:cs="Calibri"/>
              </w:rPr>
            </w:pPr>
            <w:r w:rsidRPr="005863E2">
              <w:rPr>
                <w:rFonts w:ascii="Calibri" w:hAnsi="Calibri" w:cs="Calibri"/>
                <w:lang w:val="es-ES_tradnl"/>
              </w:rPr>
              <w:t>Reparaciones planificadas para una Sección</w:t>
            </w:r>
          </w:p>
        </w:tc>
        <w:tc>
          <w:tcPr>
            <w:tcW w:w="607"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r>
              <w:rPr>
                <w:rFonts w:ascii="Calibri" w:hAnsi="Calibri" w:cs="Calibri"/>
                <w:b/>
                <w:bCs/>
                <w:lang w:val="es-ES_tradnl"/>
              </w:rPr>
              <w:t>X</w:t>
            </w:r>
          </w:p>
        </w:tc>
        <w:tc>
          <w:tcPr>
            <w:tcW w:w="601" w:type="pct"/>
            <w:tcBorders>
              <w:top w:val="single" w:sz="4" w:space="0" w:color="000000"/>
              <w:left w:val="single" w:sz="8" w:space="0" w:color="000000"/>
              <w:bottom w:val="single" w:sz="4"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c>
          <w:tcPr>
            <w:tcW w:w="602" w:type="pct"/>
            <w:tcBorders>
              <w:top w:val="single" w:sz="4" w:space="0" w:color="000000"/>
              <w:left w:val="single" w:sz="8" w:space="0" w:color="000000"/>
              <w:bottom w:val="single" w:sz="4" w:space="0" w:color="000000"/>
            </w:tcBorders>
          </w:tcPr>
          <w:p w:rsidR="009C532A" w:rsidRPr="00B73D22" w:rsidRDefault="009C532A" w:rsidP="008F0D74">
            <w:pPr>
              <w:suppressAutoHyphens w:val="0"/>
              <w:snapToGrid w:val="0"/>
              <w:jc w:val="center"/>
              <w:rPr>
                <w:rFonts w:ascii="Calibri" w:hAnsi="Calibri" w:cs="Calibri"/>
                <w:b/>
                <w:bCs/>
                <w:lang w:val="es-ES_tradnl"/>
              </w:rPr>
            </w:pPr>
          </w:p>
        </w:tc>
        <w:tc>
          <w:tcPr>
            <w:tcW w:w="891" w:type="pct"/>
            <w:tcBorders>
              <w:top w:val="single" w:sz="4" w:space="0" w:color="000000"/>
              <w:left w:val="single" w:sz="8" w:space="0" w:color="000000"/>
              <w:bottom w:val="single" w:sz="4" w:space="0" w:color="000000"/>
              <w:right w:val="single" w:sz="8" w:space="0" w:color="000000"/>
            </w:tcBorders>
            <w:vAlign w:val="center"/>
          </w:tcPr>
          <w:p w:rsidR="009C532A" w:rsidRPr="00B73D22" w:rsidRDefault="009C532A" w:rsidP="008F0D74">
            <w:pPr>
              <w:suppressAutoHyphens w:val="0"/>
              <w:snapToGrid w:val="0"/>
              <w:jc w:val="center"/>
              <w:rPr>
                <w:rFonts w:ascii="Calibri" w:hAnsi="Calibri" w:cs="Calibri"/>
                <w:b/>
                <w:bCs/>
                <w:lang w:val="es-ES_tradnl"/>
              </w:rPr>
            </w:pPr>
          </w:p>
        </w:tc>
      </w:tr>
    </w:tbl>
    <w:p w:rsidR="00D30107" w:rsidRPr="00D30107" w:rsidRDefault="00D30107" w:rsidP="00D30107">
      <w:pPr>
        <w:rPr>
          <w:vanish/>
        </w:rPr>
      </w:pPr>
    </w:p>
    <w:p w:rsidR="00E42454" w:rsidRPr="001815A3" w:rsidRDefault="00E42454" w:rsidP="00A86700">
      <w:pPr>
        <w:rPr>
          <w:rFonts w:ascii="Calibri" w:hAnsi="Calibri" w:cs="Calibri"/>
        </w:rPr>
      </w:pPr>
      <w:r w:rsidRPr="001815A3">
        <w:rPr>
          <w:rFonts w:ascii="Calibri" w:hAnsi="Calibri" w:cs="Calibri"/>
        </w:rPr>
        <w:br w:type="page"/>
      </w:r>
    </w:p>
    <w:tbl>
      <w:tblPr>
        <w:tblW w:w="5000" w:type="pct"/>
        <w:tblInd w:w="-68" w:type="dxa"/>
        <w:tblCellMar>
          <w:left w:w="70" w:type="dxa"/>
          <w:right w:w="70" w:type="dxa"/>
        </w:tblCellMar>
        <w:tblLook w:val="0000" w:firstRow="0" w:lastRow="0" w:firstColumn="0" w:lastColumn="0" w:noHBand="0" w:noVBand="0"/>
      </w:tblPr>
      <w:tblGrid>
        <w:gridCol w:w="4629"/>
        <w:gridCol w:w="4538"/>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rPr>
              <w:br w:type="page"/>
            </w:r>
            <w:r w:rsidRPr="00637FA2">
              <w:rPr>
                <w:rFonts w:ascii="Calibri" w:hAnsi="Calibri" w:cs="Calibri"/>
                <w:b/>
                <w:bCs/>
                <w:color w:val="000000"/>
              </w:rPr>
              <w:t>Caso de uso: Alta de Sección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rPr>
            </w:pPr>
            <w:r w:rsidRPr="00637FA2">
              <w:rPr>
                <w:rFonts w:ascii="Calibri" w:hAnsi="Calibri" w:cs="Calibri"/>
                <w:b/>
                <w:bCs/>
                <w:color w:val="000000"/>
                <w:u w:val="single"/>
              </w:rPr>
              <w:t>Identificador:</w:t>
            </w:r>
            <w:r w:rsidRPr="00637FA2">
              <w:rPr>
                <w:rFonts w:ascii="Calibri" w:hAnsi="Calibri" w:cs="Calibri"/>
                <w:b/>
                <w:bCs/>
                <w:color w:val="000000"/>
              </w:rPr>
              <w:t xml:space="preserve"> SEC01</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Jefe de División.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r w:rsidRPr="00637FA2">
              <w:rPr>
                <w:rFonts w:ascii="Calibri" w:hAnsi="Calibri" w:cs="Calibri"/>
                <w:color w:val="000000"/>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proofErr w:type="spellStart"/>
            <w:r w:rsidRPr="00637FA2">
              <w:rPr>
                <w:rFonts w:ascii="Calibri" w:hAnsi="Calibri" w:cs="Calibri"/>
                <w:b/>
                <w:bCs/>
                <w:color w:val="000000"/>
                <w:u w:val="single"/>
              </w:rPr>
              <w:t>Poscondiciones</w:t>
            </w:r>
            <w:proofErr w:type="spellEnd"/>
            <w:r w:rsidRPr="00637FA2">
              <w:rPr>
                <w:rFonts w:ascii="Calibri" w:hAnsi="Calibri" w:cs="Calibri"/>
                <w:b/>
                <w:bCs/>
                <w:color w:val="000000"/>
                <w:u w:val="single"/>
              </w:rPr>
              <w:t>:</w:t>
            </w:r>
            <w:r w:rsidRPr="00637FA2">
              <w:rPr>
                <w:rFonts w:ascii="Calibri" w:hAnsi="Calibri" w:cs="Calibri"/>
                <w:color w:val="000000"/>
              </w:rPr>
              <w:t xml:space="preserve"> Nueva Sección cargada, con un encargado y al menos un Empleado asignado.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registra una nueva Sección en el Sistema. Carga el nombre de la Sección, el Encargado y sus empleados. Al terminar la operación una nueva Sección ha sido cargada en la División de Transporte.</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 normal de eventos</w:t>
            </w:r>
          </w:p>
        </w:tc>
      </w:tr>
      <w:tr w:rsidR="00E42454" w:rsidRPr="00637FA2">
        <w:trPr>
          <w:trHeight w:val="300"/>
        </w:trPr>
        <w:tc>
          <w:tcPr>
            <w:tcW w:w="2525" w:type="pct"/>
            <w:tcMar>
              <w:top w:w="0" w:type="dxa"/>
              <w:left w:w="0" w:type="dxa"/>
              <w:bottom w:w="0" w:type="dxa"/>
              <w:right w:w="0" w:type="dxa"/>
            </w:tcMar>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Acción de los actores</w:t>
            </w:r>
          </w:p>
        </w:tc>
        <w:tc>
          <w:tcPr>
            <w:tcW w:w="2475" w:type="pct"/>
            <w:tcMar>
              <w:top w:w="0" w:type="dxa"/>
              <w:left w:w="0" w:type="dxa"/>
              <w:bottom w:w="0" w:type="dxa"/>
              <w:right w:w="0" w:type="dxa"/>
            </w:tcMar>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Respuesta del sistema</w:t>
            </w:r>
          </w:p>
        </w:tc>
      </w:tr>
      <w:tr w:rsidR="00E42454" w:rsidRPr="00637FA2">
        <w:trPr>
          <w:trHeight w:val="300"/>
        </w:trPr>
        <w:tc>
          <w:tcPr>
            <w:tcW w:w="252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r w:rsidRPr="00637FA2">
              <w:rPr>
                <w:rFonts w:ascii="Calibri" w:hAnsi="Calibri" w:cs="Calibri"/>
                <w:color w:val="000000"/>
              </w:rPr>
              <w:t>1) Este caso de uso comienza cuando el Jefe de División decide cargar una nueva Sección.</w:t>
            </w:r>
          </w:p>
        </w:tc>
        <w:tc>
          <w:tcPr>
            <w:tcW w:w="2475" w:type="pct"/>
            <w:tcMar>
              <w:top w:w="0" w:type="dxa"/>
              <w:left w:w="0" w:type="dxa"/>
              <w:bottom w:w="0" w:type="dxa"/>
              <w:right w:w="0" w:type="dxa"/>
            </w:tcMar>
            <w:vAlign w:val="bottom"/>
          </w:tcPr>
          <w:p w:rsidR="00E42454" w:rsidRPr="00637FA2" w:rsidRDefault="00E42454" w:rsidP="00C963F7">
            <w:pPr>
              <w:snapToGrid w:val="0"/>
              <w:rPr>
                <w:rFonts w:ascii="Calibri" w:hAnsi="Calibri" w:cs="Calibri"/>
                <w:b/>
                <w:bCs/>
                <w:color w:val="000000"/>
              </w:rPr>
            </w:pPr>
          </w:p>
        </w:tc>
      </w:tr>
      <w:tr w:rsidR="00E42454" w:rsidRPr="00637FA2">
        <w:trPr>
          <w:trHeight w:val="300"/>
        </w:trPr>
        <w:tc>
          <w:tcPr>
            <w:tcW w:w="2525" w:type="pct"/>
            <w:tcMar>
              <w:top w:w="0" w:type="dxa"/>
              <w:left w:w="0" w:type="dxa"/>
              <w:bottom w:w="0" w:type="dxa"/>
              <w:right w:w="0" w:type="dxa"/>
            </w:tcMar>
            <w:vAlign w:val="bottom"/>
          </w:tcPr>
          <w:p w:rsidR="00E42454" w:rsidRPr="001E7C75" w:rsidRDefault="00E42454" w:rsidP="00C963F7">
            <w:pPr>
              <w:snapToGrid w:val="0"/>
              <w:rPr>
                <w:rFonts w:ascii="Calibri" w:hAnsi="Calibri" w:cs="Calibri"/>
                <w:color w:val="000000"/>
              </w:rPr>
            </w:pPr>
            <w:r w:rsidRPr="001E7C75">
              <w:rPr>
                <w:rFonts w:ascii="Calibri" w:hAnsi="Calibri" w:cs="Calibri"/>
                <w:color w:val="000000"/>
              </w:rPr>
              <w:t>2) El Jefe de División ingresa el nombre de la nueva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b/>
                <w:bCs/>
                <w:color w:val="000000"/>
              </w:rPr>
            </w:pPr>
          </w:p>
          <w:p w:rsidR="002C5D5C" w:rsidRPr="001E7C75" w:rsidRDefault="002C5D5C" w:rsidP="00C963F7">
            <w:pPr>
              <w:snapToGrid w:val="0"/>
              <w:rPr>
                <w:rFonts w:ascii="Calibri" w:hAnsi="Calibri" w:cs="Calibri"/>
                <w:b/>
                <w:bCs/>
                <w:color w:val="000000"/>
              </w:rPr>
            </w:pPr>
          </w:p>
        </w:tc>
      </w:tr>
      <w:tr w:rsidR="002C5D5C" w:rsidRPr="00637FA2">
        <w:trPr>
          <w:trHeight w:val="300"/>
        </w:trPr>
        <w:tc>
          <w:tcPr>
            <w:tcW w:w="2525" w:type="pct"/>
            <w:tcMar>
              <w:top w:w="0" w:type="dxa"/>
              <w:left w:w="0" w:type="dxa"/>
              <w:bottom w:w="0" w:type="dxa"/>
              <w:right w:w="0" w:type="dxa"/>
            </w:tcMar>
            <w:vAlign w:val="bottom"/>
          </w:tcPr>
          <w:p w:rsidR="002C5D5C" w:rsidRPr="001E7C75" w:rsidRDefault="002C5D5C" w:rsidP="00C963F7">
            <w:pPr>
              <w:snapToGrid w:val="0"/>
              <w:rPr>
                <w:rFonts w:ascii="Calibri" w:hAnsi="Calibri" w:cs="Calibri"/>
                <w:color w:val="000000"/>
              </w:rPr>
            </w:pPr>
          </w:p>
        </w:tc>
        <w:tc>
          <w:tcPr>
            <w:tcW w:w="2475" w:type="pct"/>
            <w:tcMar>
              <w:top w:w="0" w:type="dxa"/>
              <w:left w:w="0" w:type="dxa"/>
              <w:bottom w:w="0" w:type="dxa"/>
              <w:right w:w="0" w:type="dxa"/>
            </w:tcMar>
            <w:vAlign w:val="bottom"/>
          </w:tcPr>
          <w:p w:rsidR="002C5D5C" w:rsidRPr="001E7C75" w:rsidRDefault="002C5D5C" w:rsidP="002C5D5C">
            <w:pPr>
              <w:snapToGrid w:val="0"/>
              <w:rPr>
                <w:rFonts w:ascii="Calibri" w:hAnsi="Calibri" w:cs="Calibri"/>
                <w:bCs/>
                <w:color w:val="000000"/>
              </w:rPr>
            </w:pPr>
            <w:r w:rsidRPr="001E7C75">
              <w:rPr>
                <w:rFonts w:ascii="Calibri" w:hAnsi="Calibri" w:cs="Calibri"/>
                <w:bCs/>
                <w:color w:val="000000"/>
              </w:rPr>
              <w:t xml:space="preserve">3) Muestra todos los empleados registrados en la </w:t>
            </w:r>
            <w:r w:rsidR="00A83AFD" w:rsidRPr="001E7C75">
              <w:rPr>
                <w:rFonts w:ascii="Calibri" w:hAnsi="Calibri" w:cs="Calibri"/>
                <w:bCs/>
                <w:color w:val="000000"/>
              </w:rPr>
              <w:t>División</w:t>
            </w:r>
            <w:r w:rsidRPr="001E7C75">
              <w:rPr>
                <w:rFonts w:ascii="Calibri" w:hAnsi="Calibri" w:cs="Calibri"/>
                <w:bCs/>
                <w:color w:val="000000"/>
              </w:rPr>
              <w:t xml:space="preserve"> que no estén asignados como encargados a otra </w:t>
            </w:r>
            <w:r w:rsidR="00A83AFD" w:rsidRPr="001E7C75">
              <w:rPr>
                <w:rFonts w:ascii="Calibri" w:hAnsi="Calibri" w:cs="Calibri"/>
                <w:bCs/>
                <w:color w:val="000000"/>
              </w:rPr>
              <w:t>Sección</w:t>
            </w:r>
            <w:r w:rsidRPr="001E7C75">
              <w:rPr>
                <w:rFonts w:ascii="Calibri" w:hAnsi="Calibri" w:cs="Calibri"/>
                <w:bCs/>
                <w:color w:val="000000"/>
              </w:rPr>
              <w:t>.</w:t>
            </w:r>
          </w:p>
        </w:tc>
      </w:tr>
      <w:tr w:rsidR="00E42454" w:rsidRPr="00637FA2">
        <w:trPr>
          <w:trHeight w:val="300"/>
        </w:trPr>
        <w:tc>
          <w:tcPr>
            <w:tcW w:w="2525" w:type="pct"/>
            <w:tcMar>
              <w:top w:w="0" w:type="dxa"/>
              <w:left w:w="0" w:type="dxa"/>
              <w:bottom w:w="0" w:type="dxa"/>
              <w:right w:w="0" w:type="dxa"/>
            </w:tcMar>
            <w:vAlign w:val="bottom"/>
          </w:tcPr>
          <w:p w:rsidR="00E42454" w:rsidRPr="001E7C75" w:rsidRDefault="002C5D5C" w:rsidP="002C5D5C">
            <w:pPr>
              <w:snapToGrid w:val="0"/>
              <w:rPr>
                <w:rFonts w:ascii="Calibri" w:hAnsi="Calibri" w:cs="Calibri"/>
                <w:color w:val="000000"/>
              </w:rPr>
            </w:pPr>
            <w:r w:rsidRPr="001E7C75">
              <w:rPr>
                <w:rFonts w:ascii="Calibri" w:hAnsi="Calibri" w:cs="Calibri"/>
                <w:color w:val="000000"/>
              </w:rPr>
              <w:t>4</w:t>
            </w:r>
            <w:r w:rsidR="00E42454" w:rsidRPr="001E7C75">
              <w:rPr>
                <w:rFonts w:ascii="Calibri" w:hAnsi="Calibri" w:cs="Calibri"/>
                <w:color w:val="000000"/>
              </w:rPr>
              <w:t xml:space="preserve">) El Jefe de División </w:t>
            </w:r>
            <w:r w:rsidRPr="001E7C75">
              <w:rPr>
                <w:rFonts w:ascii="Calibri" w:hAnsi="Calibri" w:cs="Calibri"/>
                <w:color w:val="000000"/>
              </w:rPr>
              <w:t>selecciona</w:t>
            </w:r>
            <w:r w:rsidR="00E42454" w:rsidRPr="001E7C75">
              <w:rPr>
                <w:rFonts w:ascii="Calibri" w:hAnsi="Calibri" w:cs="Calibri"/>
                <w:color w:val="000000"/>
              </w:rPr>
              <w:t xml:space="preserve"> el Encargado de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color w:val="000000"/>
              </w:rPr>
            </w:pPr>
          </w:p>
        </w:tc>
      </w:tr>
      <w:tr w:rsidR="002C5D5C" w:rsidRPr="00637FA2">
        <w:trPr>
          <w:trHeight w:val="300"/>
        </w:trPr>
        <w:tc>
          <w:tcPr>
            <w:tcW w:w="2525" w:type="pct"/>
            <w:tcMar>
              <w:top w:w="0" w:type="dxa"/>
              <w:left w:w="0" w:type="dxa"/>
              <w:bottom w:w="0" w:type="dxa"/>
              <w:right w:w="0" w:type="dxa"/>
            </w:tcMar>
            <w:vAlign w:val="bottom"/>
          </w:tcPr>
          <w:p w:rsidR="002C5D5C" w:rsidRPr="001E7C75" w:rsidRDefault="002C5D5C" w:rsidP="002C5D5C">
            <w:pPr>
              <w:snapToGrid w:val="0"/>
              <w:rPr>
                <w:rFonts w:ascii="Calibri" w:hAnsi="Calibri" w:cs="Calibri"/>
                <w:color w:val="000000"/>
              </w:rPr>
            </w:pPr>
          </w:p>
        </w:tc>
        <w:tc>
          <w:tcPr>
            <w:tcW w:w="2475" w:type="pct"/>
            <w:tcMar>
              <w:top w:w="0" w:type="dxa"/>
              <w:left w:w="0" w:type="dxa"/>
              <w:bottom w:w="0" w:type="dxa"/>
              <w:right w:w="0" w:type="dxa"/>
            </w:tcMar>
            <w:vAlign w:val="bottom"/>
          </w:tcPr>
          <w:p w:rsidR="002C5D5C" w:rsidRPr="001E7C75" w:rsidRDefault="002C5D5C" w:rsidP="00C963F7">
            <w:pPr>
              <w:snapToGrid w:val="0"/>
              <w:rPr>
                <w:rFonts w:ascii="Calibri" w:hAnsi="Calibri" w:cs="Calibri"/>
                <w:color w:val="000000"/>
              </w:rPr>
            </w:pPr>
            <w:r w:rsidRPr="001E7C75">
              <w:rPr>
                <w:rFonts w:ascii="Calibri" w:hAnsi="Calibri" w:cs="Calibri"/>
                <w:bCs/>
                <w:color w:val="000000"/>
              </w:rPr>
              <w:t xml:space="preserve">5) Muestra todos los empleados registrados en la </w:t>
            </w:r>
            <w:r w:rsidR="00A83AFD" w:rsidRPr="001E7C75">
              <w:rPr>
                <w:rFonts w:ascii="Calibri" w:hAnsi="Calibri" w:cs="Calibri"/>
                <w:bCs/>
                <w:color w:val="000000"/>
              </w:rPr>
              <w:t>División</w:t>
            </w:r>
            <w:r w:rsidRPr="001E7C75">
              <w:rPr>
                <w:rFonts w:ascii="Calibri" w:hAnsi="Calibri" w:cs="Calibri"/>
                <w:bCs/>
                <w:color w:val="000000"/>
              </w:rPr>
              <w:t xml:space="preserve"> que no estén asignados a otra </w:t>
            </w:r>
            <w:r w:rsidR="00A83AFD" w:rsidRPr="001E7C75">
              <w:rPr>
                <w:rFonts w:ascii="Calibri" w:hAnsi="Calibri" w:cs="Calibri"/>
                <w:bCs/>
                <w:color w:val="000000"/>
              </w:rPr>
              <w:t>Sección</w:t>
            </w:r>
            <w:r w:rsidRPr="001E7C75">
              <w:rPr>
                <w:rFonts w:ascii="Calibri" w:hAnsi="Calibri" w:cs="Calibri"/>
                <w:bCs/>
                <w:color w:val="000000"/>
              </w:rPr>
              <w:t>.</w:t>
            </w:r>
          </w:p>
        </w:tc>
      </w:tr>
      <w:tr w:rsidR="00E42454" w:rsidRPr="00637FA2">
        <w:trPr>
          <w:trHeight w:val="300"/>
        </w:trPr>
        <w:tc>
          <w:tcPr>
            <w:tcW w:w="2525" w:type="pct"/>
            <w:tcMar>
              <w:top w:w="0" w:type="dxa"/>
              <w:left w:w="0" w:type="dxa"/>
              <w:bottom w:w="0" w:type="dxa"/>
              <w:right w:w="0" w:type="dxa"/>
            </w:tcMar>
            <w:vAlign w:val="bottom"/>
          </w:tcPr>
          <w:p w:rsidR="00E42454" w:rsidRPr="001E7C75" w:rsidRDefault="002C5D5C" w:rsidP="00BF489D">
            <w:pPr>
              <w:snapToGrid w:val="0"/>
              <w:rPr>
                <w:rFonts w:ascii="Calibri" w:hAnsi="Calibri" w:cs="Calibri"/>
                <w:color w:val="000000"/>
              </w:rPr>
            </w:pPr>
            <w:r w:rsidRPr="001E7C75">
              <w:rPr>
                <w:rFonts w:ascii="Calibri" w:hAnsi="Calibri" w:cs="Calibri"/>
                <w:color w:val="000000"/>
              </w:rPr>
              <w:t>6</w:t>
            </w:r>
            <w:r w:rsidR="00E42454" w:rsidRPr="001E7C75">
              <w:rPr>
                <w:rFonts w:ascii="Calibri" w:hAnsi="Calibri" w:cs="Calibri"/>
                <w:color w:val="000000"/>
              </w:rPr>
              <w:t xml:space="preserve">) El Jefe de División </w:t>
            </w:r>
            <w:proofErr w:type="spellStart"/>
            <w:r w:rsidRPr="001E7C75">
              <w:rPr>
                <w:rFonts w:ascii="Calibri" w:hAnsi="Calibri" w:cs="Calibri"/>
                <w:color w:val="000000"/>
              </w:rPr>
              <w:t>selecciona</w:t>
            </w:r>
            <w:r w:rsidR="00E42454" w:rsidRPr="001E7C75">
              <w:rPr>
                <w:rFonts w:ascii="Calibri" w:hAnsi="Calibri" w:cs="Calibri"/>
                <w:color w:val="000000"/>
              </w:rPr>
              <w:t>un</w:t>
            </w:r>
            <w:r w:rsidR="001E7C75" w:rsidRPr="001E7C75">
              <w:rPr>
                <w:rFonts w:ascii="Calibri" w:hAnsi="Calibri" w:cs="Calibri"/>
                <w:color w:val="000000"/>
              </w:rPr>
              <w:t>o</w:t>
            </w:r>
            <w:r w:rsidR="00BF489D" w:rsidRPr="001E7C75">
              <w:rPr>
                <w:rFonts w:ascii="Calibri" w:hAnsi="Calibri" w:cs="Calibri"/>
                <w:color w:val="000000"/>
              </w:rPr>
              <w:t>o</w:t>
            </w:r>
            <w:proofErr w:type="spellEnd"/>
            <w:r w:rsidR="00BF489D" w:rsidRPr="001E7C75">
              <w:rPr>
                <w:rFonts w:ascii="Calibri" w:hAnsi="Calibri" w:cs="Calibri"/>
                <w:color w:val="000000"/>
              </w:rPr>
              <w:t xml:space="preserve"> </w:t>
            </w:r>
            <w:proofErr w:type="spellStart"/>
            <w:r w:rsidR="00AF2EAF" w:rsidRPr="001E7C75">
              <w:rPr>
                <w:rFonts w:ascii="Calibri" w:hAnsi="Calibri" w:cs="Calibri"/>
                <w:color w:val="000000"/>
              </w:rPr>
              <w:t>más</w:t>
            </w:r>
            <w:r w:rsidR="00E42454" w:rsidRPr="001E7C75">
              <w:rPr>
                <w:rFonts w:ascii="Calibri" w:hAnsi="Calibri" w:cs="Calibri"/>
                <w:color w:val="000000"/>
              </w:rPr>
              <w:t>Empleado</w:t>
            </w:r>
            <w:r w:rsidR="00BF489D" w:rsidRPr="001E7C75">
              <w:rPr>
                <w:rFonts w:ascii="Calibri" w:hAnsi="Calibri" w:cs="Calibri"/>
                <w:color w:val="000000"/>
              </w:rPr>
              <w:t>spara</w:t>
            </w:r>
            <w:proofErr w:type="spellEnd"/>
            <w:r w:rsidR="00BF489D" w:rsidRPr="001E7C75">
              <w:rPr>
                <w:rFonts w:ascii="Calibri" w:hAnsi="Calibri" w:cs="Calibri"/>
                <w:color w:val="000000"/>
              </w:rPr>
              <w:t xml:space="preserve"> asignarlos </w:t>
            </w:r>
            <w:r w:rsidR="00E42454" w:rsidRPr="001E7C75">
              <w:rPr>
                <w:rFonts w:ascii="Calibri" w:hAnsi="Calibri" w:cs="Calibri"/>
                <w:color w:val="000000"/>
              </w:rPr>
              <w:t>a la Sección.</w:t>
            </w:r>
          </w:p>
        </w:tc>
        <w:tc>
          <w:tcPr>
            <w:tcW w:w="2475" w:type="pct"/>
            <w:tcMar>
              <w:top w:w="0" w:type="dxa"/>
              <w:left w:w="0" w:type="dxa"/>
              <w:bottom w:w="0" w:type="dxa"/>
              <w:right w:w="0" w:type="dxa"/>
            </w:tcMar>
            <w:vAlign w:val="bottom"/>
          </w:tcPr>
          <w:p w:rsidR="00E42454" w:rsidRPr="001E7C75" w:rsidRDefault="00E42454" w:rsidP="00C963F7">
            <w:pPr>
              <w:snapToGrid w:val="0"/>
              <w:rPr>
                <w:rFonts w:ascii="Calibri" w:hAnsi="Calibri" w:cs="Calibri"/>
                <w:b/>
                <w:bCs/>
                <w:color w:val="000000"/>
              </w:rPr>
            </w:pPr>
          </w:p>
        </w:tc>
      </w:tr>
      <w:tr w:rsidR="00E42454" w:rsidRPr="00637FA2">
        <w:trPr>
          <w:trHeight w:val="300"/>
        </w:trPr>
        <w:tc>
          <w:tcPr>
            <w:tcW w:w="252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c>
          <w:tcPr>
            <w:tcW w:w="2475" w:type="pct"/>
            <w:tcMar>
              <w:top w:w="0" w:type="dxa"/>
              <w:left w:w="0" w:type="dxa"/>
              <w:bottom w:w="0" w:type="dxa"/>
              <w:right w:w="0" w:type="dxa"/>
            </w:tcMar>
            <w:vAlign w:val="bottom"/>
          </w:tcPr>
          <w:p w:rsidR="00E42454" w:rsidRPr="00637FA2" w:rsidRDefault="00BF489D" w:rsidP="00C963F7">
            <w:pPr>
              <w:snapToGrid w:val="0"/>
              <w:rPr>
                <w:rFonts w:ascii="Calibri" w:hAnsi="Calibri" w:cs="Calibri"/>
                <w:color w:val="000000"/>
              </w:rPr>
            </w:pPr>
            <w:r>
              <w:rPr>
                <w:rFonts w:ascii="Calibri" w:hAnsi="Calibri" w:cs="Calibri"/>
                <w:color w:val="000000"/>
              </w:rPr>
              <w:t>7</w:t>
            </w:r>
            <w:r w:rsidR="00E42454" w:rsidRPr="00637FA2">
              <w:rPr>
                <w:rFonts w:ascii="Calibri" w:hAnsi="Calibri" w:cs="Calibri"/>
                <w:color w:val="000000"/>
              </w:rPr>
              <w:t>) Registra la Sección, su Encargado y sus empleados asignados.</w:t>
            </w:r>
          </w:p>
        </w:tc>
      </w:tr>
      <w:tr w:rsidR="00E42454" w:rsidRPr="00637FA2">
        <w:trPr>
          <w:trHeight w:val="300"/>
        </w:trPr>
        <w:tc>
          <w:tcPr>
            <w:tcW w:w="2525" w:type="pct"/>
            <w:tcMar>
              <w:top w:w="0" w:type="dxa"/>
              <w:left w:w="0" w:type="dxa"/>
              <w:bottom w:w="0" w:type="dxa"/>
              <w:right w:w="0" w:type="dxa"/>
            </w:tcMar>
            <w:vAlign w:val="bottom"/>
          </w:tcPr>
          <w:p w:rsidR="00E42454" w:rsidRPr="00637FA2" w:rsidRDefault="00BF489D" w:rsidP="00C963F7">
            <w:pPr>
              <w:snapToGrid w:val="0"/>
              <w:rPr>
                <w:rFonts w:ascii="Calibri" w:hAnsi="Calibri" w:cs="Calibri"/>
                <w:b/>
                <w:bCs/>
                <w:color w:val="000000"/>
              </w:rPr>
            </w:pPr>
            <w:r>
              <w:rPr>
                <w:rFonts w:ascii="Calibri" w:hAnsi="Calibri" w:cs="Calibri"/>
                <w:b/>
                <w:bCs/>
                <w:color w:val="000000"/>
              </w:rPr>
              <w:t>8</w:t>
            </w:r>
            <w:r w:rsidR="00E42454" w:rsidRPr="00637FA2">
              <w:rPr>
                <w:rFonts w:ascii="Calibri" w:hAnsi="Calibri" w:cs="Calibri"/>
                <w:b/>
                <w:bCs/>
                <w:color w:val="000000"/>
              </w:rPr>
              <w:t>) Fin Caso de Uso.</w:t>
            </w:r>
          </w:p>
        </w:tc>
        <w:tc>
          <w:tcPr>
            <w:tcW w:w="2475" w:type="pct"/>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637FA2" w:rsidRDefault="00E42454" w:rsidP="00C963F7">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Cursos alternativos</w:t>
            </w:r>
          </w:p>
          <w:p w:rsidR="00080D07" w:rsidRPr="001E7C75" w:rsidRDefault="00080D07" w:rsidP="00C963F7">
            <w:pPr>
              <w:snapToGrid w:val="0"/>
              <w:rPr>
                <w:rFonts w:ascii="Calibri" w:hAnsi="Calibri" w:cs="Calibri"/>
                <w:color w:val="000000"/>
              </w:rPr>
            </w:pPr>
            <w:r w:rsidRPr="001E7C75">
              <w:rPr>
                <w:rFonts w:ascii="Calibri" w:hAnsi="Calibri" w:cs="Calibri"/>
                <w:color w:val="000000"/>
              </w:rPr>
              <w:t xml:space="preserve">Línea 2: El Jefe de División decide no </w:t>
            </w:r>
            <w:r w:rsidR="00E73BAE" w:rsidRPr="001E7C75">
              <w:rPr>
                <w:rFonts w:ascii="Calibri" w:hAnsi="Calibri" w:cs="Calibri"/>
                <w:color w:val="000000"/>
              </w:rPr>
              <w:t xml:space="preserve">ingresar </w:t>
            </w:r>
            <w:r w:rsidRPr="001E7C75">
              <w:rPr>
                <w:rFonts w:ascii="Calibri" w:hAnsi="Calibri" w:cs="Calibri"/>
                <w:color w:val="000000"/>
              </w:rPr>
              <w:t>el nombre de la nueva Sección. Fin Caso de Uso</w:t>
            </w:r>
          </w:p>
          <w:p w:rsidR="001E7C75" w:rsidRPr="001E7C75" w:rsidRDefault="001E7C75" w:rsidP="001E7C75">
            <w:pPr>
              <w:snapToGrid w:val="0"/>
              <w:rPr>
                <w:rFonts w:ascii="Calibri" w:hAnsi="Calibri" w:cs="Calibri"/>
                <w:color w:val="000000"/>
              </w:rPr>
            </w:pPr>
            <w:r w:rsidRPr="001E7C75">
              <w:rPr>
                <w:rFonts w:ascii="Calibri" w:hAnsi="Calibri" w:cs="Calibri"/>
                <w:color w:val="000000"/>
              </w:rPr>
              <w:t>Línea 3a: El Sistema informa que ya existe una Sección con el nombre ingresado. Fin Caso de Uso.</w:t>
            </w:r>
          </w:p>
          <w:p w:rsidR="001E7C75" w:rsidRPr="001E7C75" w:rsidRDefault="001E7C75" w:rsidP="001E7C75">
            <w:pPr>
              <w:snapToGrid w:val="0"/>
              <w:rPr>
                <w:rFonts w:ascii="Calibri" w:hAnsi="Calibri" w:cs="Calibri"/>
                <w:b/>
                <w:bCs/>
                <w:color w:val="000000"/>
                <w:u w:val="single"/>
              </w:rPr>
            </w:pPr>
            <w:r w:rsidRPr="001E7C75">
              <w:rPr>
                <w:rFonts w:ascii="Calibri" w:hAnsi="Calibri" w:cs="Calibri"/>
                <w:color w:val="000000"/>
              </w:rPr>
              <w:t xml:space="preserve">Línea 3b: El Sistema informa que no existen empleados registrados en la </w:t>
            </w:r>
            <w:r w:rsidR="00A83AFD" w:rsidRPr="001E7C75">
              <w:rPr>
                <w:rFonts w:ascii="Calibri" w:hAnsi="Calibri" w:cs="Calibri"/>
                <w:color w:val="000000"/>
              </w:rPr>
              <w:t>División</w:t>
            </w:r>
            <w:r w:rsidRPr="001E7C75">
              <w:rPr>
                <w:rFonts w:ascii="Calibri" w:hAnsi="Calibri" w:cs="Calibri"/>
                <w:color w:val="000000"/>
              </w:rPr>
              <w:t xml:space="preserve"> que no sean encargados de otra </w:t>
            </w:r>
            <w:proofErr w:type="spellStart"/>
            <w:r w:rsidR="00A83AFD" w:rsidRPr="001E7C75">
              <w:rPr>
                <w:rFonts w:ascii="Calibri" w:hAnsi="Calibri" w:cs="Calibri"/>
                <w:color w:val="000000"/>
              </w:rPr>
              <w:t>Sección</w:t>
            </w:r>
            <w:r w:rsidRPr="001E7C75">
              <w:rPr>
                <w:rFonts w:ascii="Calibri" w:hAnsi="Calibri" w:cs="Calibri"/>
                <w:color w:val="000000"/>
              </w:rPr>
              <w:t>.Fin</w:t>
            </w:r>
            <w:proofErr w:type="spellEnd"/>
            <w:r w:rsidRPr="001E7C75">
              <w:rPr>
                <w:rFonts w:ascii="Calibri" w:hAnsi="Calibri" w:cs="Calibri"/>
                <w:color w:val="000000"/>
              </w:rPr>
              <w:t xml:space="preserve"> Caso de Uso.</w:t>
            </w:r>
          </w:p>
          <w:p w:rsidR="00080D07" w:rsidRPr="001E7C75" w:rsidRDefault="00080D07" w:rsidP="00C963F7">
            <w:pPr>
              <w:snapToGrid w:val="0"/>
              <w:rPr>
                <w:rFonts w:ascii="Calibri" w:hAnsi="Calibri" w:cs="Calibri"/>
                <w:color w:val="000000"/>
              </w:rPr>
            </w:pPr>
            <w:r w:rsidRPr="001E7C75">
              <w:rPr>
                <w:rFonts w:ascii="Calibri" w:hAnsi="Calibri" w:cs="Calibri"/>
                <w:color w:val="000000"/>
              </w:rPr>
              <w:t xml:space="preserve">Línea </w:t>
            </w:r>
            <w:r w:rsidR="00E73BAE" w:rsidRPr="001E7C75">
              <w:rPr>
                <w:rFonts w:ascii="Calibri" w:hAnsi="Calibri" w:cs="Calibri"/>
                <w:color w:val="000000"/>
              </w:rPr>
              <w:t>4</w:t>
            </w:r>
            <w:r w:rsidRPr="001E7C75">
              <w:rPr>
                <w:rFonts w:ascii="Calibri" w:hAnsi="Calibri" w:cs="Calibri"/>
                <w:color w:val="000000"/>
              </w:rPr>
              <w:t xml:space="preserve">: El Jefe de División decide no </w:t>
            </w:r>
            <w:r w:rsidR="00AF7E03" w:rsidRPr="001E7C75">
              <w:rPr>
                <w:rFonts w:ascii="Calibri" w:hAnsi="Calibri" w:cs="Calibri"/>
                <w:color w:val="000000"/>
              </w:rPr>
              <w:t>seleccionar</w:t>
            </w:r>
            <w:r w:rsidRPr="001E7C75">
              <w:rPr>
                <w:rFonts w:ascii="Calibri" w:hAnsi="Calibri" w:cs="Calibri"/>
                <w:color w:val="000000"/>
              </w:rPr>
              <w:t xml:space="preserve"> el Encargado de Sección. Fin Caso de Uso</w:t>
            </w:r>
          </w:p>
          <w:p w:rsidR="001E7C75" w:rsidRPr="001E7C75" w:rsidRDefault="001E7C75" w:rsidP="00C963F7">
            <w:pPr>
              <w:snapToGrid w:val="0"/>
              <w:rPr>
                <w:rFonts w:ascii="Calibri" w:hAnsi="Calibri" w:cs="Calibri"/>
                <w:b/>
                <w:bCs/>
                <w:color w:val="000000"/>
                <w:u w:val="single"/>
              </w:rPr>
            </w:pPr>
            <w:r w:rsidRPr="001E7C75">
              <w:rPr>
                <w:rFonts w:ascii="Calibri" w:hAnsi="Calibri" w:cs="Calibri"/>
                <w:color w:val="000000"/>
              </w:rPr>
              <w:t xml:space="preserve">Línea 5: El Sistema informa que no existen empleados registrados en la </w:t>
            </w:r>
            <w:r w:rsidR="00A83AFD" w:rsidRPr="001E7C75">
              <w:rPr>
                <w:rFonts w:ascii="Calibri" w:hAnsi="Calibri" w:cs="Calibri"/>
                <w:color w:val="000000"/>
              </w:rPr>
              <w:t>División</w:t>
            </w:r>
            <w:r w:rsidRPr="001E7C75">
              <w:rPr>
                <w:rFonts w:ascii="Calibri" w:hAnsi="Calibri" w:cs="Calibri"/>
                <w:color w:val="000000"/>
              </w:rPr>
              <w:t xml:space="preserve"> que no se encuentren asignados a otra </w:t>
            </w:r>
            <w:proofErr w:type="spellStart"/>
            <w:r w:rsidR="00A83AFD" w:rsidRPr="001E7C75">
              <w:rPr>
                <w:rFonts w:ascii="Calibri" w:hAnsi="Calibri" w:cs="Calibri"/>
                <w:color w:val="000000"/>
              </w:rPr>
              <w:t>Sección</w:t>
            </w:r>
            <w:r w:rsidRPr="001E7C75">
              <w:rPr>
                <w:rFonts w:ascii="Calibri" w:hAnsi="Calibri" w:cs="Calibri"/>
                <w:color w:val="000000"/>
              </w:rPr>
              <w:t>.Fin</w:t>
            </w:r>
            <w:proofErr w:type="spellEnd"/>
            <w:r w:rsidRPr="001E7C75">
              <w:rPr>
                <w:rFonts w:ascii="Calibri" w:hAnsi="Calibri" w:cs="Calibri"/>
                <w:color w:val="000000"/>
              </w:rPr>
              <w:t xml:space="preserve"> Caso de Uso.</w:t>
            </w:r>
          </w:p>
          <w:p w:rsidR="00080D07" w:rsidRPr="00637FA2" w:rsidRDefault="00E73BAE" w:rsidP="00E73BAE">
            <w:pPr>
              <w:snapToGrid w:val="0"/>
              <w:rPr>
                <w:rFonts w:ascii="Calibri" w:hAnsi="Calibri" w:cs="Calibri"/>
                <w:b/>
                <w:bCs/>
                <w:color w:val="000000"/>
                <w:u w:val="single"/>
              </w:rPr>
            </w:pPr>
            <w:r w:rsidRPr="001E7C75">
              <w:rPr>
                <w:rFonts w:ascii="Calibri" w:hAnsi="Calibri" w:cs="Calibri"/>
                <w:color w:val="000000"/>
              </w:rPr>
              <w:t>Línea 6</w:t>
            </w:r>
            <w:r w:rsidR="00080D07" w:rsidRPr="001E7C75">
              <w:rPr>
                <w:rFonts w:ascii="Calibri" w:hAnsi="Calibri" w:cs="Calibri"/>
                <w:color w:val="000000"/>
              </w:rPr>
              <w:t xml:space="preserve">: El Jefe de División decide no </w:t>
            </w:r>
            <w:r w:rsidR="00AF7E03" w:rsidRPr="001E7C75">
              <w:rPr>
                <w:rFonts w:ascii="Calibri" w:hAnsi="Calibri" w:cs="Calibri"/>
                <w:color w:val="000000"/>
              </w:rPr>
              <w:t xml:space="preserve">seleccionar </w:t>
            </w:r>
            <w:r w:rsidR="00080D07" w:rsidRPr="001E7C75">
              <w:rPr>
                <w:rFonts w:ascii="Calibri" w:hAnsi="Calibri" w:cs="Calibri"/>
                <w:color w:val="000000"/>
              </w:rPr>
              <w:t>Empleado</w:t>
            </w:r>
            <w:r w:rsidRPr="001E7C75">
              <w:rPr>
                <w:rFonts w:ascii="Calibri" w:hAnsi="Calibri" w:cs="Calibri"/>
                <w:color w:val="000000"/>
              </w:rPr>
              <w:t>s para asignar</w:t>
            </w:r>
            <w:r w:rsidR="00080D07" w:rsidRPr="001E7C75">
              <w:rPr>
                <w:rFonts w:ascii="Calibri" w:hAnsi="Calibri" w:cs="Calibri"/>
                <w:color w:val="000000"/>
              </w:rPr>
              <w:t xml:space="preserve"> a la </w:t>
            </w:r>
            <w:proofErr w:type="spellStart"/>
            <w:r w:rsidR="00080D07" w:rsidRPr="001E7C75">
              <w:rPr>
                <w:rFonts w:ascii="Calibri" w:hAnsi="Calibri" w:cs="Calibri"/>
                <w:color w:val="000000"/>
              </w:rPr>
              <w:t>Sección.Fin</w:t>
            </w:r>
            <w:proofErr w:type="spellEnd"/>
            <w:r w:rsidR="00080D07" w:rsidRPr="001E7C75">
              <w:rPr>
                <w:rFonts w:ascii="Calibri" w:hAnsi="Calibri" w:cs="Calibri"/>
                <w:color w:val="000000"/>
              </w:rPr>
              <w:t xml:space="preserve"> Caso de Uso</w:t>
            </w:r>
          </w:p>
        </w:tc>
      </w:tr>
      <w:tr w:rsidR="00E42454" w:rsidRPr="00637FA2">
        <w:trPr>
          <w:trHeight w:val="300"/>
        </w:trPr>
        <w:tc>
          <w:tcPr>
            <w:tcW w:w="5000" w:type="pct"/>
            <w:gridSpan w:val="2"/>
            <w:tcMar>
              <w:top w:w="0" w:type="dxa"/>
              <w:left w:w="0" w:type="dxa"/>
              <w:bottom w:w="0" w:type="dxa"/>
              <w:right w:w="0" w:type="dxa"/>
            </w:tcMar>
            <w:vAlign w:val="bottom"/>
          </w:tcPr>
          <w:p w:rsidR="00E42454" w:rsidRPr="00637FA2" w:rsidRDefault="00E42454" w:rsidP="00AF7E03">
            <w:pPr>
              <w:snapToGrid w:val="0"/>
              <w:rPr>
                <w:rFonts w:ascii="Calibri" w:hAnsi="Calibri" w:cs="Calibri"/>
                <w:color w:val="000000"/>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C963F7">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C963F7">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C963F7">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7D1A1B">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7D1A1B">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AF7E03" w:rsidRDefault="00E42454" w:rsidP="0093787B">
            <w:pPr>
              <w:snapToGrid w:val="0"/>
              <w:rPr>
                <w:rFonts w:ascii="Calibri" w:hAnsi="Calibri" w:cs="Calibri"/>
                <w:color w:val="000000"/>
                <w:highlight w:val="red"/>
              </w:rPr>
            </w:pPr>
          </w:p>
        </w:tc>
      </w:tr>
      <w:tr w:rsidR="00E42454" w:rsidRPr="00637FA2">
        <w:trPr>
          <w:trHeight w:val="300"/>
        </w:trPr>
        <w:tc>
          <w:tcPr>
            <w:tcW w:w="5000" w:type="pct"/>
            <w:gridSpan w:val="2"/>
            <w:tcMar>
              <w:top w:w="0" w:type="dxa"/>
              <w:left w:w="0" w:type="dxa"/>
              <w:bottom w:w="0" w:type="dxa"/>
              <w:right w:w="0" w:type="dxa"/>
            </w:tcMar>
            <w:vAlign w:val="bottom"/>
          </w:tcPr>
          <w:p w:rsidR="00E42454" w:rsidRPr="00637FA2" w:rsidRDefault="00E42454" w:rsidP="007D1A1B">
            <w:pPr>
              <w:snapToGrid w:val="0"/>
              <w:rPr>
                <w:rFonts w:ascii="Calibri" w:hAnsi="Calibri" w:cs="Calibri"/>
                <w:color w:val="000000"/>
              </w:rPr>
            </w:pPr>
          </w:p>
        </w:tc>
      </w:tr>
    </w:tbl>
    <w:p w:rsidR="00E42454" w:rsidRPr="00637FA2" w:rsidRDefault="00E42454" w:rsidP="00A86700">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A0" w:firstRow="1" w:lastRow="0" w:firstColumn="1" w:lastColumn="0" w:noHBand="0" w:noVBand="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Finalizar reparaciones.</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SEC02</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Jefe de Sección.</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proofErr w:type="spellStart"/>
            <w:r w:rsidRPr="00637FA2">
              <w:rPr>
                <w:rFonts w:ascii="Calibri" w:hAnsi="Calibri" w:cs="Calibri"/>
                <w:b/>
                <w:bCs/>
                <w:u w:val="single"/>
              </w:rPr>
              <w:t>Poscondiciones</w:t>
            </w:r>
            <w:proofErr w:type="spellEnd"/>
            <w:r w:rsidRPr="00637FA2">
              <w:rPr>
                <w:rFonts w:ascii="Calibri" w:hAnsi="Calibri" w:cs="Calibri"/>
              </w:rPr>
              <w:t>: Reparaciones terminadas</w:t>
            </w:r>
            <w:r>
              <w:rPr>
                <w:rFonts w:ascii="Calibri" w:hAnsi="Calibri" w:cs="Calibri"/>
              </w:rPr>
              <w:t xml:space="preserve"> y</w:t>
            </w:r>
            <w:r w:rsidRPr="00637FA2">
              <w:rPr>
                <w:rFonts w:ascii="Calibri" w:hAnsi="Calibri" w:cs="Calibri"/>
              </w:rPr>
              <w:t xml:space="preserve"> fecha de fin</w:t>
            </w:r>
            <w:r>
              <w:rPr>
                <w:rFonts w:ascii="Calibri" w:hAnsi="Calibri" w:cs="Calibri"/>
              </w:rPr>
              <w:t>alización para cada una de las reparaciones del Vehículo registrada</w:t>
            </w:r>
            <w:r w:rsidRPr="00637FA2">
              <w:rPr>
                <w:rFonts w:ascii="Calibri" w:hAnsi="Calibri" w:cs="Calibri"/>
              </w:rPr>
              <w:t>.</w:t>
            </w:r>
          </w:p>
        </w:tc>
      </w:tr>
      <w:tr w:rsidR="00E42454" w:rsidRPr="00637FA2">
        <w:trPr>
          <w:trHeight w:val="509"/>
        </w:trPr>
        <w:tc>
          <w:tcPr>
            <w:tcW w:w="5000" w:type="pct"/>
            <w:gridSpan w:val="2"/>
            <w:vMerge w:val="restart"/>
          </w:tcPr>
          <w:p w:rsidR="00E42454" w:rsidRPr="00637FA2" w:rsidRDefault="00E42454" w:rsidP="00186678">
            <w:pPr>
              <w:snapToGrid w:val="0"/>
              <w:rPr>
                <w:rFonts w:ascii="Calibri" w:hAnsi="Calibri" w:cs="Calibri"/>
              </w:rPr>
            </w:pPr>
            <w:r w:rsidRPr="00637FA2">
              <w:rPr>
                <w:rFonts w:ascii="Calibri" w:hAnsi="Calibri" w:cs="Calibri"/>
                <w:b/>
                <w:bCs/>
                <w:u w:val="single"/>
              </w:rPr>
              <w:t>Descripción:</w:t>
            </w:r>
            <w:r w:rsidR="00186678">
              <w:rPr>
                <w:rFonts w:ascii="Calibri" w:hAnsi="Calibri" w:cs="Calibri"/>
              </w:rPr>
              <w:t xml:space="preserve"> El Jefe de Sección registra las </w:t>
            </w:r>
            <w:r w:rsidRPr="00637FA2">
              <w:rPr>
                <w:rFonts w:ascii="Calibri" w:hAnsi="Calibri" w:cs="Calibri"/>
              </w:rPr>
              <w:t xml:space="preserve">reparaciones </w:t>
            </w:r>
            <w:r w:rsidR="00186678">
              <w:rPr>
                <w:rFonts w:ascii="Calibri" w:hAnsi="Calibri" w:cs="Calibri"/>
              </w:rPr>
              <w:t>que han sido finalizadas</w:t>
            </w:r>
            <w:r w:rsidRPr="00637FA2">
              <w:rPr>
                <w:rFonts w:ascii="Calibri" w:hAnsi="Calibri" w:cs="Calibri"/>
              </w:rPr>
              <w:t>. Al terminar, la</w:t>
            </w:r>
            <w:r w:rsidR="00186678">
              <w:rPr>
                <w:rFonts w:ascii="Calibri" w:hAnsi="Calibri" w:cs="Calibri"/>
              </w:rPr>
              <w:t>s</w:t>
            </w:r>
            <w:r w:rsidRPr="00637FA2">
              <w:rPr>
                <w:rFonts w:ascii="Calibri" w:hAnsi="Calibri" w:cs="Calibri"/>
              </w:rPr>
              <w:t xml:space="preserve"> fecha</w:t>
            </w:r>
            <w:r w:rsidR="00186678">
              <w:rPr>
                <w:rFonts w:ascii="Calibri" w:hAnsi="Calibri" w:cs="Calibri"/>
              </w:rPr>
              <w:t>s</w:t>
            </w:r>
            <w:r w:rsidRPr="00637FA2">
              <w:rPr>
                <w:rFonts w:ascii="Calibri" w:hAnsi="Calibri" w:cs="Calibri"/>
              </w:rPr>
              <w:t xml:space="preserve"> de finalización de las reparaciones han quedado registradas. </w:t>
            </w:r>
          </w:p>
        </w:tc>
      </w:tr>
      <w:tr w:rsidR="00E42454" w:rsidRPr="00637FA2">
        <w:trPr>
          <w:trHeight w:val="509"/>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270"/>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Curso normal de eventos</w:t>
            </w:r>
          </w:p>
        </w:tc>
      </w:tr>
      <w:tr w:rsidR="00E42454" w:rsidRPr="00637FA2">
        <w:trPr>
          <w:trHeight w:val="300"/>
        </w:trPr>
        <w:tc>
          <w:tcPr>
            <w:tcW w:w="2958" w:type="pct"/>
            <w:vAlign w:val="bottom"/>
          </w:tcPr>
          <w:p w:rsidR="00E42454" w:rsidRPr="00637FA2" w:rsidRDefault="00E42454" w:rsidP="00C963F7">
            <w:pPr>
              <w:snapToGrid w:val="0"/>
              <w:jc w:val="center"/>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center"/>
              <w:rPr>
                <w:rFonts w:ascii="Calibri" w:hAnsi="Calibri" w:cs="Calibri"/>
                <w:b/>
                <w:bCs/>
                <w:u w:val="single"/>
              </w:rPr>
            </w:pPr>
            <w:r w:rsidRPr="00637FA2">
              <w:rPr>
                <w:rFonts w:ascii="Calibri" w:hAnsi="Calibri" w:cs="Calibri"/>
                <w:b/>
                <w:bCs/>
                <w:u w:val="single"/>
              </w:rPr>
              <w:t>Respuesta del sistema</w:t>
            </w: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r w:rsidRPr="00637FA2">
              <w:rPr>
                <w:rFonts w:ascii="Calibri" w:hAnsi="Calibri" w:cs="Calibri"/>
              </w:rPr>
              <w:t>1) Este Caso de Uso comienza cuando el Jefe de Sección desea terminar las reparaciones de un vehículo.</w:t>
            </w:r>
          </w:p>
        </w:tc>
        <w:tc>
          <w:tcPr>
            <w:tcW w:w="2042" w:type="pct"/>
            <w:vAlign w:val="bottom"/>
          </w:tcPr>
          <w:p w:rsidR="00E42454" w:rsidRPr="00637FA2" w:rsidRDefault="00E42454" w:rsidP="00C963F7">
            <w:pPr>
              <w:snapToGrid w:val="0"/>
              <w:rPr>
                <w:rFonts w:ascii="Calibri" w:hAnsi="Calibri" w:cs="Calibri"/>
              </w:rPr>
            </w:pPr>
          </w:p>
        </w:tc>
      </w:tr>
      <w:tr w:rsidR="00BF489D" w:rsidRPr="00637FA2">
        <w:trPr>
          <w:trHeight w:val="300"/>
        </w:trPr>
        <w:tc>
          <w:tcPr>
            <w:tcW w:w="2958" w:type="pct"/>
            <w:vAlign w:val="bottom"/>
          </w:tcPr>
          <w:p w:rsidR="00BF489D" w:rsidRPr="00637FA2" w:rsidRDefault="00BF489D" w:rsidP="00C963F7">
            <w:pPr>
              <w:snapToGrid w:val="0"/>
              <w:rPr>
                <w:rFonts w:ascii="Calibri" w:hAnsi="Calibri" w:cs="Calibri"/>
              </w:rPr>
            </w:pPr>
          </w:p>
        </w:tc>
        <w:tc>
          <w:tcPr>
            <w:tcW w:w="2042" w:type="pct"/>
            <w:vAlign w:val="bottom"/>
          </w:tcPr>
          <w:p w:rsidR="00BF489D" w:rsidRPr="00637FA2" w:rsidRDefault="00BF489D" w:rsidP="00C963F7">
            <w:pPr>
              <w:snapToGrid w:val="0"/>
              <w:rPr>
                <w:rFonts w:ascii="Calibri" w:hAnsi="Calibri" w:cs="Calibri"/>
              </w:rPr>
            </w:pPr>
            <w:r>
              <w:rPr>
                <w:rFonts w:ascii="Calibri" w:hAnsi="Calibri" w:cs="Calibri"/>
              </w:rPr>
              <w:t xml:space="preserve">2) Muestra las Secciones de la </w:t>
            </w:r>
            <w:r w:rsidR="00A83AFD">
              <w:rPr>
                <w:rFonts w:ascii="Calibri" w:hAnsi="Calibri" w:cs="Calibri"/>
              </w:rPr>
              <w:t>División</w:t>
            </w:r>
            <w:r>
              <w:rPr>
                <w:rFonts w:ascii="Calibri" w:hAnsi="Calibri" w:cs="Calibri"/>
              </w:rPr>
              <w:t xml:space="preserve"> de Transporte.</w:t>
            </w:r>
          </w:p>
        </w:tc>
      </w:tr>
      <w:tr w:rsidR="00E42454" w:rsidRPr="00637FA2">
        <w:trPr>
          <w:trHeight w:val="300"/>
        </w:trPr>
        <w:tc>
          <w:tcPr>
            <w:tcW w:w="2958" w:type="pct"/>
            <w:vAlign w:val="bottom"/>
          </w:tcPr>
          <w:p w:rsidR="00317CC3" w:rsidRDefault="00BF489D" w:rsidP="00BF489D">
            <w:pPr>
              <w:snapToGrid w:val="0"/>
              <w:rPr>
                <w:rFonts w:ascii="Calibri" w:hAnsi="Calibri" w:cs="Calibri"/>
              </w:rPr>
            </w:pPr>
            <w:r>
              <w:rPr>
                <w:rFonts w:ascii="Calibri" w:hAnsi="Calibri" w:cs="Calibri"/>
              </w:rPr>
              <w:t>3</w:t>
            </w:r>
            <w:r w:rsidR="00E42454" w:rsidRPr="00637FA2">
              <w:rPr>
                <w:rFonts w:ascii="Calibri" w:hAnsi="Calibri" w:cs="Calibri"/>
              </w:rPr>
              <w:t xml:space="preserve">) El Jefe del Sección </w:t>
            </w:r>
            <w:r>
              <w:rPr>
                <w:rFonts w:ascii="Calibri" w:hAnsi="Calibri" w:cs="Calibri"/>
              </w:rPr>
              <w:t xml:space="preserve">selecciona una </w:t>
            </w:r>
            <w:r w:rsidRPr="00637FA2">
              <w:rPr>
                <w:rFonts w:ascii="Calibri" w:hAnsi="Calibri" w:cs="Calibri"/>
              </w:rPr>
              <w:t xml:space="preserve">Sección </w:t>
            </w:r>
          </w:p>
          <w:p w:rsidR="00E42454" w:rsidRPr="00637FA2" w:rsidRDefault="00317CC3" w:rsidP="00BF489D">
            <w:pPr>
              <w:snapToGrid w:val="0"/>
              <w:rPr>
                <w:rFonts w:ascii="Calibri" w:hAnsi="Calibri" w:cs="Calibri"/>
              </w:rPr>
            </w:pPr>
            <w:proofErr w:type="gramStart"/>
            <w:r>
              <w:rPr>
                <w:rFonts w:ascii="Calibri" w:hAnsi="Calibri" w:cs="Calibri"/>
              </w:rPr>
              <w:t>4)</w:t>
            </w:r>
            <w:r w:rsidRPr="00637FA2">
              <w:rPr>
                <w:rFonts w:ascii="Calibri" w:hAnsi="Calibri" w:cs="Calibri"/>
              </w:rPr>
              <w:t>El</w:t>
            </w:r>
            <w:proofErr w:type="gramEnd"/>
            <w:r w:rsidRPr="00637FA2">
              <w:rPr>
                <w:rFonts w:ascii="Calibri" w:hAnsi="Calibri" w:cs="Calibri"/>
              </w:rPr>
              <w:t xml:space="preserve"> Jefe del Sección </w:t>
            </w:r>
            <w:r w:rsidR="00E42454" w:rsidRPr="00637FA2">
              <w:rPr>
                <w:rFonts w:ascii="Calibri" w:hAnsi="Calibri" w:cs="Calibri"/>
              </w:rPr>
              <w:t>ingresa el dominio del vehículo.</w:t>
            </w:r>
          </w:p>
        </w:tc>
        <w:tc>
          <w:tcPr>
            <w:tcW w:w="2042" w:type="pct"/>
            <w:vAlign w:val="bottom"/>
          </w:tcPr>
          <w:p w:rsidR="00E42454" w:rsidRPr="00637FA2" w:rsidRDefault="00E42454" w:rsidP="00C963F7">
            <w:pPr>
              <w:snapToGrid w:val="0"/>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r>
              <w:rPr>
                <w:rFonts w:ascii="Calibri" w:hAnsi="Calibri" w:cs="Calibri"/>
              </w:rPr>
              <w:tab/>
            </w:r>
          </w:p>
        </w:tc>
        <w:tc>
          <w:tcPr>
            <w:tcW w:w="2042" w:type="pct"/>
          </w:tcPr>
          <w:p w:rsidR="00E42454" w:rsidRPr="00637FA2" w:rsidRDefault="00317CC3" w:rsidP="00C963F7">
            <w:pPr>
              <w:snapToGrid w:val="0"/>
              <w:rPr>
                <w:rFonts w:ascii="Calibri" w:hAnsi="Calibri" w:cs="Calibri"/>
              </w:rPr>
            </w:pPr>
            <w:r>
              <w:rPr>
                <w:rFonts w:ascii="Calibri" w:hAnsi="Calibri" w:cs="Calibri"/>
              </w:rPr>
              <w:t>5</w:t>
            </w:r>
            <w:r w:rsidR="00E42454" w:rsidRPr="00637FA2">
              <w:rPr>
                <w:rFonts w:ascii="Calibri" w:hAnsi="Calibri" w:cs="Calibri"/>
              </w:rPr>
              <w:t>) Muestra las reparaciones de la Orden de Reparación del vehículo correspondientes a su Sección.</w:t>
            </w:r>
          </w:p>
        </w:tc>
      </w:tr>
      <w:tr w:rsidR="00E42454" w:rsidRPr="00637FA2">
        <w:trPr>
          <w:trHeight w:val="300"/>
        </w:trPr>
        <w:tc>
          <w:tcPr>
            <w:tcW w:w="2958" w:type="pct"/>
            <w:vAlign w:val="bottom"/>
          </w:tcPr>
          <w:p w:rsidR="00E42454" w:rsidRPr="00637FA2" w:rsidRDefault="00317CC3" w:rsidP="00C963F7">
            <w:pPr>
              <w:snapToGrid w:val="0"/>
              <w:rPr>
                <w:rFonts w:ascii="Calibri" w:hAnsi="Calibri" w:cs="Calibri"/>
              </w:rPr>
            </w:pPr>
            <w:r>
              <w:rPr>
                <w:rFonts w:ascii="Calibri" w:hAnsi="Calibri" w:cs="Calibri"/>
              </w:rPr>
              <w:t>6</w:t>
            </w:r>
            <w:r w:rsidR="00E42454" w:rsidRPr="00637FA2">
              <w:rPr>
                <w:rFonts w:ascii="Calibri" w:hAnsi="Calibri" w:cs="Calibri"/>
              </w:rPr>
              <w:t>) El Jefe de Sección selecciona una de las reparaciones.</w:t>
            </w:r>
          </w:p>
        </w:tc>
        <w:tc>
          <w:tcPr>
            <w:tcW w:w="2042" w:type="pct"/>
          </w:tcPr>
          <w:p w:rsidR="00E42454" w:rsidRPr="00637FA2" w:rsidRDefault="00E42454" w:rsidP="00C963F7">
            <w:pPr>
              <w:snapToGrid w:val="0"/>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tcPr>
          <w:p w:rsidR="00E42454" w:rsidRPr="00637FA2" w:rsidRDefault="00317CC3" w:rsidP="00C963F7">
            <w:pPr>
              <w:snapToGrid w:val="0"/>
              <w:rPr>
                <w:rFonts w:ascii="Calibri" w:hAnsi="Calibri" w:cs="Calibri"/>
              </w:rPr>
            </w:pPr>
            <w:r>
              <w:rPr>
                <w:rFonts w:ascii="Calibri" w:hAnsi="Calibri" w:cs="Calibri"/>
              </w:rPr>
              <w:t>7</w:t>
            </w:r>
            <w:r w:rsidR="00E42454" w:rsidRPr="00637FA2">
              <w:rPr>
                <w:rFonts w:ascii="Calibri" w:hAnsi="Calibri" w:cs="Calibri"/>
              </w:rPr>
              <w:t>) Datos Reparación seleccionada.</w:t>
            </w:r>
          </w:p>
        </w:tc>
      </w:tr>
      <w:tr w:rsidR="00E42454" w:rsidRPr="00637FA2">
        <w:trPr>
          <w:trHeight w:val="300"/>
        </w:trPr>
        <w:tc>
          <w:tcPr>
            <w:tcW w:w="2958" w:type="pct"/>
            <w:vAlign w:val="bottom"/>
          </w:tcPr>
          <w:p w:rsidR="00E42454" w:rsidRPr="00637FA2" w:rsidRDefault="00317CC3" w:rsidP="00BF489D">
            <w:pPr>
              <w:snapToGrid w:val="0"/>
              <w:rPr>
                <w:rFonts w:ascii="Calibri" w:hAnsi="Calibri" w:cs="Calibri"/>
              </w:rPr>
            </w:pPr>
            <w:r>
              <w:rPr>
                <w:rFonts w:ascii="Calibri" w:hAnsi="Calibri" w:cs="Calibri"/>
              </w:rPr>
              <w:t>8</w:t>
            </w:r>
            <w:r w:rsidR="00E42454" w:rsidRPr="00637FA2">
              <w:rPr>
                <w:rFonts w:ascii="Calibri" w:hAnsi="Calibri" w:cs="Calibri"/>
              </w:rPr>
              <w:t xml:space="preserve">) El Jefe de Sección </w:t>
            </w:r>
            <w:r w:rsidR="00BF489D" w:rsidRPr="00637FA2">
              <w:rPr>
                <w:rFonts w:ascii="Calibri" w:hAnsi="Calibri" w:cs="Calibri"/>
              </w:rPr>
              <w:t xml:space="preserve">solicita al Sistema que </w:t>
            </w:r>
            <w:proofErr w:type="spellStart"/>
            <w:r w:rsidR="00BF489D" w:rsidRPr="00637FA2">
              <w:rPr>
                <w:rFonts w:ascii="Calibri" w:hAnsi="Calibri" w:cs="Calibri"/>
              </w:rPr>
              <w:t>registrela</w:t>
            </w:r>
            <w:proofErr w:type="spellEnd"/>
            <w:r w:rsidR="00BF489D" w:rsidRPr="00637FA2">
              <w:rPr>
                <w:rFonts w:ascii="Calibri" w:hAnsi="Calibri" w:cs="Calibri"/>
              </w:rPr>
              <w:t xml:space="preserve"> fecha de finalización de la Reparación</w:t>
            </w:r>
            <w:r w:rsidR="00E42454" w:rsidRPr="00637FA2">
              <w:rPr>
                <w:rFonts w:ascii="Calibri" w:hAnsi="Calibri" w:cs="Calibri"/>
              </w:rPr>
              <w:t>.</w:t>
            </w:r>
          </w:p>
        </w:tc>
        <w:tc>
          <w:tcPr>
            <w:tcW w:w="2042" w:type="pct"/>
          </w:tcPr>
          <w:p w:rsidR="00E42454" w:rsidRPr="00637FA2" w:rsidRDefault="00E42454" w:rsidP="00C963F7">
            <w:pPr>
              <w:snapToGrid w:val="0"/>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tcPr>
          <w:p w:rsidR="00E42454" w:rsidRPr="00637FA2" w:rsidRDefault="00317CC3" w:rsidP="00C963F7">
            <w:pPr>
              <w:snapToGrid w:val="0"/>
              <w:rPr>
                <w:rFonts w:ascii="Calibri" w:hAnsi="Calibri" w:cs="Calibri"/>
              </w:rPr>
            </w:pPr>
            <w:r>
              <w:rPr>
                <w:rFonts w:ascii="Calibri" w:hAnsi="Calibri" w:cs="Calibri"/>
              </w:rPr>
              <w:t>9</w:t>
            </w:r>
            <w:r w:rsidR="00E42454" w:rsidRPr="00637FA2">
              <w:rPr>
                <w:rFonts w:ascii="Calibri" w:hAnsi="Calibri" w:cs="Calibri"/>
              </w:rPr>
              <w:t xml:space="preserve">) Registra la fecha actual como fecha de fin de Reparación. </w:t>
            </w:r>
          </w:p>
        </w:tc>
      </w:tr>
      <w:tr w:rsidR="00E42454" w:rsidRPr="00637FA2">
        <w:trPr>
          <w:trHeight w:val="300"/>
        </w:trPr>
        <w:tc>
          <w:tcPr>
            <w:tcW w:w="2958" w:type="pct"/>
            <w:vAlign w:val="bottom"/>
          </w:tcPr>
          <w:p w:rsidR="00E42454" w:rsidRPr="00637FA2" w:rsidRDefault="00317CC3" w:rsidP="00317CC3">
            <w:pPr>
              <w:snapToGrid w:val="0"/>
              <w:rPr>
                <w:rFonts w:ascii="Calibri" w:hAnsi="Calibri" w:cs="Calibri"/>
              </w:rPr>
            </w:pPr>
            <w:r>
              <w:rPr>
                <w:rFonts w:ascii="Calibri" w:hAnsi="Calibri" w:cs="Calibri"/>
              </w:rPr>
              <w:t>10</w:t>
            </w:r>
            <w:r w:rsidR="00E42454" w:rsidRPr="00175E8D">
              <w:rPr>
                <w:rFonts w:ascii="Calibri" w:hAnsi="Calibri" w:cs="Calibri"/>
              </w:rPr>
              <w:t xml:space="preserve">) Repetir de </w:t>
            </w:r>
            <w:r>
              <w:rPr>
                <w:rFonts w:ascii="Calibri" w:hAnsi="Calibri" w:cs="Calibri"/>
              </w:rPr>
              <w:t>6</w:t>
            </w:r>
            <w:r w:rsidR="00E42454" w:rsidRPr="00175E8D">
              <w:rPr>
                <w:rFonts w:ascii="Calibri" w:hAnsi="Calibri" w:cs="Calibri"/>
              </w:rPr>
              <w:t xml:space="preserve">) a </w:t>
            </w:r>
            <w:r>
              <w:rPr>
                <w:rFonts w:ascii="Calibri" w:hAnsi="Calibri" w:cs="Calibri"/>
              </w:rPr>
              <w:t>9</w:t>
            </w:r>
            <w:r w:rsidR="00E42454" w:rsidRPr="00175E8D">
              <w:rPr>
                <w:rFonts w:ascii="Calibri" w:hAnsi="Calibri" w:cs="Calibri"/>
              </w:rPr>
              <w:t>) mientras el Vehículo no tenga reparaciones sin fecha de finalización registrada.</w:t>
            </w:r>
          </w:p>
        </w:tc>
        <w:tc>
          <w:tcPr>
            <w:tcW w:w="2042" w:type="pct"/>
          </w:tcPr>
          <w:p w:rsidR="00E42454" w:rsidRPr="00637FA2" w:rsidRDefault="00E42454" w:rsidP="00C963F7">
            <w:pPr>
              <w:snapToGrid w:val="0"/>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rPr>
                <w:rFonts w:ascii="Calibri" w:hAnsi="Calibri" w:cs="Calibri"/>
              </w:rPr>
            </w:pPr>
          </w:p>
        </w:tc>
        <w:tc>
          <w:tcPr>
            <w:tcW w:w="2042" w:type="pct"/>
            <w:vAlign w:val="bottom"/>
          </w:tcPr>
          <w:p w:rsidR="00E42454" w:rsidRPr="00637FA2" w:rsidRDefault="00175E8D" w:rsidP="00317CC3">
            <w:pPr>
              <w:snapToGrid w:val="0"/>
              <w:rPr>
                <w:rFonts w:ascii="Calibri" w:hAnsi="Calibri" w:cs="Calibri"/>
              </w:rPr>
            </w:pPr>
            <w:r>
              <w:rPr>
                <w:rFonts w:ascii="Calibri" w:hAnsi="Calibri" w:cs="Calibri"/>
              </w:rPr>
              <w:t>1</w:t>
            </w:r>
            <w:r w:rsidR="00317CC3">
              <w:rPr>
                <w:rFonts w:ascii="Calibri" w:hAnsi="Calibri" w:cs="Calibri"/>
              </w:rPr>
              <w:t>1</w:t>
            </w:r>
            <w:r w:rsidR="00E42454" w:rsidRPr="00637FA2">
              <w:rPr>
                <w:rFonts w:ascii="Calibri" w:hAnsi="Calibri" w:cs="Calibri"/>
              </w:rPr>
              <w:t xml:space="preserve">) </w:t>
            </w:r>
            <w:r w:rsidR="00E42454">
              <w:rPr>
                <w:rFonts w:ascii="Calibri" w:hAnsi="Calibri" w:cs="Calibri"/>
              </w:rPr>
              <w:t>Indica la próximo Sección a la que debe ingresar el Vehículo.</w:t>
            </w:r>
          </w:p>
        </w:tc>
      </w:tr>
      <w:tr w:rsidR="00E42454" w:rsidRPr="00637FA2">
        <w:trPr>
          <w:trHeight w:val="300"/>
        </w:trPr>
        <w:tc>
          <w:tcPr>
            <w:tcW w:w="2958" w:type="pct"/>
            <w:vAlign w:val="bottom"/>
          </w:tcPr>
          <w:p w:rsidR="00E42454" w:rsidRPr="00637FA2" w:rsidRDefault="00175E8D" w:rsidP="00317CC3">
            <w:pPr>
              <w:snapToGrid w:val="0"/>
              <w:rPr>
                <w:rFonts w:ascii="Calibri" w:hAnsi="Calibri" w:cs="Calibri"/>
              </w:rPr>
            </w:pPr>
            <w:r>
              <w:rPr>
                <w:rFonts w:ascii="Calibri" w:hAnsi="Calibri" w:cs="Calibri"/>
              </w:rPr>
              <w:t>1</w:t>
            </w:r>
            <w:r w:rsidR="00317CC3">
              <w:rPr>
                <w:rFonts w:ascii="Calibri" w:hAnsi="Calibri" w:cs="Calibri"/>
              </w:rPr>
              <w:t>2</w:t>
            </w:r>
            <w:r w:rsidR="00E42454" w:rsidRPr="00637FA2">
              <w:rPr>
                <w:rFonts w:ascii="Calibri" w:hAnsi="Calibri" w:cs="Calibri"/>
              </w:rPr>
              <w:t xml:space="preserve">) </w:t>
            </w:r>
            <w:r w:rsidR="00E42454" w:rsidRPr="00637FA2">
              <w:rPr>
                <w:rFonts w:ascii="Calibri" w:hAnsi="Calibri" w:cs="Calibri"/>
                <w:b/>
                <w:bCs/>
              </w:rPr>
              <w:t>Fin Caso de Uso.</w:t>
            </w:r>
          </w:p>
        </w:tc>
        <w:tc>
          <w:tcPr>
            <w:tcW w:w="2042" w:type="pct"/>
            <w:vAlign w:val="bottom"/>
          </w:tcPr>
          <w:p w:rsidR="00E42454" w:rsidRPr="00637FA2" w:rsidRDefault="00E42454" w:rsidP="00C963F7">
            <w:pPr>
              <w:snapToGrid w:val="0"/>
              <w:rPr>
                <w:rFonts w:ascii="Calibri" w:hAnsi="Calibri" w:cs="Calibri"/>
              </w:rPr>
            </w:pP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p>
        </w:tc>
      </w:tr>
      <w:tr w:rsidR="00E42454" w:rsidRPr="00637FA2">
        <w:trPr>
          <w:trHeight w:val="300"/>
        </w:trPr>
        <w:tc>
          <w:tcPr>
            <w:tcW w:w="5000" w:type="pct"/>
            <w:gridSpan w:val="2"/>
            <w:vAlign w:val="bottom"/>
          </w:tcPr>
          <w:p w:rsidR="00E42454" w:rsidRDefault="00E42454" w:rsidP="00C963F7">
            <w:pPr>
              <w:snapToGrid w:val="0"/>
              <w:rPr>
                <w:rFonts w:ascii="Calibri" w:hAnsi="Calibri" w:cs="Calibri"/>
                <w:b/>
                <w:bCs/>
                <w:u w:val="single"/>
              </w:rPr>
            </w:pPr>
            <w:r w:rsidRPr="00637FA2">
              <w:rPr>
                <w:rFonts w:ascii="Calibri" w:hAnsi="Calibri" w:cs="Calibri"/>
                <w:b/>
                <w:bCs/>
                <w:u w:val="single"/>
              </w:rPr>
              <w:t>Cursos alternativos</w:t>
            </w:r>
          </w:p>
          <w:p w:rsidR="00186678" w:rsidRDefault="00186678" w:rsidP="00C963F7">
            <w:pPr>
              <w:snapToGrid w:val="0"/>
              <w:rPr>
                <w:rFonts w:ascii="Calibri" w:hAnsi="Calibri" w:cs="Calibri"/>
                <w:bCs/>
              </w:rPr>
            </w:pPr>
            <w:r>
              <w:rPr>
                <w:rFonts w:ascii="Calibri" w:hAnsi="Calibri" w:cs="Calibri"/>
                <w:bCs/>
              </w:rPr>
              <w:t xml:space="preserve">Línea 2: El Sistema informa que la </w:t>
            </w:r>
            <w:r w:rsidR="00A83AFD">
              <w:rPr>
                <w:rFonts w:ascii="Calibri" w:hAnsi="Calibri" w:cs="Calibri"/>
                <w:bCs/>
              </w:rPr>
              <w:t>División</w:t>
            </w:r>
            <w:r>
              <w:rPr>
                <w:rFonts w:ascii="Calibri" w:hAnsi="Calibri" w:cs="Calibri"/>
                <w:bCs/>
              </w:rPr>
              <w:t xml:space="preserve"> no posee Secciones registradas. Fin Caso de Uso.</w:t>
            </w:r>
          </w:p>
          <w:p w:rsidR="00186678" w:rsidRDefault="00186678" w:rsidP="00186678">
            <w:pPr>
              <w:snapToGrid w:val="0"/>
              <w:rPr>
                <w:rFonts w:ascii="Calibri" w:hAnsi="Calibri" w:cs="Calibri"/>
              </w:rPr>
            </w:pPr>
            <w:r>
              <w:rPr>
                <w:rFonts w:ascii="Calibri" w:hAnsi="Calibri" w:cs="Calibri"/>
              </w:rPr>
              <w:t>Línea 3:</w:t>
            </w:r>
            <w:r w:rsidRPr="00637FA2">
              <w:rPr>
                <w:rFonts w:ascii="Calibri" w:hAnsi="Calibri" w:cs="Calibri"/>
              </w:rPr>
              <w:t xml:space="preserve"> El Jefe del Sección </w:t>
            </w:r>
            <w:r>
              <w:rPr>
                <w:rFonts w:ascii="Calibri" w:hAnsi="Calibri" w:cs="Calibri"/>
              </w:rPr>
              <w:t xml:space="preserve">decide no seleccionar una </w:t>
            </w:r>
            <w:r w:rsidRPr="00637FA2">
              <w:rPr>
                <w:rFonts w:ascii="Calibri" w:hAnsi="Calibri" w:cs="Calibri"/>
              </w:rPr>
              <w:t>Sección</w:t>
            </w:r>
            <w:r>
              <w:rPr>
                <w:rFonts w:ascii="Calibri" w:hAnsi="Calibri" w:cs="Calibri"/>
              </w:rPr>
              <w:t>. Fin Caso de Uso.</w:t>
            </w:r>
          </w:p>
          <w:p w:rsidR="00186678" w:rsidRPr="00186678" w:rsidRDefault="00186678" w:rsidP="00186678">
            <w:pPr>
              <w:snapToGrid w:val="0"/>
              <w:rPr>
                <w:rFonts w:ascii="Calibri" w:hAnsi="Calibri" w:cs="Calibri"/>
              </w:rPr>
            </w:pPr>
            <w:r>
              <w:rPr>
                <w:rFonts w:ascii="Calibri" w:hAnsi="Calibri" w:cs="Calibri"/>
              </w:rPr>
              <w:t xml:space="preserve">Línea 4: </w:t>
            </w:r>
            <w:r w:rsidRPr="00637FA2">
              <w:rPr>
                <w:rFonts w:ascii="Calibri" w:hAnsi="Calibri" w:cs="Calibri"/>
              </w:rPr>
              <w:t xml:space="preserve">El Jefe del Sección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del vehículo.</w:t>
            </w:r>
            <w:r>
              <w:rPr>
                <w:rFonts w:ascii="Calibri" w:hAnsi="Calibri" w:cs="Calibri"/>
              </w:rPr>
              <w:t xml:space="preserve"> Fin Caso de Uso.</w:t>
            </w:r>
          </w:p>
        </w:tc>
      </w:tr>
      <w:tr w:rsidR="00E42454" w:rsidRPr="00637FA2">
        <w:trPr>
          <w:trHeight w:val="300"/>
        </w:trPr>
        <w:tc>
          <w:tcPr>
            <w:tcW w:w="5000" w:type="pct"/>
            <w:gridSpan w:val="2"/>
            <w:vAlign w:val="bottom"/>
          </w:tcPr>
          <w:p w:rsidR="00E42454" w:rsidRPr="00637FA2" w:rsidRDefault="00E42454" w:rsidP="00317CC3">
            <w:pPr>
              <w:rPr>
                <w:rFonts w:ascii="Calibri" w:hAnsi="Calibri" w:cs="Calibri"/>
              </w:rPr>
            </w:pPr>
            <w:r w:rsidRPr="00637FA2">
              <w:rPr>
                <w:rFonts w:ascii="Calibri" w:hAnsi="Calibri" w:cs="Calibri"/>
              </w:rPr>
              <w:t xml:space="preserve">Línea </w:t>
            </w:r>
            <w:r w:rsidR="00317CC3">
              <w:rPr>
                <w:rFonts w:ascii="Calibri" w:hAnsi="Calibri" w:cs="Calibri"/>
              </w:rPr>
              <w:t>5</w:t>
            </w:r>
            <w:r w:rsidRPr="00637FA2">
              <w:rPr>
                <w:rFonts w:ascii="Calibri" w:hAnsi="Calibri" w:cs="Calibri"/>
              </w:rPr>
              <w:t>a: El Sistema informa que no existe el vehículo con el dominio solicitado. Fin Caso de Uso.</w:t>
            </w:r>
          </w:p>
        </w:tc>
      </w:tr>
      <w:tr w:rsidR="00E42454" w:rsidRPr="00637FA2">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b: El Sistema informa que el vehículo no tiene Orden de Reparación en curso. Fin Caso de Uso.</w:t>
            </w:r>
          </w:p>
        </w:tc>
      </w:tr>
      <w:tr w:rsidR="00E42454" w:rsidRPr="00637FA2">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c: El Sistema informa que el vehículo no tiene Orden de Reparación revisada. Fin Caso de Uso.</w:t>
            </w:r>
          </w:p>
        </w:tc>
      </w:tr>
      <w:tr w:rsidR="00E42454" w:rsidRPr="00637FA2">
        <w:trPr>
          <w:trHeight w:val="300"/>
        </w:trPr>
        <w:tc>
          <w:tcPr>
            <w:tcW w:w="5000" w:type="pct"/>
            <w:gridSpan w:val="2"/>
            <w:vAlign w:val="bottom"/>
          </w:tcPr>
          <w:p w:rsidR="00E42454" w:rsidRPr="00637FA2" w:rsidRDefault="00317CC3" w:rsidP="00C963F7">
            <w:pPr>
              <w:snapToGrid w:val="0"/>
              <w:jc w:val="both"/>
              <w:rPr>
                <w:rFonts w:ascii="Calibri" w:hAnsi="Calibri" w:cs="Calibri"/>
              </w:rPr>
            </w:pPr>
            <w:r>
              <w:rPr>
                <w:rFonts w:ascii="Calibri" w:hAnsi="Calibri" w:cs="Calibri"/>
              </w:rPr>
              <w:t>Línea 5</w:t>
            </w:r>
            <w:r w:rsidR="00E42454" w:rsidRPr="00637FA2">
              <w:rPr>
                <w:rFonts w:ascii="Calibri" w:hAnsi="Calibri" w:cs="Calibri"/>
              </w:rPr>
              <w:t>d: El Sistema informa que el vehículo no tiene Orden de Reparación planificada. Fin Caso de Uso.</w:t>
            </w:r>
          </w:p>
        </w:tc>
      </w:tr>
      <w:tr w:rsidR="00E42454" w:rsidRPr="00637FA2">
        <w:trPr>
          <w:trHeight w:val="300"/>
        </w:trPr>
        <w:tc>
          <w:tcPr>
            <w:tcW w:w="5000" w:type="pct"/>
            <w:gridSpan w:val="2"/>
            <w:vAlign w:val="bottom"/>
          </w:tcPr>
          <w:p w:rsidR="00E42454" w:rsidRDefault="00175E8D" w:rsidP="00317CC3">
            <w:pPr>
              <w:snapToGrid w:val="0"/>
              <w:jc w:val="both"/>
              <w:rPr>
                <w:rFonts w:ascii="Calibri" w:hAnsi="Calibri" w:cs="Calibri"/>
              </w:rPr>
            </w:pPr>
            <w:r>
              <w:rPr>
                <w:rFonts w:ascii="Calibri" w:hAnsi="Calibri" w:cs="Calibri"/>
              </w:rPr>
              <w:t xml:space="preserve">Línea </w:t>
            </w:r>
            <w:r w:rsidR="00317CC3">
              <w:rPr>
                <w:rFonts w:ascii="Calibri" w:hAnsi="Calibri" w:cs="Calibri"/>
              </w:rPr>
              <w:t>5e</w:t>
            </w:r>
            <w:r w:rsidR="00E42454" w:rsidRPr="00637FA2">
              <w:rPr>
                <w:rFonts w:ascii="Calibri" w:hAnsi="Calibri" w:cs="Calibri"/>
              </w:rPr>
              <w:t xml:space="preserve">: El Sistema informa que la Orden de Reparación </w:t>
            </w:r>
            <w:r w:rsidR="00317CC3">
              <w:rPr>
                <w:rFonts w:ascii="Calibri" w:hAnsi="Calibri" w:cs="Calibri"/>
              </w:rPr>
              <w:t xml:space="preserve">del </w:t>
            </w:r>
            <w:r w:rsidR="00A83AFD">
              <w:rPr>
                <w:rFonts w:ascii="Calibri" w:hAnsi="Calibri" w:cs="Calibri"/>
              </w:rPr>
              <w:t>vehículo</w:t>
            </w:r>
            <w:r w:rsidR="00317CC3">
              <w:rPr>
                <w:rFonts w:ascii="Calibri" w:hAnsi="Calibri" w:cs="Calibri"/>
              </w:rPr>
              <w:t xml:space="preserve"> ingresado</w:t>
            </w:r>
            <w:r w:rsidR="00E42454" w:rsidRPr="00637FA2">
              <w:rPr>
                <w:rFonts w:ascii="Calibri" w:hAnsi="Calibri" w:cs="Calibri"/>
              </w:rPr>
              <w:t xml:space="preserve"> no posee reparaciones en curso para la Sección. Fin Caso de Uso.</w:t>
            </w:r>
          </w:p>
          <w:p w:rsidR="009A632D" w:rsidRPr="00637FA2" w:rsidRDefault="009A632D" w:rsidP="009A632D">
            <w:pPr>
              <w:snapToGrid w:val="0"/>
              <w:jc w:val="both"/>
              <w:rPr>
                <w:rFonts w:ascii="Calibri" w:hAnsi="Calibri" w:cs="Calibri"/>
              </w:rPr>
            </w:pPr>
            <w:r>
              <w:rPr>
                <w:rFonts w:ascii="Calibri" w:hAnsi="Calibri" w:cs="Calibri"/>
              </w:rPr>
              <w:t>Línea 6:</w:t>
            </w:r>
            <w:r w:rsidRPr="00637FA2">
              <w:rPr>
                <w:rFonts w:ascii="Calibri" w:hAnsi="Calibri" w:cs="Calibri"/>
              </w:rPr>
              <w:t xml:space="preserve"> El Jefe de Sección </w:t>
            </w:r>
            <w:r>
              <w:rPr>
                <w:rFonts w:ascii="Calibri" w:hAnsi="Calibri" w:cs="Calibri"/>
              </w:rPr>
              <w:t xml:space="preserve">decide no </w:t>
            </w:r>
            <w:r w:rsidRPr="00637FA2">
              <w:rPr>
                <w:rFonts w:ascii="Calibri" w:hAnsi="Calibri" w:cs="Calibri"/>
              </w:rPr>
              <w:t>selecciona</w:t>
            </w:r>
            <w:r>
              <w:rPr>
                <w:rFonts w:ascii="Calibri" w:hAnsi="Calibri" w:cs="Calibri"/>
              </w:rPr>
              <w:t>r</w:t>
            </w:r>
            <w:r w:rsidRPr="00637FA2">
              <w:rPr>
                <w:rFonts w:ascii="Calibri" w:hAnsi="Calibri" w:cs="Calibri"/>
              </w:rPr>
              <w:t xml:space="preserve"> reparaciones.</w:t>
            </w:r>
            <w:r>
              <w:rPr>
                <w:rFonts w:ascii="Calibri" w:hAnsi="Calibri" w:cs="Calibri"/>
              </w:rPr>
              <w:t xml:space="preserve"> Fin Caso de Uso.</w:t>
            </w:r>
          </w:p>
        </w:tc>
      </w:tr>
      <w:tr w:rsidR="00E42454" w:rsidRPr="00637FA2">
        <w:trPr>
          <w:trHeight w:val="300"/>
        </w:trPr>
        <w:tc>
          <w:tcPr>
            <w:tcW w:w="5000" w:type="pct"/>
            <w:gridSpan w:val="2"/>
            <w:vAlign w:val="bottom"/>
          </w:tcPr>
          <w:p w:rsidR="00E42454" w:rsidRDefault="00096176" w:rsidP="008E230F">
            <w:pPr>
              <w:snapToGrid w:val="0"/>
              <w:jc w:val="both"/>
              <w:rPr>
                <w:rFonts w:ascii="Calibri" w:hAnsi="Calibri" w:cs="Calibri"/>
              </w:rPr>
            </w:pPr>
            <w:r>
              <w:rPr>
                <w:rFonts w:ascii="Calibri" w:hAnsi="Calibri" w:cs="Calibri"/>
              </w:rPr>
              <w:t>Línea 7</w:t>
            </w:r>
            <w:r w:rsidR="00E42454" w:rsidRPr="00096176">
              <w:rPr>
                <w:rFonts w:ascii="Calibri" w:hAnsi="Calibri" w:cs="Calibri"/>
              </w:rPr>
              <w:t xml:space="preserve">: El Sistema informa que la Reparación seleccionada ya fue registrada como finalizada. Ir a línea </w:t>
            </w:r>
            <w:r w:rsidR="008E230F">
              <w:rPr>
                <w:rFonts w:ascii="Calibri" w:hAnsi="Calibri" w:cs="Calibri"/>
              </w:rPr>
              <w:t>10</w:t>
            </w:r>
            <w:r w:rsidR="00E42454" w:rsidRPr="00096176">
              <w:rPr>
                <w:rFonts w:ascii="Calibri" w:hAnsi="Calibri" w:cs="Calibri"/>
              </w:rPr>
              <w:t>).</w:t>
            </w:r>
          </w:p>
          <w:p w:rsidR="008E230F" w:rsidRPr="00096176" w:rsidRDefault="008E230F" w:rsidP="008E230F">
            <w:pPr>
              <w:snapToGrid w:val="0"/>
              <w:jc w:val="both"/>
              <w:rPr>
                <w:rFonts w:ascii="Calibri" w:hAnsi="Calibri" w:cs="Calibri"/>
              </w:rPr>
            </w:pPr>
            <w:r>
              <w:rPr>
                <w:rFonts w:ascii="Calibri" w:hAnsi="Calibri" w:cs="Calibri"/>
              </w:rPr>
              <w:t>Línea 8:</w:t>
            </w:r>
            <w:r w:rsidRPr="00637FA2">
              <w:rPr>
                <w:rFonts w:ascii="Calibri" w:hAnsi="Calibri" w:cs="Calibri"/>
              </w:rPr>
              <w:t xml:space="preserve"> El Jefe de Sección </w:t>
            </w:r>
            <w:r>
              <w:rPr>
                <w:rFonts w:ascii="Calibri" w:hAnsi="Calibri" w:cs="Calibri"/>
              </w:rPr>
              <w:t xml:space="preserve">decide no registrar </w:t>
            </w:r>
            <w:r w:rsidRPr="00637FA2">
              <w:rPr>
                <w:rFonts w:ascii="Calibri" w:hAnsi="Calibri" w:cs="Calibri"/>
              </w:rPr>
              <w:t>la fecha de finalización de la Reparación.</w:t>
            </w:r>
            <w:r>
              <w:rPr>
                <w:rFonts w:ascii="Calibri" w:hAnsi="Calibri" w:cs="Calibri"/>
              </w:rPr>
              <w:t xml:space="preserve"> Fin Caso de Uso.</w:t>
            </w:r>
          </w:p>
        </w:tc>
      </w:tr>
      <w:tr w:rsidR="008E230F" w:rsidRPr="00637FA2" w:rsidTr="0062663D">
        <w:trPr>
          <w:trHeight w:val="300"/>
        </w:trPr>
        <w:tc>
          <w:tcPr>
            <w:tcW w:w="5000" w:type="pct"/>
            <w:gridSpan w:val="2"/>
            <w:vAlign w:val="bottom"/>
          </w:tcPr>
          <w:p w:rsidR="008E230F" w:rsidRDefault="008E230F" w:rsidP="008E230F">
            <w:pPr>
              <w:snapToGrid w:val="0"/>
              <w:jc w:val="both"/>
              <w:rPr>
                <w:rFonts w:ascii="Calibri" w:hAnsi="Calibri" w:cs="Calibri"/>
              </w:rPr>
            </w:pPr>
            <w:r>
              <w:rPr>
                <w:rFonts w:ascii="Calibri" w:hAnsi="Calibri" w:cs="Calibri"/>
              </w:rPr>
              <w:t>Línea 11a</w:t>
            </w:r>
            <w:r w:rsidRPr="00637FA2">
              <w:rPr>
                <w:rFonts w:ascii="Calibri" w:hAnsi="Calibri" w:cs="Calibri"/>
              </w:rPr>
              <w:t xml:space="preserve">: El Sistema informa que </w:t>
            </w:r>
            <w:r>
              <w:rPr>
                <w:rFonts w:ascii="Calibri" w:hAnsi="Calibri" w:cs="Calibri"/>
              </w:rPr>
              <w:t xml:space="preserve">no se ha registrado como finalizada ninguna </w:t>
            </w:r>
            <w:r w:rsidR="0037724F">
              <w:rPr>
                <w:rFonts w:ascii="Calibri" w:hAnsi="Calibri" w:cs="Calibri"/>
              </w:rPr>
              <w:t>Reparación</w:t>
            </w:r>
            <w:r>
              <w:rPr>
                <w:rFonts w:ascii="Calibri" w:hAnsi="Calibri" w:cs="Calibri"/>
              </w:rPr>
              <w:t>. Fin Caso de Uso.</w:t>
            </w:r>
          </w:p>
          <w:p w:rsidR="008E230F" w:rsidRPr="00637FA2" w:rsidRDefault="008E230F" w:rsidP="0062663D">
            <w:pPr>
              <w:snapToGrid w:val="0"/>
              <w:jc w:val="both"/>
              <w:rPr>
                <w:rFonts w:ascii="Calibri" w:hAnsi="Calibri" w:cs="Calibri"/>
              </w:rPr>
            </w:pPr>
            <w:r>
              <w:rPr>
                <w:rFonts w:ascii="Calibri" w:hAnsi="Calibri" w:cs="Calibri"/>
              </w:rPr>
              <w:t>Línea 11b</w:t>
            </w:r>
            <w:r w:rsidRPr="00637FA2">
              <w:rPr>
                <w:rFonts w:ascii="Calibri" w:hAnsi="Calibri" w:cs="Calibri"/>
              </w:rPr>
              <w:t xml:space="preserve">: El Sistema informa que </w:t>
            </w:r>
            <w:r>
              <w:rPr>
                <w:rFonts w:ascii="Calibri" w:hAnsi="Calibri" w:cs="Calibri"/>
              </w:rPr>
              <w:t xml:space="preserve">el Vehículo ha finalizado todas sus </w:t>
            </w:r>
            <w:proofErr w:type="spellStart"/>
            <w:r w:rsidRPr="00F57B59">
              <w:rPr>
                <w:rFonts w:ascii="Calibri" w:hAnsi="Calibri" w:cs="Calibri"/>
              </w:rPr>
              <w:t>reparacionesy</w:t>
            </w:r>
            <w:proofErr w:type="spellEnd"/>
            <w:r w:rsidRPr="00F57B59">
              <w:rPr>
                <w:rFonts w:ascii="Calibri" w:hAnsi="Calibri" w:cs="Calibri"/>
              </w:rPr>
              <w:t xml:space="preserve"> que no debe pasar a otra </w:t>
            </w:r>
            <w:proofErr w:type="spellStart"/>
            <w:r w:rsidR="00A83AFD" w:rsidRPr="00F57B59">
              <w:rPr>
                <w:rFonts w:ascii="Calibri" w:hAnsi="Calibri" w:cs="Calibri"/>
              </w:rPr>
              <w:t>Sección</w:t>
            </w:r>
            <w:r w:rsidRPr="00F57B59">
              <w:rPr>
                <w:rFonts w:ascii="Calibri" w:hAnsi="Calibri" w:cs="Calibri"/>
              </w:rPr>
              <w:t>.</w:t>
            </w:r>
            <w:r w:rsidRPr="008B2766">
              <w:rPr>
                <w:rFonts w:ascii="Calibri" w:hAnsi="Calibri" w:cs="Calibri"/>
              </w:rPr>
              <w:t>Ir</w:t>
            </w:r>
            <w:proofErr w:type="spellEnd"/>
            <w:r w:rsidRPr="008B2766">
              <w:rPr>
                <w:rFonts w:ascii="Calibri" w:hAnsi="Calibri" w:cs="Calibri"/>
              </w:rPr>
              <w:t xml:space="preserve"> a </w:t>
            </w:r>
            <w:r>
              <w:rPr>
                <w:rFonts w:ascii="Calibri" w:hAnsi="Calibri" w:cs="Calibri"/>
              </w:rPr>
              <w:t>12</w:t>
            </w:r>
            <w:r w:rsidRPr="008B2766">
              <w:rPr>
                <w:rFonts w:ascii="Calibri" w:hAnsi="Calibri" w:cs="Calibri"/>
              </w:rPr>
              <w:t>).</w:t>
            </w:r>
          </w:p>
        </w:tc>
      </w:tr>
      <w:tr w:rsidR="00E42454" w:rsidRPr="00637FA2">
        <w:trPr>
          <w:trHeight w:val="300"/>
        </w:trPr>
        <w:tc>
          <w:tcPr>
            <w:tcW w:w="5000" w:type="pct"/>
            <w:gridSpan w:val="2"/>
            <w:vAlign w:val="bottom"/>
          </w:tcPr>
          <w:p w:rsidR="008E230F" w:rsidRPr="00637FA2" w:rsidRDefault="008E230F" w:rsidP="008E230F">
            <w:pPr>
              <w:snapToGrid w:val="0"/>
              <w:jc w:val="both"/>
              <w:rPr>
                <w:rFonts w:ascii="Calibri" w:hAnsi="Calibri" w:cs="Calibri"/>
              </w:rPr>
            </w:pPr>
          </w:p>
        </w:tc>
      </w:tr>
    </w:tbl>
    <w:p w:rsidR="00E42454" w:rsidRPr="00637FA2" w:rsidRDefault="00E42454" w:rsidP="00A86700">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A0" w:firstRow="1" w:lastRow="0" w:firstColumn="1" w:lastColumn="0" w:noHBand="0" w:noVBand="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Asignar reparación.</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SEC03</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Actores</w:t>
            </w:r>
            <w:r w:rsidRPr="00637FA2">
              <w:rPr>
                <w:rFonts w:ascii="Calibri" w:hAnsi="Calibri" w:cs="Calibri"/>
              </w:rPr>
              <w:t>: Jefe de Sección.</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F57B59">
            <w:pPr>
              <w:snapToGrid w:val="0"/>
              <w:jc w:val="both"/>
              <w:rPr>
                <w:rFonts w:ascii="Calibri" w:hAnsi="Calibri" w:cs="Calibri"/>
                <w:b/>
                <w:bCs/>
                <w:u w:val="single"/>
              </w:rPr>
            </w:pPr>
            <w:r w:rsidRPr="00637FA2">
              <w:rPr>
                <w:rFonts w:ascii="Calibri" w:hAnsi="Calibri" w:cs="Calibri"/>
                <w:b/>
                <w:bCs/>
                <w:u w:val="single"/>
              </w:rPr>
              <w:t>Precondiciones:</w:t>
            </w:r>
            <w:r w:rsidR="00F57B59" w:rsidRPr="00F57B59">
              <w:rPr>
                <w:rFonts w:ascii="Calibri" w:hAnsi="Calibri" w:cs="Calibri"/>
                <w:bCs/>
              </w:rPr>
              <w:t xml:space="preserve"> -.</w:t>
            </w: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rPr>
            </w:pPr>
            <w:proofErr w:type="spellStart"/>
            <w:r w:rsidRPr="00637FA2">
              <w:rPr>
                <w:rFonts w:ascii="Calibri" w:hAnsi="Calibri" w:cs="Calibri"/>
                <w:b/>
                <w:bCs/>
                <w:u w:val="single"/>
              </w:rPr>
              <w:t>Poscondiciones</w:t>
            </w:r>
            <w:proofErr w:type="spellEnd"/>
            <w:r w:rsidR="00F57B59">
              <w:rPr>
                <w:rFonts w:ascii="Calibri" w:hAnsi="Calibri" w:cs="Calibri"/>
              </w:rPr>
              <w:t xml:space="preserve">: </w:t>
            </w:r>
            <w:r w:rsidRPr="00637FA2">
              <w:rPr>
                <w:rFonts w:ascii="Calibri" w:hAnsi="Calibri" w:cs="Calibri"/>
              </w:rPr>
              <w:t>Personal y fecha de inicio registrado para reparaciones de la Orden de Reparación correspondiente a la Sección.</w:t>
            </w:r>
          </w:p>
        </w:tc>
      </w:tr>
      <w:tr w:rsidR="00E42454" w:rsidRPr="00637FA2">
        <w:trPr>
          <w:trHeight w:val="509"/>
        </w:trPr>
        <w:tc>
          <w:tcPr>
            <w:tcW w:w="5000" w:type="pct"/>
            <w:gridSpan w:val="2"/>
            <w:vMerge w:val="restart"/>
          </w:tcPr>
          <w:p w:rsidR="00E42454" w:rsidRPr="00637FA2" w:rsidRDefault="00E42454" w:rsidP="00C963F7">
            <w:pPr>
              <w:snapToGrid w:val="0"/>
              <w:jc w:val="both"/>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Jefe de Sección asigna el personal encargado de realizar cada Reparación </w:t>
            </w:r>
            <w:r w:rsidR="00F57B59">
              <w:rPr>
                <w:rFonts w:ascii="Calibri" w:hAnsi="Calibri" w:cs="Calibri"/>
              </w:rPr>
              <w:t xml:space="preserve">correspondiente a su </w:t>
            </w:r>
            <w:proofErr w:type="spellStart"/>
            <w:r w:rsidR="00A83AFD">
              <w:rPr>
                <w:rFonts w:ascii="Calibri" w:hAnsi="Calibri" w:cs="Calibri"/>
              </w:rPr>
              <w:t>Sección</w:t>
            </w:r>
            <w:r w:rsidRPr="00637FA2">
              <w:rPr>
                <w:rFonts w:ascii="Calibri" w:hAnsi="Calibri" w:cs="Calibri"/>
              </w:rPr>
              <w:t>de</w:t>
            </w:r>
            <w:proofErr w:type="spellEnd"/>
            <w:r w:rsidRPr="00637FA2">
              <w:rPr>
                <w:rFonts w:ascii="Calibri" w:hAnsi="Calibri" w:cs="Calibri"/>
              </w:rPr>
              <w:t xml:space="preserve"> la Orden de Reparación</w:t>
            </w:r>
            <w:r w:rsidR="00F57B59">
              <w:rPr>
                <w:rFonts w:ascii="Calibri" w:hAnsi="Calibri" w:cs="Calibri"/>
              </w:rPr>
              <w:t xml:space="preserve"> del </w:t>
            </w:r>
            <w:r w:rsidR="00A83AFD">
              <w:rPr>
                <w:rFonts w:ascii="Calibri" w:hAnsi="Calibri" w:cs="Calibri"/>
              </w:rPr>
              <w:t>vehículo</w:t>
            </w:r>
            <w:r w:rsidRPr="00637FA2">
              <w:rPr>
                <w:rFonts w:ascii="Calibri" w:hAnsi="Calibri" w:cs="Calibri"/>
              </w:rPr>
              <w:t>. Para ello solicita al Sistema la Orden de Reparación de un vehículo y le asigna fecha de inicio y empleados encargados para las reparaciones.</w:t>
            </w:r>
          </w:p>
        </w:tc>
      </w:tr>
      <w:tr w:rsidR="00E42454" w:rsidRPr="00637FA2">
        <w:trPr>
          <w:trHeight w:val="509"/>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270"/>
        </w:trPr>
        <w:tc>
          <w:tcPr>
            <w:tcW w:w="5000" w:type="pct"/>
            <w:gridSpan w:val="2"/>
            <w:vMerge/>
            <w:vAlign w:val="center"/>
          </w:tcPr>
          <w:p w:rsidR="00E42454" w:rsidRPr="00637FA2" w:rsidRDefault="00E42454" w:rsidP="00C963F7">
            <w:pPr>
              <w:suppressAutoHyphens w:val="0"/>
              <w:rPr>
                <w:rFonts w:ascii="Calibri" w:hAnsi="Calibri" w:cs="Calibri"/>
              </w:rPr>
            </w:pPr>
          </w:p>
        </w:tc>
      </w:tr>
      <w:tr w:rsidR="00E42454" w:rsidRPr="00637FA2">
        <w:trPr>
          <w:trHeight w:val="300"/>
        </w:trPr>
        <w:tc>
          <w:tcPr>
            <w:tcW w:w="5000" w:type="pct"/>
            <w:gridSpan w:val="2"/>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Curso normal de eventos</w:t>
            </w: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rPr>
            </w:pPr>
            <w:r w:rsidRPr="00637FA2">
              <w:rPr>
                <w:rFonts w:ascii="Calibri" w:hAnsi="Calibri" w:cs="Calibri"/>
              </w:rPr>
              <w:t>1) Este Caso de Uso comienza cuando el Jefe de Sección desea asignar las reparaciones de un vehículo a sus empleados encargados de realizarlas.</w:t>
            </w:r>
          </w:p>
        </w:tc>
        <w:tc>
          <w:tcPr>
            <w:tcW w:w="2042" w:type="pct"/>
            <w:vAlign w:val="bottom"/>
          </w:tcPr>
          <w:p w:rsidR="00E42454" w:rsidRPr="00637FA2" w:rsidRDefault="00E42454" w:rsidP="00C963F7">
            <w:pPr>
              <w:snapToGrid w:val="0"/>
              <w:jc w:val="both"/>
              <w:rPr>
                <w:rFonts w:ascii="Calibri" w:hAnsi="Calibri" w:cs="Calibri"/>
              </w:rPr>
            </w:pPr>
          </w:p>
        </w:tc>
      </w:tr>
      <w:tr w:rsidR="00B137BA" w:rsidRPr="00637FA2">
        <w:trPr>
          <w:trHeight w:val="300"/>
        </w:trPr>
        <w:tc>
          <w:tcPr>
            <w:tcW w:w="2958" w:type="pct"/>
            <w:vAlign w:val="bottom"/>
          </w:tcPr>
          <w:p w:rsidR="00B137BA" w:rsidRPr="00637FA2" w:rsidRDefault="00B137BA" w:rsidP="00C963F7">
            <w:pPr>
              <w:snapToGrid w:val="0"/>
              <w:jc w:val="both"/>
              <w:rPr>
                <w:rFonts w:ascii="Calibri" w:hAnsi="Calibri" w:cs="Calibri"/>
              </w:rPr>
            </w:pPr>
          </w:p>
        </w:tc>
        <w:tc>
          <w:tcPr>
            <w:tcW w:w="2042" w:type="pct"/>
            <w:vAlign w:val="bottom"/>
          </w:tcPr>
          <w:p w:rsidR="00B137BA" w:rsidRPr="00637FA2" w:rsidRDefault="00B137BA" w:rsidP="00C963F7">
            <w:pPr>
              <w:snapToGrid w:val="0"/>
              <w:jc w:val="both"/>
              <w:rPr>
                <w:rFonts w:ascii="Calibri" w:hAnsi="Calibri" w:cs="Calibri"/>
              </w:rPr>
            </w:pPr>
            <w:r>
              <w:rPr>
                <w:rFonts w:ascii="Calibri" w:hAnsi="Calibri" w:cs="Calibri"/>
              </w:rPr>
              <w:t xml:space="preserve">2) Muestra las Secciones de la </w:t>
            </w:r>
            <w:r w:rsidR="00A83AFD">
              <w:rPr>
                <w:rFonts w:ascii="Calibri" w:hAnsi="Calibri" w:cs="Calibri"/>
              </w:rPr>
              <w:t>División</w:t>
            </w:r>
            <w:r>
              <w:rPr>
                <w:rFonts w:ascii="Calibri" w:hAnsi="Calibri" w:cs="Calibri"/>
              </w:rPr>
              <w:t xml:space="preserve"> de Transporte.</w:t>
            </w:r>
          </w:p>
        </w:tc>
      </w:tr>
      <w:tr w:rsidR="00E42454" w:rsidRPr="00637FA2">
        <w:trPr>
          <w:trHeight w:val="300"/>
        </w:trPr>
        <w:tc>
          <w:tcPr>
            <w:tcW w:w="2958" w:type="pct"/>
            <w:vAlign w:val="bottom"/>
          </w:tcPr>
          <w:p w:rsidR="00096176" w:rsidRDefault="00B137BA" w:rsidP="00B137BA">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Jefe del Sección </w:t>
            </w:r>
            <w:r>
              <w:rPr>
                <w:rFonts w:ascii="Calibri" w:hAnsi="Calibri" w:cs="Calibri"/>
              </w:rPr>
              <w:t>selecciona una</w:t>
            </w:r>
            <w:r w:rsidRPr="00637FA2">
              <w:rPr>
                <w:rFonts w:ascii="Calibri" w:hAnsi="Calibri" w:cs="Calibri"/>
              </w:rPr>
              <w:t xml:space="preserve"> Sección</w:t>
            </w:r>
            <w:r w:rsidR="00096176">
              <w:rPr>
                <w:rFonts w:ascii="Calibri" w:hAnsi="Calibri" w:cs="Calibri"/>
              </w:rPr>
              <w:t>.</w:t>
            </w:r>
          </w:p>
          <w:p w:rsidR="00E42454" w:rsidRPr="00637FA2" w:rsidRDefault="00096176" w:rsidP="00B137BA">
            <w:pPr>
              <w:snapToGrid w:val="0"/>
              <w:jc w:val="both"/>
              <w:rPr>
                <w:rFonts w:ascii="Calibri" w:hAnsi="Calibri" w:cs="Calibri"/>
              </w:rPr>
            </w:pPr>
            <w:r>
              <w:rPr>
                <w:rFonts w:ascii="Calibri" w:hAnsi="Calibri" w:cs="Calibri"/>
              </w:rPr>
              <w:t xml:space="preserve">4) </w:t>
            </w:r>
            <w:r w:rsidRPr="00637FA2">
              <w:rPr>
                <w:rFonts w:ascii="Calibri" w:hAnsi="Calibri" w:cs="Calibri"/>
              </w:rPr>
              <w:t xml:space="preserve">El Jefe del Sección </w:t>
            </w:r>
            <w:r w:rsidR="00E42454" w:rsidRPr="00637FA2">
              <w:rPr>
                <w:rFonts w:ascii="Calibri" w:hAnsi="Calibri" w:cs="Calibri"/>
              </w:rPr>
              <w:t>ingresa el dominio del vehículo.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tcPr>
          <w:p w:rsidR="00E42454" w:rsidRPr="00637FA2" w:rsidRDefault="00096176" w:rsidP="00C963F7">
            <w:pPr>
              <w:snapToGrid w:val="0"/>
              <w:jc w:val="both"/>
              <w:rPr>
                <w:rFonts w:ascii="Calibri" w:hAnsi="Calibri" w:cs="Calibri"/>
              </w:rPr>
            </w:pPr>
            <w:r>
              <w:rPr>
                <w:rFonts w:ascii="Calibri" w:hAnsi="Calibri" w:cs="Calibri"/>
              </w:rPr>
              <w:t>5</w:t>
            </w:r>
            <w:r w:rsidR="00E42454" w:rsidRPr="00637FA2">
              <w:rPr>
                <w:rFonts w:ascii="Calibri" w:hAnsi="Calibri" w:cs="Calibri"/>
              </w:rPr>
              <w:t>) Muestra las reparaciones del vehículo correspondientes a su Sección.</w:t>
            </w:r>
          </w:p>
        </w:tc>
      </w:tr>
      <w:tr w:rsidR="00C42CA9" w:rsidRPr="00637FA2">
        <w:trPr>
          <w:trHeight w:val="300"/>
        </w:trPr>
        <w:tc>
          <w:tcPr>
            <w:tcW w:w="2958" w:type="pct"/>
            <w:vAlign w:val="bottom"/>
          </w:tcPr>
          <w:p w:rsidR="00C42CA9" w:rsidRPr="001F1993" w:rsidRDefault="00096176" w:rsidP="00DD5232">
            <w:pPr>
              <w:snapToGrid w:val="0"/>
              <w:jc w:val="both"/>
              <w:rPr>
                <w:rFonts w:ascii="Calibri" w:hAnsi="Calibri" w:cs="Calibri"/>
              </w:rPr>
            </w:pPr>
            <w:r w:rsidRPr="001F1993">
              <w:rPr>
                <w:rFonts w:ascii="Calibri" w:hAnsi="Calibri" w:cs="Calibri"/>
              </w:rPr>
              <w:t>6</w:t>
            </w:r>
            <w:r w:rsidR="00C42CA9" w:rsidRPr="001F1993">
              <w:rPr>
                <w:rFonts w:ascii="Calibri" w:hAnsi="Calibri" w:cs="Calibri"/>
              </w:rPr>
              <w:t>) El Jefe de Sección selecciona una de las reparaciones.</w:t>
            </w:r>
          </w:p>
          <w:p w:rsidR="00C42CA9" w:rsidRPr="001F1993" w:rsidRDefault="00C42CA9" w:rsidP="00DD5232">
            <w:pPr>
              <w:snapToGrid w:val="0"/>
              <w:jc w:val="both"/>
              <w:rPr>
                <w:rFonts w:ascii="Calibri" w:hAnsi="Calibri" w:cs="Calibri"/>
              </w:rPr>
            </w:pPr>
          </w:p>
        </w:tc>
        <w:tc>
          <w:tcPr>
            <w:tcW w:w="2042" w:type="pct"/>
          </w:tcPr>
          <w:p w:rsidR="00C42CA9" w:rsidRPr="001F1993" w:rsidRDefault="00C42CA9" w:rsidP="00DD5232">
            <w:pPr>
              <w:snapToGrid w:val="0"/>
              <w:jc w:val="both"/>
              <w:rPr>
                <w:rFonts w:ascii="Calibri" w:hAnsi="Calibri" w:cs="Calibri"/>
              </w:rPr>
            </w:pPr>
          </w:p>
        </w:tc>
      </w:tr>
      <w:tr w:rsidR="00096176" w:rsidRPr="00637FA2">
        <w:trPr>
          <w:trHeight w:val="300"/>
        </w:trPr>
        <w:tc>
          <w:tcPr>
            <w:tcW w:w="2958" w:type="pct"/>
            <w:vAlign w:val="bottom"/>
          </w:tcPr>
          <w:p w:rsidR="00096176" w:rsidRPr="001F1993" w:rsidRDefault="00096176" w:rsidP="00DD5232">
            <w:pPr>
              <w:snapToGrid w:val="0"/>
              <w:jc w:val="both"/>
              <w:rPr>
                <w:rFonts w:ascii="Calibri" w:hAnsi="Calibri" w:cs="Calibri"/>
              </w:rPr>
            </w:pPr>
          </w:p>
        </w:tc>
        <w:tc>
          <w:tcPr>
            <w:tcW w:w="2042" w:type="pct"/>
          </w:tcPr>
          <w:p w:rsidR="00096176" w:rsidRPr="001F1993" w:rsidRDefault="00096176" w:rsidP="00DD5232">
            <w:pPr>
              <w:snapToGrid w:val="0"/>
              <w:jc w:val="both"/>
              <w:rPr>
                <w:rFonts w:ascii="Calibri" w:hAnsi="Calibri" w:cs="Calibri"/>
              </w:rPr>
            </w:pPr>
            <w:r w:rsidRPr="001F1993">
              <w:rPr>
                <w:rFonts w:ascii="Calibri" w:hAnsi="Calibri" w:cs="Calibri"/>
              </w:rPr>
              <w:t>7) Datos Reparación seleccionada.</w:t>
            </w:r>
          </w:p>
        </w:tc>
      </w:tr>
      <w:tr w:rsidR="00096176" w:rsidRPr="00637FA2">
        <w:trPr>
          <w:trHeight w:val="300"/>
        </w:trPr>
        <w:tc>
          <w:tcPr>
            <w:tcW w:w="2958" w:type="pct"/>
            <w:vAlign w:val="bottom"/>
          </w:tcPr>
          <w:p w:rsidR="00096176" w:rsidRPr="001F1993" w:rsidRDefault="00096176" w:rsidP="00DD5232">
            <w:pPr>
              <w:snapToGrid w:val="0"/>
              <w:jc w:val="both"/>
              <w:rPr>
                <w:rFonts w:ascii="Calibri" w:hAnsi="Calibri" w:cs="Calibri"/>
              </w:rPr>
            </w:pPr>
            <w:r w:rsidRPr="001F1993">
              <w:rPr>
                <w:rFonts w:ascii="Calibri" w:hAnsi="Calibri" w:cs="Calibri"/>
              </w:rPr>
              <w:t xml:space="preserve">8) El Jefe de Sección ingresa </w:t>
            </w:r>
            <w:r w:rsidR="00AF2EAF" w:rsidRPr="001F1993">
              <w:rPr>
                <w:rFonts w:ascii="Calibri" w:hAnsi="Calibri" w:cs="Calibri"/>
              </w:rPr>
              <w:t>número</w:t>
            </w:r>
            <w:r w:rsidRPr="001F1993">
              <w:rPr>
                <w:rFonts w:ascii="Calibri" w:hAnsi="Calibri" w:cs="Calibri"/>
              </w:rPr>
              <w:t xml:space="preserve"> de documento o el nombre del empleado o parte del nombre del empleado.</w:t>
            </w:r>
          </w:p>
        </w:tc>
        <w:tc>
          <w:tcPr>
            <w:tcW w:w="2042" w:type="pct"/>
          </w:tcPr>
          <w:p w:rsidR="00096176" w:rsidRPr="001F1993" w:rsidRDefault="00096176" w:rsidP="00DD5232">
            <w:pPr>
              <w:snapToGrid w:val="0"/>
              <w:jc w:val="both"/>
              <w:rPr>
                <w:rFonts w:ascii="Calibri" w:hAnsi="Calibri" w:cs="Calibri"/>
              </w:rPr>
            </w:pPr>
          </w:p>
        </w:tc>
      </w:tr>
      <w:tr w:rsidR="00C42CA9" w:rsidRPr="00637FA2">
        <w:trPr>
          <w:trHeight w:val="300"/>
        </w:trPr>
        <w:tc>
          <w:tcPr>
            <w:tcW w:w="2958" w:type="pct"/>
            <w:vAlign w:val="bottom"/>
          </w:tcPr>
          <w:p w:rsidR="00C42CA9" w:rsidRPr="001F1993" w:rsidRDefault="00C42CA9" w:rsidP="00DD5232">
            <w:pPr>
              <w:snapToGrid w:val="0"/>
              <w:jc w:val="both"/>
              <w:rPr>
                <w:rFonts w:ascii="Calibri" w:hAnsi="Calibri" w:cs="Calibri"/>
              </w:rPr>
            </w:pPr>
          </w:p>
        </w:tc>
        <w:tc>
          <w:tcPr>
            <w:tcW w:w="2042" w:type="pct"/>
          </w:tcPr>
          <w:p w:rsidR="00C42CA9" w:rsidRPr="001F1993" w:rsidRDefault="00096176" w:rsidP="00DD5232">
            <w:pPr>
              <w:snapToGrid w:val="0"/>
              <w:jc w:val="both"/>
              <w:rPr>
                <w:rFonts w:ascii="Calibri" w:hAnsi="Calibri" w:cs="Calibri"/>
              </w:rPr>
            </w:pPr>
            <w:r w:rsidRPr="001F1993">
              <w:rPr>
                <w:rFonts w:ascii="Calibri" w:hAnsi="Calibri" w:cs="Calibri"/>
              </w:rPr>
              <w:t>9</w:t>
            </w:r>
            <w:r w:rsidR="00C42CA9" w:rsidRPr="001F1993">
              <w:rPr>
                <w:rFonts w:ascii="Calibri" w:hAnsi="Calibri" w:cs="Calibri"/>
              </w:rPr>
              <w:t xml:space="preserve">) Muestra todos los empleados que </w:t>
            </w:r>
            <w:r w:rsidR="00AF2EAF" w:rsidRPr="001F1993">
              <w:rPr>
                <w:rFonts w:ascii="Calibri" w:hAnsi="Calibri" w:cs="Calibri"/>
              </w:rPr>
              <w:t>coinciden</w:t>
            </w:r>
            <w:r w:rsidR="00C42CA9" w:rsidRPr="001F1993">
              <w:rPr>
                <w:rFonts w:ascii="Calibri" w:hAnsi="Calibri" w:cs="Calibri"/>
              </w:rPr>
              <w:t xml:space="preserve"> con el criterio de búsqueda ingresado.</w:t>
            </w:r>
          </w:p>
        </w:tc>
      </w:tr>
      <w:tr w:rsidR="00C42CA9" w:rsidRPr="00637FA2">
        <w:trPr>
          <w:trHeight w:val="300"/>
        </w:trPr>
        <w:tc>
          <w:tcPr>
            <w:tcW w:w="2958" w:type="pct"/>
            <w:vAlign w:val="bottom"/>
          </w:tcPr>
          <w:p w:rsidR="00C42CA9" w:rsidRPr="001F1993" w:rsidRDefault="00096176" w:rsidP="00DD5232">
            <w:pPr>
              <w:snapToGrid w:val="0"/>
              <w:jc w:val="both"/>
              <w:rPr>
                <w:rFonts w:ascii="Calibri" w:hAnsi="Calibri" w:cs="Calibri"/>
              </w:rPr>
            </w:pPr>
            <w:r w:rsidRPr="001F1993">
              <w:rPr>
                <w:rFonts w:ascii="Calibri" w:hAnsi="Calibri" w:cs="Calibri"/>
              </w:rPr>
              <w:t>10</w:t>
            </w:r>
            <w:r w:rsidR="00C42CA9" w:rsidRPr="001F1993">
              <w:rPr>
                <w:rFonts w:ascii="Calibri" w:hAnsi="Calibri" w:cs="Calibri"/>
              </w:rPr>
              <w:t>) El Jefe de Sección selecciona un</w:t>
            </w:r>
            <w:r w:rsidR="00175E8D" w:rsidRPr="001F1993">
              <w:rPr>
                <w:rFonts w:ascii="Calibri" w:hAnsi="Calibri" w:cs="Calibri"/>
              </w:rPr>
              <w:t xml:space="preserve">o o </w:t>
            </w:r>
            <w:r w:rsidR="00AF2EAF" w:rsidRPr="001F1993">
              <w:rPr>
                <w:rFonts w:ascii="Calibri" w:hAnsi="Calibri" w:cs="Calibri"/>
              </w:rPr>
              <w:t>más</w:t>
            </w:r>
            <w:r w:rsidR="00C42CA9" w:rsidRPr="001F1993">
              <w:rPr>
                <w:rFonts w:ascii="Calibri" w:hAnsi="Calibri" w:cs="Calibri"/>
              </w:rPr>
              <w:t xml:space="preserve"> Empleado</w:t>
            </w:r>
            <w:r w:rsidR="00436072" w:rsidRPr="001F1993">
              <w:rPr>
                <w:rFonts w:ascii="Calibri" w:hAnsi="Calibri" w:cs="Calibri"/>
              </w:rPr>
              <w:t>/s</w:t>
            </w:r>
            <w:r w:rsidR="00C42CA9" w:rsidRPr="001F1993">
              <w:rPr>
                <w:rFonts w:ascii="Calibri" w:hAnsi="Calibri" w:cs="Calibri"/>
              </w:rPr>
              <w:t xml:space="preserve"> y lo</w:t>
            </w:r>
            <w:r w:rsidR="00436072" w:rsidRPr="001F1993">
              <w:rPr>
                <w:rFonts w:ascii="Calibri" w:hAnsi="Calibri" w:cs="Calibri"/>
              </w:rPr>
              <w:t>/s</w:t>
            </w:r>
            <w:r w:rsidR="00C42CA9" w:rsidRPr="001F1993">
              <w:rPr>
                <w:rFonts w:ascii="Calibri" w:hAnsi="Calibri" w:cs="Calibri"/>
              </w:rPr>
              <w:t xml:space="preserve"> asigna como responsable</w:t>
            </w:r>
            <w:r w:rsidR="00436072" w:rsidRPr="001F1993">
              <w:rPr>
                <w:rFonts w:ascii="Calibri" w:hAnsi="Calibri" w:cs="Calibri"/>
              </w:rPr>
              <w:t>/s</w:t>
            </w:r>
            <w:r w:rsidR="00C42CA9" w:rsidRPr="001F1993">
              <w:rPr>
                <w:rFonts w:ascii="Calibri" w:hAnsi="Calibri" w:cs="Calibri"/>
              </w:rPr>
              <w:t xml:space="preserve"> de realizar la </w:t>
            </w:r>
            <w:r w:rsidR="00AF2EAF" w:rsidRPr="001F1993">
              <w:rPr>
                <w:rFonts w:ascii="Calibri" w:hAnsi="Calibri" w:cs="Calibri"/>
              </w:rPr>
              <w:t>reparación</w:t>
            </w:r>
            <w:r w:rsidR="00C42CA9" w:rsidRPr="001F1993">
              <w:rPr>
                <w:rFonts w:ascii="Calibri" w:hAnsi="Calibri" w:cs="Calibri"/>
              </w:rPr>
              <w:t>.</w:t>
            </w:r>
          </w:p>
        </w:tc>
        <w:tc>
          <w:tcPr>
            <w:tcW w:w="2042" w:type="pct"/>
          </w:tcPr>
          <w:p w:rsidR="00C42CA9" w:rsidRPr="001F1993" w:rsidRDefault="00C42CA9" w:rsidP="00DD5232">
            <w:pPr>
              <w:snapToGrid w:val="0"/>
              <w:jc w:val="both"/>
              <w:rPr>
                <w:rFonts w:ascii="Calibri" w:hAnsi="Calibri" w:cs="Calibri"/>
              </w:rPr>
            </w:pPr>
          </w:p>
        </w:tc>
      </w:tr>
      <w:tr w:rsidR="00C42CA9" w:rsidRPr="00637FA2">
        <w:trPr>
          <w:trHeight w:val="300"/>
        </w:trPr>
        <w:tc>
          <w:tcPr>
            <w:tcW w:w="2958" w:type="pct"/>
            <w:vAlign w:val="bottom"/>
          </w:tcPr>
          <w:p w:rsidR="00C42CA9" w:rsidRPr="001F1993" w:rsidRDefault="00C42CA9" w:rsidP="00DD5232">
            <w:pPr>
              <w:snapToGrid w:val="0"/>
              <w:jc w:val="both"/>
              <w:rPr>
                <w:rFonts w:ascii="Calibri" w:hAnsi="Calibri" w:cs="Calibri"/>
              </w:rPr>
            </w:pPr>
          </w:p>
        </w:tc>
        <w:tc>
          <w:tcPr>
            <w:tcW w:w="2042" w:type="pct"/>
          </w:tcPr>
          <w:p w:rsidR="00C42CA9" w:rsidRPr="001F1993" w:rsidRDefault="00096176" w:rsidP="00C42CA9">
            <w:pPr>
              <w:snapToGrid w:val="0"/>
              <w:jc w:val="both"/>
              <w:rPr>
                <w:rFonts w:ascii="Calibri" w:hAnsi="Calibri" w:cs="Calibri"/>
              </w:rPr>
            </w:pPr>
            <w:r w:rsidRPr="001F1993">
              <w:rPr>
                <w:rFonts w:ascii="Calibri" w:hAnsi="Calibri" w:cs="Calibri"/>
              </w:rPr>
              <w:t>11</w:t>
            </w:r>
            <w:r w:rsidR="00C42CA9" w:rsidRPr="001F1993">
              <w:rPr>
                <w:rFonts w:ascii="Calibri" w:hAnsi="Calibri" w:cs="Calibri"/>
              </w:rPr>
              <w:t>) Vincula el</w:t>
            </w:r>
            <w:r w:rsidR="00175E8D" w:rsidRPr="001F1993">
              <w:rPr>
                <w:rFonts w:ascii="Calibri" w:hAnsi="Calibri" w:cs="Calibri"/>
              </w:rPr>
              <w:t>/los</w:t>
            </w:r>
            <w:r w:rsidR="00C42CA9" w:rsidRPr="001F1993">
              <w:rPr>
                <w:rFonts w:ascii="Calibri" w:hAnsi="Calibri" w:cs="Calibri"/>
              </w:rPr>
              <w:t xml:space="preserve"> Empleado</w:t>
            </w:r>
            <w:r w:rsidR="00175E8D" w:rsidRPr="001F1993">
              <w:rPr>
                <w:rFonts w:ascii="Calibri" w:hAnsi="Calibri" w:cs="Calibri"/>
              </w:rPr>
              <w:t>/s</w:t>
            </w:r>
            <w:r w:rsidR="00C42CA9" w:rsidRPr="001F1993">
              <w:rPr>
                <w:rFonts w:ascii="Calibri" w:hAnsi="Calibri" w:cs="Calibri"/>
              </w:rPr>
              <w:t xml:space="preserve"> con la Reparación.</w:t>
            </w:r>
          </w:p>
        </w:tc>
      </w:tr>
      <w:tr w:rsidR="00C42CA9" w:rsidRPr="00637FA2">
        <w:trPr>
          <w:trHeight w:val="300"/>
        </w:trPr>
        <w:tc>
          <w:tcPr>
            <w:tcW w:w="2958" w:type="pct"/>
            <w:vAlign w:val="bottom"/>
          </w:tcPr>
          <w:p w:rsidR="00C42CA9" w:rsidRPr="00637FA2" w:rsidRDefault="00B137BA" w:rsidP="00096176">
            <w:pPr>
              <w:snapToGrid w:val="0"/>
              <w:jc w:val="both"/>
              <w:rPr>
                <w:rFonts w:ascii="Calibri" w:hAnsi="Calibri" w:cs="Calibri"/>
              </w:rPr>
            </w:pPr>
            <w:r>
              <w:rPr>
                <w:rFonts w:ascii="Calibri" w:hAnsi="Calibri" w:cs="Calibri"/>
              </w:rPr>
              <w:t>1</w:t>
            </w:r>
            <w:r w:rsidR="00096176">
              <w:rPr>
                <w:rFonts w:ascii="Calibri" w:hAnsi="Calibri" w:cs="Calibri"/>
              </w:rPr>
              <w:t>2</w:t>
            </w:r>
            <w:r w:rsidR="00C42CA9" w:rsidRPr="00637FA2">
              <w:rPr>
                <w:rFonts w:ascii="Calibri" w:hAnsi="Calibri" w:cs="Calibri"/>
              </w:rPr>
              <w:t>) El Jefe de Sección ingresa la fecha de inicio de Reparación e indica al Sistema que la registre.</w:t>
            </w:r>
          </w:p>
        </w:tc>
        <w:tc>
          <w:tcPr>
            <w:tcW w:w="2042" w:type="pct"/>
          </w:tcPr>
          <w:p w:rsidR="00C42CA9" w:rsidRPr="00637FA2" w:rsidRDefault="00C42CA9" w:rsidP="00C963F7">
            <w:pPr>
              <w:snapToGrid w:val="0"/>
              <w:jc w:val="both"/>
              <w:rPr>
                <w:rFonts w:ascii="Calibri" w:hAnsi="Calibri" w:cs="Calibri"/>
              </w:rPr>
            </w:pPr>
          </w:p>
        </w:tc>
      </w:tr>
      <w:tr w:rsidR="00C42CA9" w:rsidRPr="00637FA2">
        <w:trPr>
          <w:trHeight w:val="300"/>
        </w:trPr>
        <w:tc>
          <w:tcPr>
            <w:tcW w:w="2958" w:type="pct"/>
            <w:vAlign w:val="bottom"/>
          </w:tcPr>
          <w:p w:rsidR="00C42CA9" w:rsidRPr="00637FA2" w:rsidRDefault="00C42CA9" w:rsidP="00C963F7">
            <w:pPr>
              <w:snapToGrid w:val="0"/>
              <w:jc w:val="both"/>
              <w:rPr>
                <w:rFonts w:ascii="Calibri" w:hAnsi="Calibri" w:cs="Calibri"/>
              </w:rPr>
            </w:pPr>
          </w:p>
        </w:tc>
        <w:tc>
          <w:tcPr>
            <w:tcW w:w="2042" w:type="pct"/>
          </w:tcPr>
          <w:p w:rsidR="00C42CA9" w:rsidRPr="00637FA2" w:rsidRDefault="00C42CA9" w:rsidP="00096176">
            <w:pPr>
              <w:snapToGrid w:val="0"/>
              <w:jc w:val="both"/>
              <w:rPr>
                <w:rFonts w:ascii="Calibri" w:hAnsi="Calibri" w:cs="Calibri"/>
              </w:rPr>
            </w:pPr>
            <w:r>
              <w:rPr>
                <w:rFonts w:ascii="Calibri" w:hAnsi="Calibri" w:cs="Calibri"/>
              </w:rPr>
              <w:t>1</w:t>
            </w:r>
            <w:r w:rsidR="00096176">
              <w:rPr>
                <w:rFonts w:ascii="Calibri" w:hAnsi="Calibri" w:cs="Calibri"/>
              </w:rPr>
              <w:t>3</w:t>
            </w:r>
            <w:r w:rsidRPr="00637FA2">
              <w:rPr>
                <w:rFonts w:ascii="Calibri" w:hAnsi="Calibri" w:cs="Calibri"/>
              </w:rPr>
              <w:t>) Registra la fecha de inicio de la Reparación.</w:t>
            </w:r>
          </w:p>
        </w:tc>
      </w:tr>
      <w:tr w:rsidR="00C42CA9" w:rsidRPr="00637FA2">
        <w:trPr>
          <w:trHeight w:val="300"/>
        </w:trPr>
        <w:tc>
          <w:tcPr>
            <w:tcW w:w="2958" w:type="pct"/>
            <w:vAlign w:val="bottom"/>
          </w:tcPr>
          <w:p w:rsidR="00C42CA9" w:rsidRPr="00637FA2" w:rsidRDefault="00C42CA9" w:rsidP="00096176">
            <w:pPr>
              <w:snapToGrid w:val="0"/>
              <w:jc w:val="both"/>
              <w:rPr>
                <w:rFonts w:ascii="Calibri" w:hAnsi="Calibri" w:cs="Calibri"/>
              </w:rPr>
            </w:pPr>
            <w:r>
              <w:rPr>
                <w:rFonts w:ascii="Calibri" w:hAnsi="Calibri" w:cs="Calibri"/>
              </w:rPr>
              <w:t>1</w:t>
            </w:r>
            <w:r w:rsidR="00096176">
              <w:rPr>
                <w:rFonts w:ascii="Calibri" w:hAnsi="Calibri" w:cs="Calibri"/>
              </w:rPr>
              <w:t>4</w:t>
            </w:r>
            <w:r>
              <w:rPr>
                <w:rFonts w:ascii="Calibri" w:hAnsi="Calibri" w:cs="Calibri"/>
              </w:rPr>
              <w:t xml:space="preserve">) Repetir de </w:t>
            </w:r>
            <w:r w:rsidR="00096176">
              <w:rPr>
                <w:rFonts w:ascii="Calibri" w:hAnsi="Calibri" w:cs="Calibri"/>
              </w:rPr>
              <w:t>6</w:t>
            </w:r>
            <w:r>
              <w:rPr>
                <w:rFonts w:ascii="Calibri" w:hAnsi="Calibri" w:cs="Calibri"/>
              </w:rPr>
              <w:t>) a 1</w:t>
            </w:r>
            <w:r w:rsidR="00096176">
              <w:rPr>
                <w:rFonts w:ascii="Calibri" w:hAnsi="Calibri" w:cs="Calibri"/>
              </w:rPr>
              <w:t>3</w:t>
            </w:r>
            <w:r w:rsidRPr="00637FA2">
              <w:rPr>
                <w:rFonts w:ascii="Calibri" w:hAnsi="Calibri" w:cs="Calibri"/>
              </w:rPr>
              <w:t>) mientras el Jefe de Sección desee asignar más reparaciones a empleados.</w:t>
            </w:r>
          </w:p>
        </w:tc>
        <w:tc>
          <w:tcPr>
            <w:tcW w:w="2042" w:type="pct"/>
          </w:tcPr>
          <w:p w:rsidR="00C42CA9" w:rsidRPr="00637FA2" w:rsidRDefault="00C42CA9" w:rsidP="00C963F7">
            <w:pPr>
              <w:snapToGrid w:val="0"/>
              <w:jc w:val="both"/>
              <w:rPr>
                <w:rFonts w:ascii="Calibri" w:hAnsi="Calibri" w:cs="Calibri"/>
              </w:rPr>
            </w:pPr>
          </w:p>
        </w:tc>
      </w:tr>
      <w:tr w:rsidR="00C42CA9" w:rsidRPr="00637FA2">
        <w:trPr>
          <w:trHeight w:val="300"/>
        </w:trPr>
        <w:tc>
          <w:tcPr>
            <w:tcW w:w="2958" w:type="pct"/>
            <w:vAlign w:val="bottom"/>
          </w:tcPr>
          <w:p w:rsidR="00C42CA9" w:rsidRPr="00637FA2" w:rsidRDefault="00C42CA9" w:rsidP="00C963F7">
            <w:pPr>
              <w:snapToGrid w:val="0"/>
              <w:jc w:val="both"/>
              <w:rPr>
                <w:rFonts w:ascii="Calibri" w:hAnsi="Calibri" w:cs="Calibri"/>
              </w:rPr>
            </w:pPr>
          </w:p>
        </w:tc>
        <w:tc>
          <w:tcPr>
            <w:tcW w:w="2042" w:type="pct"/>
            <w:vAlign w:val="bottom"/>
          </w:tcPr>
          <w:p w:rsidR="00C42CA9" w:rsidRPr="00637FA2" w:rsidRDefault="00C42CA9" w:rsidP="003F3735">
            <w:pPr>
              <w:snapToGrid w:val="0"/>
              <w:jc w:val="both"/>
              <w:rPr>
                <w:rFonts w:ascii="Calibri" w:hAnsi="Calibri" w:cs="Calibri"/>
              </w:rPr>
            </w:pPr>
            <w:r>
              <w:rPr>
                <w:rFonts w:ascii="Calibri" w:hAnsi="Calibri" w:cs="Calibri"/>
              </w:rPr>
              <w:t>1</w:t>
            </w:r>
            <w:r w:rsidR="003F3735">
              <w:rPr>
                <w:rFonts w:ascii="Calibri" w:hAnsi="Calibri" w:cs="Calibri"/>
              </w:rPr>
              <w:t>5</w:t>
            </w:r>
            <w:r w:rsidRPr="00637FA2">
              <w:rPr>
                <w:rFonts w:ascii="Calibri" w:hAnsi="Calibri" w:cs="Calibri"/>
              </w:rPr>
              <w:t>) Muestra las reparaciones con sus empleados asignados.</w:t>
            </w:r>
          </w:p>
        </w:tc>
      </w:tr>
      <w:tr w:rsidR="00C42CA9" w:rsidRPr="00637FA2">
        <w:trPr>
          <w:trHeight w:val="300"/>
        </w:trPr>
        <w:tc>
          <w:tcPr>
            <w:tcW w:w="2958" w:type="pct"/>
            <w:vAlign w:val="bottom"/>
          </w:tcPr>
          <w:p w:rsidR="00C42CA9" w:rsidRPr="00637FA2" w:rsidRDefault="00C42CA9" w:rsidP="003F3735">
            <w:pPr>
              <w:snapToGrid w:val="0"/>
              <w:jc w:val="both"/>
              <w:rPr>
                <w:rFonts w:ascii="Calibri" w:hAnsi="Calibri" w:cs="Calibri"/>
              </w:rPr>
            </w:pPr>
            <w:r>
              <w:rPr>
                <w:rFonts w:ascii="Calibri" w:hAnsi="Calibri" w:cs="Calibri"/>
              </w:rPr>
              <w:t>1</w:t>
            </w:r>
            <w:r w:rsidR="003F3735">
              <w:rPr>
                <w:rFonts w:ascii="Calibri" w:hAnsi="Calibri" w:cs="Calibri"/>
              </w:rPr>
              <w:t>6</w:t>
            </w:r>
            <w:r w:rsidRPr="00637FA2">
              <w:rPr>
                <w:rFonts w:ascii="Calibri" w:hAnsi="Calibri" w:cs="Calibri"/>
              </w:rPr>
              <w:t>) El Jefe de Sección indica que ha finalizado la asignación de empleados a reparaciones.</w:t>
            </w:r>
          </w:p>
        </w:tc>
        <w:tc>
          <w:tcPr>
            <w:tcW w:w="2042" w:type="pct"/>
            <w:vAlign w:val="bottom"/>
          </w:tcPr>
          <w:p w:rsidR="00C42CA9" w:rsidRPr="00637FA2" w:rsidRDefault="00C42CA9" w:rsidP="00C963F7">
            <w:pPr>
              <w:snapToGrid w:val="0"/>
              <w:jc w:val="both"/>
              <w:rPr>
                <w:rFonts w:ascii="Calibri" w:hAnsi="Calibri" w:cs="Calibri"/>
              </w:rPr>
            </w:pPr>
          </w:p>
        </w:tc>
      </w:tr>
      <w:tr w:rsidR="00C42CA9" w:rsidRPr="00637FA2" w:rsidTr="00AF131A">
        <w:trPr>
          <w:trHeight w:val="300"/>
        </w:trPr>
        <w:tc>
          <w:tcPr>
            <w:tcW w:w="2958" w:type="pct"/>
            <w:vAlign w:val="bottom"/>
          </w:tcPr>
          <w:p w:rsidR="00C42CA9" w:rsidRPr="00637FA2" w:rsidRDefault="003F3735" w:rsidP="00C42CA9">
            <w:pPr>
              <w:snapToGrid w:val="0"/>
              <w:jc w:val="both"/>
              <w:rPr>
                <w:rFonts w:ascii="Calibri" w:hAnsi="Calibri" w:cs="Calibri"/>
                <w:b/>
                <w:bCs/>
              </w:rPr>
            </w:pPr>
            <w:r>
              <w:rPr>
                <w:rFonts w:ascii="Calibri" w:hAnsi="Calibri" w:cs="Calibri"/>
                <w:b/>
                <w:bCs/>
              </w:rPr>
              <w:t>17</w:t>
            </w:r>
            <w:r w:rsidR="00C42CA9" w:rsidRPr="00637FA2">
              <w:rPr>
                <w:rFonts w:ascii="Calibri" w:hAnsi="Calibri" w:cs="Calibri"/>
                <w:b/>
                <w:bCs/>
              </w:rPr>
              <w:t>) Fin Caso de Uso.</w:t>
            </w:r>
          </w:p>
        </w:tc>
        <w:tc>
          <w:tcPr>
            <w:tcW w:w="2042" w:type="pct"/>
            <w:vAlign w:val="bottom"/>
          </w:tcPr>
          <w:p w:rsidR="00C42CA9" w:rsidRPr="00637FA2" w:rsidRDefault="00C42CA9" w:rsidP="00C963F7">
            <w:pPr>
              <w:snapToGrid w:val="0"/>
              <w:jc w:val="both"/>
              <w:rPr>
                <w:rFonts w:ascii="Calibri" w:hAnsi="Calibri" w:cs="Calibri"/>
              </w:rPr>
            </w:pPr>
          </w:p>
        </w:tc>
      </w:tr>
      <w:tr w:rsidR="00C42CA9" w:rsidRPr="00637FA2" w:rsidTr="00AF131A">
        <w:trPr>
          <w:trHeight w:val="5477"/>
        </w:trPr>
        <w:tc>
          <w:tcPr>
            <w:tcW w:w="5000" w:type="pct"/>
            <w:gridSpan w:val="2"/>
            <w:tcBorders>
              <w:bottom w:val="nil"/>
            </w:tcBorders>
            <w:vAlign w:val="bottom"/>
          </w:tcPr>
          <w:p w:rsidR="00AF131A" w:rsidRDefault="00AF131A" w:rsidP="00AF131A">
            <w:pPr>
              <w:snapToGrid w:val="0"/>
              <w:jc w:val="both"/>
              <w:rPr>
                <w:rFonts w:ascii="Calibri" w:hAnsi="Calibri" w:cs="Calibri"/>
                <w:b/>
                <w:bCs/>
                <w:u w:val="single"/>
              </w:rPr>
            </w:pPr>
            <w:r w:rsidRPr="00637FA2">
              <w:rPr>
                <w:rFonts w:ascii="Calibri" w:hAnsi="Calibri" w:cs="Calibri"/>
                <w:b/>
                <w:bCs/>
                <w:u w:val="single"/>
              </w:rPr>
              <w:lastRenderedPageBreak/>
              <w:t>Cursos alternativos</w:t>
            </w:r>
          </w:p>
          <w:p w:rsidR="00AF131A" w:rsidRDefault="00AB7546" w:rsidP="00AF131A">
            <w:pPr>
              <w:snapToGrid w:val="0"/>
              <w:jc w:val="both"/>
              <w:rPr>
                <w:rFonts w:ascii="Calibri" w:hAnsi="Calibri" w:cs="Calibri"/>
                <w:bCs/>
                <w:highlight w:val="cyan"/>
              </w:rPr>
            </w:pPr>
            <w:r w:rsidRPr="0027650D">
              <w:rPr>
                <w:rFonts w:ascii="Calibri" w:hAnsi="Calibri" w:cs="Calibri"/>
                <w:bCs/>
              </w:rPr>
              <w:t>Línea 2:</w:t>
            </w:r>
            <w:r>
              <w:rPr>
                <w:rFonts w:ascii="Calibri" w:hAnsi="Calibri" w:cs="Calibri"/>
                <w:bCs/>
              </w:rPr>
              <w:t xml:space="preserve"> El Sistema informa que no existen Secciones registradas en la </w:t>
            </w:r>
            <w:r w:rsidR="00A83AFD">
              <w:rPr>
                <w:rFonts w:ascii="Calibri" w:hAnsi="Calibri" w:cs="Calibri"/>
                <w:bCs/>
              </w:rPr>
              <w:t>División</w:t>
            </w:r>
            <w:r>
              <w:rPr>
                <w:rFonts w:ascii="Calibri" w:hAnsi="Calibri" w:cs="Calibri"/>
                <w:bCs/>
              </w:rPr>
              <w:t>. Fin Caso de Uso.</w:t>
            </w:r>
          </w:p>
          <w:p w:rsidR="00AF131A" w:rsidRPr="001F1993" w:rsidRDefault="00AF131A" w:rsidP="00AF131A">
            <w:pPr>
              <w:snapToGrid w:val="0"/>
              <w:jc w:val="both"/>
              <w:rPr>
                <w:rFonts w:ascii="Calibri" w:hAnsi="Calibri" w:cs="Calibri"/>
              </w:rPr>
            </w:pPr>
            <w:r w:rsidRPr="001F1993">
              <w:rPr>
                <w:rFonts w:ascii="Calibri" w:hAnsi="Calibri" w:cs="Calibri"/>
                <w:bCs/>
              </w:rPr>
              <w:t>Línea 3:</w:t>
            </w:r>
            <w:r w:rsidRPr="001F1993">
              <w:rPr>
                <w:rFonts w:ascii="Calibri" w:hAnsi="Calibri" w:cs="Calibri"/>
              </w:rPr>
              <w:t xml:space="preserve"> El Jefe del Sección decide no seleccionar una </w:t>
            </w:r>
            <w:r w:rsidR="00A83AFD" w:rsidRPr="001F1993">
              <w:rPr>
                <w:rFonts w:ascii="Calibri" w:hAnsi="Calibri" w:cs="Calibri"/>
              </w:rPr>
              <w:t>Sección</w:t>
            </w:r>
            <w:r w:rsidRPr="001F1993">
              <w:rPr>
                <w:rFonts w:ascii="Calibri" w:hAnsi="Calibri" w:cs="Calibri"/>
              </w:rPr>
              <w:t>. Fin Caso de Uso.</w:t>
            </w:r>
          </w:p>
          <w:p w:rsidR="00AF131A" w:rsidRPr="001F1993" w:rsidRDefault="00AF131A" w:rsidP="00AF131A">
            <w:pPr>
              <w:snapToGrid w:val="0"/>
              <w:jc w:val="both"/>
              <w:rPr>
                <w:rFonts w:ascii="Calibri" w:hAnsi="Calibri" w:cs="Calibri"/>
              </w:rPr>
            </w:pPr>
            <w:r w:rsidRPr="001F1993">
              <w:rPr>
                <w:rFonts w:ascii="Calibri" w:hAnsi="Calibri" w:cs="Calibri"/>
              </w:rPr>
              <w:t>Línea 4: El Jefe del Sección decide no ingresar el dominio del vehículo.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5</w:t>
            </w:r>
            <w:r w:rsidR="00F57B59" w:rsidRPr="001F1993">
              <w:rPr>
                <w:rFonts w:ascii="Calibri" w:hAnsi="Calibri" w:cs="Calibri"/>
              </w:rPr>
              <w:t>a</w:t>
            </w:r>
            <w:r w:rsidRPr="001F1993">
              <w:rPr>
                <w:rFonts w:ascii="Calibri" w:hAnsi="Calibri" w:cs="Calibri"/>
              </w:rPr>
              <w:t>: El Sistema informa que el vehículo no posee Orden de Reparación en curso planificada.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5</w:t>
            </w:r>
            <w:r w:rsidR="00F57B59" w:rsidRPr="001F1993">
              <w:rPr>
                <w:rFonts w:ascii="Calibri" w:hAnsi="Calibri" w:cs="Calibri"/>
              </w:rPr>
              <w:t>b</w:t>
            </w:r>
            <w:r w:rsidRPr="001F1993">
              <w:rPr>
                <w:rFonts w:ascii="Calibri" w:hAnsi="Calibri" w:cs="Calibri"/>
              </w:rPr>
              <w:t>: El Sistema informa que el vehículo posee Orden de Reparación en curso planificada y en ejecución. Fin Caso de Uso.</w:t>
            </w:r>
          </w:p>
          <w:p w:rsidR="00AF131A" w:rsidRPr="001F1993" w:rsidRDefault="00AF131A" w:rsidP="00AF131A">
            <w:pPr>
              <w:jc w:val="both"/>
              <w:rPr>
                <w:rFonts w:ascii="Calibri" w:hAnsi="Calibri" w:cs="Calibri"/>
              </w:rPr>
            </w:pPr>
            <w:r w:rsidRPr="001F1993">
              <w:rPr>
                <w:rFonts w:ascii="Calibri" w:hAnsi="Calibri" w:cs="Calibri"/>
              </w:rPr>
              <w:t xml:space="preserve">Línea </w:t>
            </w:r>
            <w:r w:rsidR="00F57B59" w:rsidRPr="001F1993">
              <w:rPr>
                <w:rFonts w:ascii="Calibri" w:hAnsi="Calibri" w:cs="Calibri"/>
              </w:rPr>
              <w:t>5c</w:t>
            </w:r>
            <w:r w:rsidRPr="001F1993">
              <w:rPr>
                <w:rFonts w:ascii="Calibri" w:hAnsi="Calibri" w:cs="Calibri"/>
              </w:rPr>
              <w:t>: El Sistema informa que la Orden de Reparación no posee reparaciones sin asignar para esa Sección. Fin caso de Uso.</w:t>
            </w:r>
          </w:p>
          <w:p w:rsidR="00AF131A" w:rsidRPr="001F1993" w:rsidRDefault="00F57B59" w:rsidP="00AF131A">
            <w:pPr>
              <w:snapToGrid w:val="0"/>
              <w:jc w:val="both"/>
              <w:rPr>
                <w:rFonts w:ascii="Calibri" w:hAnsi="Calibri" w:cs="Calibri"/>
                <w:bCs/>
              </w:rPr>
            </w:pPr>
            <w:r w:rsidRPr="001F1993">
              <w:rPr>
                <w:rFonts w:ascii="Calibri" w:hAnsi="Calibri" w:cs="Calibri"/>
              </w:rPr>
              <w:t>Línea 5d</w:t>
            </w:r>
            <w:r w:rsidR="00AF131A" w:rsidRPr="001F1993">
              <w:rPr>
                <w:rFonts w:ascii="Calibri" w:hAnsi="Calibri" w:cs="Calibri"/>
              </w:rPr>
              <w:t>: El Sistema informa que el Pedido de Actuación correspondiente a la Orden de Reparación no ha sido recibido. Fin Caso de Uso.</w:t>
            </w:r>
          </w:p>
          <w:p w:rsidR="00AF131A" w:rsidRPr="001F1993" w:rsidRDefault="00AF131A" w:rsidP="00AF131A">
            <w:pPr>
              <w:snapToGrid w:val="0"/>
              <w:jc w:val="both"/>
              <w:rPr>
                <w:rFonts w:ascii="Calibri" w:hAnsi="Calibri" w:cs="Calibri"/>
              </w:rPr>
            </w:pPr>
            <w:r w:rsidRPr="001F1993">
              <w:rPr>
                <w:rFonts w:ascii="Calibri" w:hAnsi="Calibri" w:cs="Calibri"/>
              </w:rPr>
              <w:t>Línea 6: El Jefe de Sección decide no seleccionar reparaciones. Fin Caso de Uso.</w:t>
            </w:r>
          </w:p>
          <w:p w:rsidR="00AF131A" w:rsidRPr="001F1993" w:rsidRDefault="00AF131A" w:rsidP="00AF131A">
            <w:pPr>
              <w:snapToGrid w:val="0"/>
              <w:jc w:val="both"/>
              <w:rPr>
                <w:rFonts w:ascii="Calibri" w:hAnsi="Calibri" w:cs="Calibri"/>
                <w:bCs/>
              </w:rPr>
            </w:pPr>
            <w:r w:rsidRPr="001F1993">
              <w:rPr>
                <w:rFonts w:ascii="Calibri" w:hAnsi="Calibri" w:cs="Calibri"/>
              </w:rPr>
              <w:t>Línea 7: El Sistema informa que la Reparación ya fue asignada. Ir a línea 14).</w:t>
            </w:r>
          </w:p>
          <w:p w:rsidR="00AF131A" w:rsidRPr="001F1993" w:rsidRDefault="00AF131A" w:rsidP="00AF131A">
            <w:pPr>
              <w:snapToGrid w:val="0"/>
              <w:jc w:val="both"/>
              <w:rPr>
                <w:rFonts w:ascii="Calibri" w:hAnsi="Calibri" w:cs="Calibri"/>
              </w:rPr>
            </w:pPr>
            <w:r w:rsidRPr="001F1993">
              <w:rPr>
                <w:rFonts w:ascii="Calibri" w:hAnsi="Calibri" w:cs="Calibri"/>
              </w:rPr>
              <w:t xml:space="preserve">Línea 8: El Jefe de Sección decide no ingresar </w:t>
            </w:r>
            <w:r w:rsidR="00A83AFD" w:rsidRPr="001F1993">
              <w:rPr>
                <w:rFonts w:ascii="Calibri" w:hAnsi="Calibri" w:cs="Calibri"/>
              </w:rPr>
              <w:t>número</w:t>
            </w:r>
            <w:r w:rsidRPr="001F1993">
              <w:rPr>
                <w:rFonts w:ascii="Calibri" w:hAnsi="Calibri" w:cs="Calibri"/>
              </w:rPr>
              <w:t xml:space="preserve"> de documento o el nombre del empleado o parte del nombre del empleado. Fin Caso de Uso.</w:t>
            </w:r>
          </w:p>
          <w:p w:rsidR="00F57B59" w:rsidRPr="001F1993" w:rsidRDefault="00F57B59" w:rsidP="00AF131A">
            <w:pPr>
              <w:snapToGrid w:val="0"/>
              <w:jc w:val="both"/>
              <w:rPr>
                <w:rFonts w:ascii="Calibri" w:hAnsi="Calibri" w:cs="Calibri"/>
              </w:rPr>
            </w:pPr>
            <w:r w:rsidRPr="001F1993">
              <w:rPr>
                <w:rFonts w:ascii="Calibri" w:hAnsi="Calibri" w:cs="Calibri"/>
              </w:rPr>
              <w:t>Línea 9: El Sistema informa que no existe ningún empleado que coincida con el criterio de búsqueda. Ir a 8).</w:t>
            </w:r>
          </w:p>
          <w:p w:rsidR="00AF131A" w:rsidRDefault="00AF131A" w:rsidP="00AF131A">
            <w:pPr>
              <w:snapToGrid w:val="0"/>
              <w:jc w:val="both"/>
              <w:rPr>
                <w:rFonts w:ascii="Calibri" w:hAnsi="Calibri" w:cs="Calibri"/>
              </w:rPr>
            </w:pPr>
            <w:r w:rsidRPr="001F1993">
              <w:rPr>
                <w:rFonts w:ascii="Calibri" w:hAnsi="Calibri" w:cs="Calibri"/>
              </w:rPr>
              <w:t>Línea 10: El Jefe de Sección decide no seleccionar Empleados</w:t>
            </w:r>
            <w:r>
              <w:rPr>
                <w:rFonts w:ascii="Calibri" w:hAnsi="Calibri" w:cs="Calibri"/>
              </w:rPr>
              <w:t>. Fin Caso de Uso.</w:t>
            </w:r>
          </w:p>
          <w:p w:rsidR="00AF131A" w:rsidRPr="00D83966" w:rsidRDefault="00AF131A" w:rsidP="00AF131A">
            <w:pPr>
              <w:snapToGrid w:val="0"/>
              <w:jc w:val="both"/>
              <w:rPr>
                <w:rFonts w:ascii="Calibri" w:hAnsi="Calibri" w:cs="Calibri"/>
                <w:bCs/>
                <w:highlight w:val="cyan"/>
              </w:rPr>
            </w:pPr>
            <w:r>
              <w:rPr>
                <w:rFonts w:ascii="Calibri" w:hAnsi="Calibri" w:cs="Calibri"/>
              </w:rPr>
              <w:t>Línea 12:</w:t>
            </w:r>
            <w:r w:rsidRPr="00637FA2">
              <w:rPr>
                <w:rFonts w:ascii="Calibri" w:hAnsi="Calibri" w:cs="Calibri"/>
              </w:rPr>
              <w:t xml:space="preserve"> El Jefe de Sección </w:t>
            </w:r>
            <w:r>
              <w:rPr>
                <w:rFonts w:ascii="Calibri" w:hAnsi="Calibri" w:cs="Calibri"/>
              </w:rPr>
              <w:t xml:space="preserve">decide no </w:t>
            </w:r>
            <w:r w:rsidRPr="00637FA2">
              <w:rPr>
                <w:rFonts w:ascii="Calibri" w:hAnsi="Calibri" w:cs="Calibri"/>
              </w:rPr>
              <w:t>ingresa</w:t>
            </w:r>
            <w:r w:rsidR="00F57B59">
              <w:rPr>
                <w:rFonts w:ascii="Calibri" w:hAnsi="Calibri" w:cs="Calibri"/>
              </w:rPr>
              <w:t>r</w:t>
            </w:r>
            <w:r w:rsidRPr="00637FA2">
              <w:rPr>
                <w:rFonts w:ascii="Calibri" w:hAnsi="Calibri" w:cs="Calibri"/>
              </w:rPr>
              <w:t xml:space="preserve"> la fecha de inicio de Reparación</w:t>
            </w:r>
            <w:r>
              <w:rPr>
                <w:rFonts w:ascii="Calibri" w:hAnsi="Calibri" w:cs="Calibri"/>
              </w:rPr>
              <w:t>. Fin Caso de Uso.</w:t>
            </w:r>
          </w:p>
          <w:p w:rsidR="00C42CA9" w:rsidRDefault="00AF131A" w:rsidP="00AF4353">
            <w:pPr>
              <w:jc w:val="both"/>
              <w:rPr>
                <w:rFonts w:ascii="Calibri" w:hAnsi="Calibri" w:cs="Calibri"/>
              </w:rPr>
            </w:pPr>
            <w:r>
              <w:rPr>
                <w:rFonts w:ascii="Calibri" w:hAnsi="Calibri" w:cs="Calibri"/>
              </w:rPr>
              <w:t>Línea 13</w:t>
            </w:r>
            <w:r w:rsidRPr="00637FA2">
              <w:rPr>
                <w:rFonts w:ascii="Calibri" w:hAnsi="Calibri" w:cs="Calibri"/>
              </w:rPr>
              <w:t>: El Sistema informa que la fecha ingresada es anterior a la fecha de ingreso de la Orden de Repara</w:t>
            </w:r>
            <w:r>
              <w:rPr>
                <w:rFonts w:ascii="Calibri" w:hAnsi="Calibri" w:cs="Calibri"/>
              </w:rPr>
              <w:t>ción del vehículo. Ir a línea 12</w:t>
            </w:r>
            <w:r w:rsidRPr="00637FA2">
              <w:rPr>
                <w:rFonts w:ascii="Calibri" w:hAnsi="Calibri" w:cs="Calibri"/>
              </w:rPr>
              <w:t>).</w:t>
            </w:r>
          </w:p>
          <w:p w:rsidR="00AF131A" w:rsidRPr="00637FA2" w:rsidRDefault="00AF131A" w:rsidP="00AF131A">
            <w:pPr>
              <w:jc w:val="both"/>
              <w:rPr>
                <w:rFonts w:ascii="Calibri" w:hAnsi="Calibri" w:cs="Calibri"/>
              </w:rPr>
            </w:pPr>
            <w:r>
              <w:rPr>
                <w:rFonts w:ascii="Calibri" w:hAnsi="Calibri" w:cs="Calibri"/>
              </w:rPr>
              <w:t>Línea 15</w:t>
            </w:r>
            <w:r w:rsidRPr="00637FA2">
              <w:rPr>
                <w:rFonts w:ascii="Calibri" w:hAnsi="Calibri" w:cs="Calibri"/>
              </w:rPr>
              <w:t xml:space="preserve">: El Sistema informa </w:t>
            </w:r>
            <w:r>
              <w:rPr>
                <w:rFonts w:ascii="Calibri" w:hAnsi="Calibri" w:cs="Calibri"/>
              </w:rPr>
              <w:t>no se han asignado reparaciones a empleados. Fin Caso de Uso.</w:t>
            </w:r>
          </w:p>
        </w:tc>
      </w:tr>
    </w:tbl>
    <w:p w:rsidR="00E42454" w:rsidRPr="00637FA2" w:rsidRDefault="00E42454" w:rsidP="00A86700">
      <w:pPr>
        <w:rPr>
          <w:rFonts w:ascii="Calibri" w:hAnsi="Calibri" w:cs="Calibri"/>
        </w:rPr>
      </w:pPr>
    </w:p>
    <w:p w:rsidR="00E42454" w:rsidRPr="00637FA2" w:rsidRDefault="00E42454" w:rsidP="00A86700">
      <w:pPr>
        <w:rPr>
          <w:rFonts w:ascii="Calibri" w:hAnsi="Calibri" w:cs="Calibri"/>
        </w:rPr>
      </w:pPr>
    </w:p>
    <w:tbl>
      <w:tblPr>
        <w:tblW w:w="5000" w:type="pct"/>
        <w:tblInd w:w="-68" w:type="dxa"/>
        <w:tblCellMar>
          <w:left w:w="70" w:type="dxa"/>
          <w:right w:w="70" w:type="dxa"/>
        </w:tblCellMar>
        <w:tblLook w:val="0000" w:firstRow="0" w:lastRow="0" w:firstColumn="0" w:lastColumn="0" w:noHBand="0" w:noVBand="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Alta de repuestos.</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rPr>
              <w:t xml:space="preserve"> REP01</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Empleado Administrativo.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proofErr w:type="spellStart"/>
            <w:r w:rsidRPr="00637FA2">
              <w:rPr>
                <w:rFonts w:ascii="Calibri" w:hAnsi="Calibri" w:cs="Calibri"/>
                <w:b/>
                <w:bCs/>
                <w:u w:val="single"/>
              </w:rPr>
              <w:t>Poscondiciones</w:t>
            </w:r>
            <w:proofErr w:type="spellEnd"/>
            <w:r w:rsidRPr="00637FA2">
              <w:rPr>
                <w:rFonts w:ascii="Calibri" w:hAnsi="Calibri" w:cs="Calibri"/>
              </w:rPr>
              <w:t>: Repuestos creados.</w:t>
            </w:r>
          </w:p>
        </w:tc>
      </w:tr>
      <w:tr w:rsidR="00AD48FF" w:rsidRPr="00637FA2" w:rsidTr="003303CF">
        <w:trPr>
          <w:trHeight w:val="300"/>
        </w:trPr>
        <w:tc>
          <w:tcPr>
            <w:tcW w:w="5000" w:type="pct"/>
            <w:gridSpan w:val="2"/>
          </w:tcPr>
          <w:p w:rsidR="00AD48FF" w:rsidRPr="00637FA2" w:rsidRDefault="00AD48FF" w:rsidP="008F0D74">
            <w:pPr>
              <w:snapToGrid w:val="0"/>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Empleado Administrativo ingresa repuestos en el Sistema, cargando nombre y  descripción de cada uno de los repuestos que se ingresan. Al terminar la operación los repuestos ingresados que no se encontraban en el Sistema han sido cargados.</w:t>
            </w:r>
          </w:p>
        </w:tc>
      </w:tr>
      <w:tr w:rsidR="00AD48FF" w:rsidRPr="00637FA2" w:rsidTr="00D5482E">
        <w:tblPrEx>
          <w:tblLook w:val="00A0" w:firstRow="1" w:lastRow="0" w:firstColumn="1" w:lastColumn="0" w:noHBand="0" w:noVBand="0"/>
        </w:tblPrEx>
        <w:trPr>
          <w:trHeight w:val="300"/>
        </w:trPr>
        <w:tc>
          <w:tcPr>
            <w:tcW w:w="5000" w:type="pct"/>
            <w:gridSpan w:val="2"/>
          </w:tcPr>
          <w:p w:rsidR="00AD48FF" w:rsidRDefault="00AD48FF">
            <w:r w:rsidRPr="00D872B0">
              <w:rPr>
                <w:rFonts w:ascii="Calibri" w:hAnsi="Calibri" w:cs="Calibri"/>
                <w:b/>
                <w:bCs/>
                <w:u w:val="single"/>
                <w:lang w:val="es-AR"/>
              </w:rPr>
              <w:t>Curso normal de eventos</w:t>
            </w: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AD48FF" w:rsidRPr="00637FA2" w:rsidRDefault="00AD48FF"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1) Este Caso de Uso comienza cuando el Empleado Administrativo decide dar de alta repuestos.</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2) El Empleado Administrativo ingresa el nombre y descripción del repuesto.</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p>
        </w:tc>
        <w:tc>
          <w:tcPr>
            <w:tcW w:w="2042" w:type="pct"/>
            <w:vAlign w:val="bottom"/>
          </w:tcPr>
          <w:p w:rsidR="00AD48FF" w:rsidRPr="00637FA2" w:rsidRDefault="00AD48FF" w:rsidP="00C963F7">
            <w:pPr>
              <w:snapToGrid w:val="0"/>
              <w:rPr>
                <w:rFonts w:ascii="Calibri" w:hAnsi="Calibri" w:cs="Calibri"/>
              </w:rPr>
            </w:pPr>
            <w:r w:rsidRPr="00637FA2">
              <w:rPr>
                <w:rFonts w:ascii="Calibri" w:hAnsi="Calibri" w:cs="Calibri"/>
              </w:rPr>
              <w:t>3) Crea repuesto.</w:t>
            </w: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4) Repetir 2) a 3) mientras el Empleado Administrativo desee ingresar más repuestos.</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C963F7">
            <w:pPr>
              <w:snapToGrid w:val="0"/>
              <w:jc w:val="both"/>
              <w:rPr>
                <w:rFonts w:ascii="Calibri" w:hAnsi="Calibri" w:cs="Calibri"/>
              </w:rPr>
            </w:pPr>
          </w:p>
        </w:tc>
        <w:tc>
          <w:tcPr>
            <w:tcW w:w="2042" w:type="pct"/>
            <w:vAlign w:val="bottom"/>
          </w:tcPr>
          <w:p w:rsidR="00AD48FF" w:rsidRPr="00637FA2" w:rsidRDefault="00AD48FF" w:rsidP="00C963F7">
            <w:pPr>
              <w:snapToGrid w:val="0"/>
              <w:jc w:val="both"/>
              <w:rPr>
                <w:rFonts w:ascii="Calibri" w:hAnsi="Calibri" w:cs="Calibri"/>
              </w:rPr>
            </w:pPr>
            <w:r w:rsidRPr="00637FA2">
              <w:rPr>
                <w:rFonts w:ascii="Calibri" w:hAnsi="Calibri" w:cs="Calibri"/>
              </w:rPr>
              <w:t>5) Datos repuestos.</w:t>
            </w:r>
          </w:p>
        </w:tc>
      </w:tr>
      <w:tr w:rsidR="00AD48FF" w:rsidRPr="00637FA2">
        <w:tblPrEx>
          <w:tblLook w:val="00A0" w:firstRow="1" w:lastRow="0" w:firstColumn="1" w:lastColumn="0" w:noHBand="0" w:noVBand="0"/>
        </w:tblPrEx>
        <w:trPr>
          <w:trHeight w:val="300"/>
        </w:trPr>
        <w:tc>
          <w:tcPr>
            <w:tcW w:w="2958" w:type="pct"/>
            <w:vAlign w:val="bottom"/>
          </w:tcPr>
          <w:p w:rsidR="00AD48FF" w:rsidRPr="00637FA2" w:rsidRDefault="00AD48FF" w:rsidP="00E372A2">
            <w:pPr>
              <w:rPr>
                <w:rFonts w:ascii="Calibri" w:hAnsi="Calibri" w:cs="Calibri"/>
              </w:rPr>
            </w:pPr>
            <w:r w:rsidRPr="00637FA2">
              <w:rPr>
                <w:rFonts w:ascii="Calibri" w:hAnsi="Calibri" w:cs="Calibri"/>
                <w:b/>
                <w:bCs/>
              </w:rPr>
              <w:t>6) Fin Caso de Uso.</w:t>
            </w:r>
          </w:p>
        </w:tc>
        <w:tc>
          <w:tcPr>
            <w:tcW w:w="2042" w:type="pct"/>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5000" w:type="pct"/>
            <w:gridSpan w:val="2"/>
            <w:vAlign w:val="bottom"/>
          </w:tcPr>
          <w:p w:rsidR="00AD48FF" w:rsidRPr="00637FA2" w:rsidRDefault="00AD48FF" w:rsidP="00C963F7">
            <w:pPr>
              <w:snapToGrid w:val="0"/>
              <w:jc w:val="both"/>
              <w:rPr>
                <w:rFonts w:ascii="Calibri" w:hAnsi="Calibri" w:cs="Calibri"/>
              </w:rPr>
            </w:pPr>
          </w:p>
        </w:tc>
      </w:tr>
      <w:tr w:rsidR="00AD48FF" w:rsidRPr="00637FA2">
        <w:tblPrEx>
          <w:tblLook w:val="00A0" w:firstRow="1" w:lastRow="0" w:firstColumn="1" w:lastColumn="0" w:noHBand="0" w:noVBand="0"/>
        </w:tblPrEx>
        <w:trPr>
          <w:trHeight w:val="300"/>
        </w:trPr>
        <w:tc>
          <w:tcPr>
            <w:tcW w:w="5000" w:type="pct"/>
            <w:gridSpan w:val="2"/>
            <w:vAlign w:val="bottom"/>
          </w:tcPr>
          <w:p w:rsidR="00AD48FF" w:rsidRDefault="00AD48FF" w:rsidP="00C963F7">
            <w:pPr>
              <w:snapToGrid w:val="0"/>
              <w:jc w:val="both"/>
              <w:rPr>
                <w:rFonts w:ascii="Calibri" w:hAnsi="Calibri" w:cs="Calibri"/>
                <w:b/>
                <w:bCs/>
                <w:u w:val="single"/>
              </w:rPr>
            </w:pPr>
            <w:r w:rsidRPr="00637FA2">
              <w:rPr>
                <w:rFonts w:ascii="Calibri" w:hAnsi="Calibri" w:cs="Calibri"/>
                <w:b/>
                <w:bCs/>
                <w:u w:val="single"/>
              </w:rPr>
              <w:t>Cursos alternativos</w:t>
            </w:r>
          </w:p>
          <w:p w:rsidR="00AD48FF" w:rsidRPr="0043272B" w:rsidRDefault="00AD48FF" w:rsidP="0043272B">
            <w:pPr>
              <w:snapToGrid w:val="0"/>
              <w:jc w:val="both"/>
              <w:rPr>
                <w:rFonts w:ascii="Calibri" w:hAnsi="Calibri" w:cs="Calibri"/>
              </w:rPr>
            </w:pPr>
            <w:r>
              <w:rPr>
                <w:rFonts w:ascii="Calibri" w:hAnsi="Calibri" w:cs="Calibri"/>
                <w:bCs/>
              </w:rPr>
              <w:t xml:space="preserve">Línea </w:t>
            </w:r>
            <w:r w:rsidRPr="00637FA2">
              <w:rPr>
                <w:rFonts w:ascii="Calibri" w:hAnsi="Calibri" w:cs="Calibri"/>
              </w:rPr>
              <w:t>2</w:t>
            </w:r>
            <w:r>
              <w:rPr>
                <w:rFonts w:ascii="Calibri" w:hAnsi="Calibri" w:cs="Calibri"/>
              </w:rPr>
              <w:t>:</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nombre y descripción del repuesto.</w:t>
            </w:r>
            <w:r>
              <w:rPr>
                <w:rFonts w:ascii="Calibri" w:hAnsi="Calibri" w:cs="Calibri"/>
              </w:rPr>
              <w:t xml:space="preserve"> Fin Caso de Uso.</w:t>
            </w:r>
          </w:p>
        </w:tc>
      </w:tr>
      <w:tr w:rsidR="00AD48FF" w:rsidRPr="00637FA2">
        <w:tblPrEx>
          <w:tblLook w:val="00A0" w:firstRow="1" w:lastRow="0" w:firstColumn="1" w:lastColumn="0" w:noHBand="0" w:noVBand="0"/>
        </w:tblPrEx>
        <w:trPr>
          <w:trHeight w:val="300"/>
        </w:trPr>
        <w:tc>
          <w:tcPr>
            <w:tcW w:w="5000" w:type="pct"/>
            <w:gridSpan w:val="2"/>
            <w:vAlign w:val="bottom"/>
          </w:tcPr>
          <w:p w:rsidR="00AD48FF" w:rsidRPr="00637FA2" w:rsidRDefault="00AD48FF" w:rsidP="00C963F7">
            <w:pPr>
              <w:jc w:val="both"/>
              <w:rPr>
                <w:rFonts w:ascii="Calibri" w:hAnsi="Calibri" w:cs="Calibri"/>
              </w:rPr>
            </w:pPr>
            <w:r w:rsidRPr="00637FA2">
              <w:rPr>
                <w:rFonts w:ascii="Calibri" w:hAnsi="Calibri" w:cs="Calibri"/>
              </w:rPr>
              <w:t>Línea 3: El Sistema informa que existe un repuesto con el nombre indicado. Ir a línea 4).</w:t>
            </w:r>
          </w:p>
        </w:tc>
      </w:tr>
      <w:tr w:rsidR="00AD48FF" w:rsidRPr="00637FA2">
        <w:tblPrEx>
          <w:tblLook w:val="00A0" w:firstRow="1" w:lastRow="0" w:firstColumn="1" w:lastColumn="0" w:noHBand="0" w:noVBand="0"/>
        </w:tblPrEx>
        <w:trPr>
          <w:trHeight w:val="300"/>
        </w:trPr>
        <w:tc>
          <w:tcPr>
            <w:tcW w:w="5000" w:type="pct"/>
            <w:gridSpan w:val="2"/>
            <w:vAlign w:val="bottom"/>
          </w:tcPr>
          <w:p w:rsidR="00AD48FF" w:rsidRPr="00637FA2" w:rsidRDefault="00AD48FF" w:rsidP="00C963F7">
            <w:pPr>
              <w:jc w:val="both"/>
              <w:rPr>
                <w:rFonts w:ascii="Calibri" w:hAnsi="Calibri" w:cs="Calibri"/>
              </w:rPr>
            </w:pPr>
            <w:r w:rsidRPr="00637FA2">
              <w:rPr>
                <w:rFonts w:ascii="Calibri" w:hAnsi="Calibri" w:cs="Calibri"/>
              </w:rPr>
              <w:t>Línea 5: El Sistema informa que no se han ingresado repuestos.</w:t>
            </w:r>
            <w:r>
              <w:rPr>
                <w:rFonts w:ascii="Calibri" w:hAnsi="Calibri" w:cs="Calibri"/>
              </w:rPr>
              <w:t xml:space="preserve"> Fin Caso de Uso.</w:t>
            </w:r>
          </w:p>
        </w:tc>
      </w:tr>
    </w:tbl>
    <w:p w:rsidR="00E42454" w:rsidRPr="00637FA2" w:rsidRDefault="00E42454">
      <w:pPr>
        <w:rPr>
          <w:rFonts w:ascii="Calibri" w:hAnsi="Calibri" w:cs="Calibri"/>
        </w:rPr>
      </w:pPr>
      <w:r w:rsidRPr="00637FA2">
        <w:rPr>
          <w:rFonts w:ascii="Calibri" w:hAnsi="Calibri" w:cs="Calibri"/>
        </w:rPr>
        <w:br w:type="page"/>
      </w:r>
    </w:p>
    <w:tbl>
      <w:tblPr>
        <w:tblW w:w="5000" w:type="pct"/>
        <w:tblInd w:w="-68" w:type="dxa"/>
        <w:tblCellMar>
          <w:left w:w="70" w:type="dxa"/>
          <w:right w:w="70" w:type="dxa"/>
        </w:tblCellMar>
        <w:tblLook w:val="0000" w:firstRow="0" w:lastRow="0" w:firstColumn="0" w:lastColumn="0" w:noHBand="0" w:noVBand="0"/>
      </w:tblPr>
      <w:tblGrid>
        <w:gridCol w:w="5423"/>
        <w:gridCol w:w="3744"/>
      </w:tblGrid>
      <w:tr w:rsidR="00E42454" w:rsidRPr="00637FA2">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rPr>
            </w:pPr>
            <w:r w:rsidRPr="00637FA2">
              <w:rPr>
                <w:rFonts w:ascii="Calibri" w:hAnsi="Calibri" w:cs="Calibri"/>
                <w:b/>
                <w:bCs/>
              </w:rPr>
              <w:t>Caso de uso: Modificación de Repuesto.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color w:val="000000"/>
                <w:u w:val="single"/>
              </w:rPr>
              <w:t>Identificador:</w:t>
            </w:r>
            <w:r w:rsidRPr="00637FA2">
              <w:rPr>
                <w:rFonts w:ascii="Calibri" w:hAnsi="Calibri" w:cs="Calibri"/>
                <w:b/>
                <w:bCs/>
                <w:color w:val="000000"/>
              </w:rPr>
              <w:t xml:space="preserve"> REP02</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Actores</w:t>
            </w:r>
            <w:r w:rsidRPr="00637FA2">
              <w:rPr>
                <w:rFonts w:ascii="Calibri" w:hAnsi="Calibri" w:cs="Calibri"/>
              </w:rPr>
              <w:t>: Empleado Administrativo.</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r w:rsidRPr="00637FA2">
              <w:rPr>
                <w:rFonts w:ascii="Calibri" w:hAnsi="Calibri" w:cs="Calibri"/>
                <w:b/>
                <w:bCs/>
                <w:u w:val="single"/>
              </w:rPr>
              <w:t>Tipo:</w:t>
            </w:r>
            <w:r w:rsidRPr="00637FA2">
              <w:rPr>
                <w:rFonts w:ascii="Calibri" w:hAnsi="Calibri" w:cs="Calibri"/>
              </w:rPr>
              <w:t xml:space="preserve"> Primario-Esencial.</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b/>
                <w:bCs/>
                <w:u w:val="single"/>
              </w:rPr>
            </w:pPr>
            <w:r w:rsidRPr="00637FA2">
              <w:rPr>
                <w:rFonts w:ascii="Calibri" w:hAnsi="Calibri" w:cs="Calibri"/>
                <w:b/>
                <w:bCs/>
                <w:u w:val="single"/>
              </w:rPr>
              <w:t>Precondiciones:</w:t>
            </w:r>
            <w:r w:rsidRPr="00637FA2">
              <w:rPr>
                <w:rFonts w:ascii="Calibri" w:hAnsi="Calibri" w:cs="Calibri"/>
              </w:rPr>
              <w:t xml:space="preserve"> -.</w:t>
            </w:r>
          </w:p>
        </w:tc>
      </w:tr>
      <w:tr w:rsidR="00E42454" w:rsidRPr="00637FA2">
        <w:trPr>
          <w:trHeight w:val="300"/>
        </w:trPr>
        <w:tc>
          <w:tcPr>
            <w:tcW w:w="5000" w:type="pct"/>
            <w:gridSpan w:val="2"/>
            <w:vAlign w:val="bottom"/>
          </w:tcPr>
          <w:p w:rsidR="00E42454" w:rsidRPr="00637FA2" w:rsidRDefault="00E42454" w:rsidP="00C963F7">
            <w:pPr>
              <w:snapToGrid w:val="0"/>
              <w:rPr>
                <w:rFonts w:ascii="Calibri" w:hAnsi="Calibri" w:cs="Calibri"/>
              </w:rPr>
            </w:pPr>
            <w:proofErr w:type="spellStart"/>
            <w:r w:rsidRPr="00637FA2">
              <w:rPr>
                <w:rFonts w:ascii="Calibri" w:hAnsi="Calibri" w:cs="Calibri"/>
                <w:b/>
                <w:bCs/>
                <w:u w:val="single"/>
              </w:rPr>
              <w:t>Poscondiciones</w:t>
            </w:r>
            <w:proofErr w:type="spellEnd"/>
            <w:r w:rsidRPr="00637FA2">
              <w:rPr>
                <w:rFonts w:ascii="Calibri" w:hAnsi="Calibri" w:cs="Calibri"/>
              </w:rPr>
              <w:t>: Repuesto modificado.</w:t>
            </w:r>
          </w:p>
        </w:tc>
      </w:tr>
      <w:tr w:rsidR="00E42454" w:rsidRPr="00637FA2">
        <w:trPr>
          <w:trHeight w:val="300"/>
        </w:trPr>
        <w:tc>
          <w:tcPr>
            <w:tcW w:w="5000" w:type="pct"/>
            <w:gridSpan w:val="2"/>
            <w:vMerge w:val="restart"/>
          </w:tcPr>
          <w:p w:rsidR="00E42454" w:rsidRPr="00637FA2" w:rsidRDefault="00E42454" w:rsidP="00C963F7">
            <w:pPr>
              <w:snapToGrid w:val="0"/>
              <w:rPr>
                <w:rFonts w:ascii="Calibri" w:hAnsi="Calibri" w:cs="Calibri"/>
              </w:rPr>
            </w:pPr>
            <w:r w:rsidRPr="00637FA2">
              <w:rPr>
                <w:rFonts w:ascii="Calibri" w:hAnsi="Calibri" w:cs="Calibri"/>
                <w:b/>
                <w:bCs/>
                <w:u w:val="single"/>
              </w:rPr>
              <w:t>Descripción:</w:t>
            </w:r>
            <w:r w:rsidRPr="00637FA2">
              <w:rPr>
                <w:rFonts w:ascii="Calibri" w:hAnsi="Calibri" w:cs="Calibri"/>
              </w:rPr>
              <w:t xml:space="preserve"> El Empleado Administrativo modifica un Repuesto en el Sistema. Al terminar la operación el Repuesto  ha sido modificado.</w:t>
            </w:r>
          </w:p>
        </w:tc>
      </w:tr>
      <w:tr w:rsidR="00E42454" w:rsidRPr="00637FA2">
        <w:trPr>
          <w:trHeight w:val="300"/>
        </w:trPr>
        <w:tc>
          <w:tcPr>
            <w:tcW w:w="5000" w:type="pct"/>
            <w:gridSpan w:val="2"/>
            <w:vMerge/>
            <w:vAlign w:val="center"/>
          </w:tcPr>
          <w:p w:rsidR="00E42454" w:rsidRPr="00637FA2" w:rsidRDefault="00E42454" w:rsidP="00C963F7">
            <w:pPr>
              <w:snapToGrid w:val="0"/>
              <w:rPr>
                <w:rFonts w:ascii="Calibri" w:hAnsi="Calibri" w:cs="Calibri"/>
              </w:rPr>
            </w:pPr>
          </w:p>
        </w:tc>
      </w:tr>
      <w:tr w:rsidR="00E42454" w:rsidRPr="00637FA2">
        <w:trPr>
          <w:trHeight w:val="300"/>
        </w:trPr>
        <w:tc>
          <w:tcPr>
            <w:tcW w:w="5000" w:type="pct"/>
            <w:gridSpan w:val="2"/>
            <w:vMerge/>
            <w:vAlign w:val="center"/>
          </w:tcPr>
          <w:p w:rsidR="00E42454" w:rsidRPr="00637FA2" w:rsidRDefault="00E42454" w:rsidP="00C963F7">
            <w:pPr>
              <w:snapToGrid w:val="0"/>
              <w:rPr>
                <w:rFonts w:ascii="Calibri" w:hAnsi="Calibri" w:cs="Calibri"/>
              </w:rPr>
            </w:pPr>
          </w:p>
        </w:tc>
      </w:tr>
      <w:tr w:rsidR="00751007" w:rsidRPr="00637FA2">
        <w:tblPrEx>
          <w:tblLook w:val="00A0" w:firstRow="1" w:lastRow="0" w:firstColumn="1" w:lastColumn="0" w:noHBand="0" w:noVBand="0"/>
        </w:tblPrEx>
        <w:trPr>
          <w:trHeight w:val="300"/>
        </w:trPr>
        <w:tc>
          <w:tcPr>
            <w:tcW w:w="2958" w:type="pct"/>
            <w:vAlign w:val="bottom"/>
          </w:tcPr>
          <w:p w:rsidR="00751007" w:rsidRPr="00637FA2" w:rsidRDefault="00751007" w:rsidP="00C963F7">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751007" w:rsidRPr="00637FA2" w:rsidRDefault="00751007" w:rsidP="00C963F7">
            <w:pPr>
              <w:snapToGrid w:val="0"/>
              <w:jc w:val="both"/>
              <w:rPr>
                <w:rFonts w:ascii="Calibri" w:hAnsi="Calibri" w:cs="Calibri"/>
                <w:b/>
                <w:bCs/>
                <w:u w:val="single"/>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C963F7">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414421">
            <w:pPr>
              <w:snapToGrid w:val="0"/>
              <w:jc w:val="both"/>
              <w:rPr>
                <w:rFonts w:ascii="Calibri" w:hAnsi="Calibri" w:cs="Calibri"/>
              </w:rPr>
            </w:pPr>
            <w:r w:rsidRPr="00637FA2">
              <w:rPr>
                <w:rFonts w:ascii="Calibri" w:hAnsi="Calibri" w:cs="Calibri"/>
              </w:rPr>
              <w:t>1) Este Caso de Uso comienza cuando el Empleado Administrativo decide modificar el/los ítem/s de un repuesto.</w:t>
            </w:r>
          </w:p>
        </w:tc>
        <w:tc>
          <w:tcPr>
            <w:tcW w:w="2042" w:type="pct"/>
            <w:vAlign w:val="bottom"/>
          </w:tcPr>
          <w:p w:rsidR="00E42454" w:rsidRPr="00637FA2" w:rsidRDefault="00E42454" w:rsidP="00C963F7">
            <w:pPr>
              <w:snapToGrid w:val="0"/>
              <w:jc w:val="both"/>
              <w:rPr>
                <w:rFonts w:ascii="Calibri" w:hAnsi="Calibri" w:cs="Calibri"/>
              </w:rPr>
            </w:pPr>
          </w:p>
        </w:tc>
      </w:tr>
      <w:tr w:rsidR="0043272B" w:rsidRPr="00637FA2">
        <w:tblPrEx>
          <w:tblLook w:val="00A0" w:firstRow="1" w:lastRow="0" w:firstColumn="1" w:lastColumn="0" w:noHBand="0" w:noVBand="0"/>
        </w:tblPrEx>
        <w:trPr>
          <w:trHeight w:val="300"/>
        </w:trPr>
        <w:tc>
          <w:tcPr>
            <w:tcW w:w="2958" w:type="pct"/>
            <w:vAlign w:val="bottom"/>
          </w:tcPr>
          <w:p w:rsidR="0043272B" w:rsidRPr="00637FA2" w:rsidRDefault="0043272B" w:rsidP="00414421">
            <w:pPr>
              <w:snapToGrid w:val="0"/>
              <w:jc w:val="both"/>
              <w:rPr>
                <w:rFonts w:ascii="Calibri" w:hAnsi="Calibri" w:cs="Calibri"/>
              </w:rPr>
            </w:pPr>
          </w:p>
        </w:tc>
        <w:tc>
          <w:tcPr>
            <w:tcW w:w="2042" w:type="pct"/>
            <w:vAlign w:val="bottom"/>
          </w:tcPr>
          <w:p w:rsidR="0043272B" w:rsidRPr="00637FA2" w:rsidRDefault="0043272B" w:rsidP="00C963F7">
            <w:pPr>
              <w:snapToGrid w:val="0"/>
              <w:jc w:val="both"/>
              <w:rPr>
                <w:rFonts w:ascii="Calibri" w:hAnsi="Calibri" w:cs="Calibri"/>
              </w:rPr>
            </w:pPr>
            <w:r>
              <w:rPr>
                <w:rFonts w:ascii="Calibri" w:hAnsi="Calibri" w:cs="Calibri"/>
              </w:rPr>
              <w:t>2) Muestra todos los repuestos registrados.</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43272B">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Empleado Administrativo </w:t>
            </w:r>
            <w:r w:rsidR="0043272B">
              <w:rPr>
                <w:rFonts w:ascii="Calibri" w:hAnsi="Calibri" w:cs="Calibri"/>
              </w:rPr>
              <w:t xml:space="preserve">selecciona un </w:t>
            </w:r>
            <w:r w:rsidR="00E42454" w:rsidRPr="00637FA2">
              <w:rPr>
                <w:rFonts w:ascii="Calibri" w:hAnsi="Calibri" w:cs="Calibri"/>
              </w:rPr>
              <w:t>repuesto.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B841CF">
            <w:pPr>
              <w:snapToGrid w:val="0"/>
              <w:rPr>
                <w:rFonts w:ascii="Calibri" w:hAnsi="Calibri" w:cs="Calibri"/>
              </w:rPr>
            </w:pPr>
            <w:r>
              <w:rPr>
                <w:rFonts w:ascii="Calibri" w:hAnsi="Calibri" w:cs="Calibri"/>
              </w:rPr>
              <w:t>4</w:t>
            </w:r>
            <w:r w:rsidR="00E42454" w:rsidRPr="00637FA2">
              <w:rPr>
                <w:rFonts w:ascii="Calibri" w:hAnsi="Calibri" w:cs="Calibri"/>
              </w:rPr>
              <w:t>) Datos de repuesto.</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C963F7">
            <w:pPr>
              <w:snapToGrid w:val="0"/>
              <w:jc w:val="both"/>
              <w:rPr>
                <w:rFonts w:ascii="Calibri" w:hAnsi="Calibri" w:cs="Calibri"/>
              </w:rPr>
            </w:pPr>
            <w:proofErr w:type="gramStart"/>
            <w:r>
              <w:rPr>
                <w:rFonts w:ascii="Calibri" w:hAnsi="Calibri" w:cs="Calibri"/>
              </w:rPr>
              <w:t>5</w:t>
            </w:r>
            <w:r w:rsidR="00E42454" w:rsidRPr="00637FA2">
              <w:rPr>
                <w:rFonts w:ascii="Calibri" w:hAnsi="Calibri" w:cs="Calibri"/>
              </w:rPr>
              <w:t>)El</w:t>
            </w:r>
            <w:proofErr w:type="gramEnd"/>
            <w:r w:rsidR="00E42454" w:rsidRPr="00637FA2">
              <w:rPr>
                <w:rFonts w:ascii="Calibri" w:hAnsi="Calibri" w:cs="Calibri"/>
              </w:rPr>
              <w:t xml:space="preserve"> Empleado Administrativo selecciona el ítem que desea modificar.</w:t>
            </w:r>
          </w:p>
        </w:tc>
        <w:tc>
          <w:tcPr>
            <w:tcW w:w="2042" w:type="pct"/>
            <w:vAlign w:val="bottom"/>
          </w:tcPr>
          <w:p w:rsidR="00E42454" w:rsidRPr="00637FA2" w:rsidRDefault="00E42454" w:rsidP="00B841CF">
            <w:pPr>
              <w:snapToGrid w:val="0"/>
              <w:rPr>
                <w:rFonts w:ascii="Calibri" w:hAnsi="Calibri" w:cs="Calibri"/>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C963F7">
            <w:pPr>
              <w:snapToGrid w:val="0"/>
              <w:jc w:val="both"/>
              <w:rPr>
                <w:rFonts w:ascii="Calibri" w:hAnsi="Calibri" w:cs="Calibri"/>
              </w:rPr>
            </w:pPr>
            <w:r>
              <w:rPr>
                <w:rFonts w:ascii="Calibri" w:hAnsi="Calibri" w:cs="Calibri"/>
              </w:rPr>
              <w:t>6</w:t>
            </w:r>
            <w:r w:rsidR="00E42454" w:rsidRPr="00637FA2">
              <w:rPr>
                <w:rFonts w:ascii="Calibri" w:hAnsi="Calibri" w:cs="Calibri"/>
              </w:rPr>
              <w:t>) El Empleado Administrativo ingresa el nuevo valor para el ítem seleccionado.</w:t>
            </w:r>
          </w:p>
        </w:tc>
        <w:tc>
          <w:tcPr>
            <w:tcW w:w="2042" w:type="pct"/>
            <w:vAlign w:val="bottom"/>
          </w:tcPr>
          <w:p w:rsidR="00E42454" w:rsidRPr="00637FA2" w:rsidRDefault="00E42454" w:rsidP="00B841CF">
            <w:pPr>
              <w:snapToGrid w:val="0"/>
              <w:rPr>
                <w:rFonts w:ascii="Calibri" w:hAnsi="Calibri" w:cs="Calibri"/>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B841CF">
            <w:pPr>
              <w:snapToGrid w:val="0"/>
              <w:rPr>
                <w:rFonts w:ascii="Calibri" w:hAnsi="Calibri" w:cs="Calibri"/>
              </w:rPr>
            </w:pPr>
            <w:r>
              <w:rPr>
                <w:rFonts w:ascii="Calibri" w:hAnsi="Calibri" w:cs="Calibri"/>
              </w:rPr>
              <w:t>7</w:t>
            </w:r>
            <w:r w:rsidR="00E42454" w:rsidRPr="00637FA2">
              <w:rPr>
                <w:rFonts w:ascii="Calibri" w:hAnsi="Calibri" w:cs="Calibri"/>
              </w:rPr>
              <w:t>) Actualiza repuesto.</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27650D">
            <w:pPr>
              <w:snapToGrid w:val="0"/>
              <w:jc w:val="both"/>
              <w:rPr>
                <w:rFonts w:ascii="Calibri" w:hAnsi="Calibri" w:cs="Calibri"/>
              </w:rPr>
            </w:pPr>
            <w:r>
              <w:rPr>
                <w:rFonts w:ascii="Calibri" w:hAnsi="Calibri" w:cs="Calibri"/>
              </w:rPr>
              <w:t>8</w:t>
            </w:r>
            <w:r w:rsidR="00E42454" w:rsidRPr="00637FA2">
              <w:rPr>
                <w:rFonts w:ascii="Calibri" w:hAnsi="Calibri" w:cs="Calibri"/>
              </w:rPr>
              <w:t xml:space="preserve">) Repetir </w:t>
            </w:r>
            <w:r>
              <w:rPr>
                <w:rFonts w:ascii="Calibri" w:hAnsi="Calibri" w:cs="Calibri"/>
              </w:rPr>
              <w:t>5) a 7</w:t>
            </w:r>
            <w:r w:rsidR="00E42454" w:rsidRPr="00637FA2">
              <w:rPr>
                <w:rFonts w:ascii="Calibri" w:hAnsi="Calibri" w:cs="Calibri"/>
              </w:rPr>
              <w:t>) mientras el Empleado Administrativo desee modificar más ítems del repuesto.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E42454" w:rsidP="00C963F7">
            <w:pPr>
              <w:snapToGrid w:val="0"/>
              <w:jc w:val="both"/>
              <w:rPr>
                <w:rFonts w:ascii="Calibri" w:hAnsi="Calibri" w:cs="Calibri"/>
              </w:rPr>
            </w:pPr>
          </w:p>
        </w:tc>
        <w:tc>
          <w:tcPr>
            <w:tcW w:w="2042" w:type="pct"/>
            <w:vAlign w:val="bottom"/>
          </w:tcPr>
          <w:p w:rsidR="00E42454" w:rsidRPr="00637FA2" w:rsidRDefault="0027650D" w:rsidP="00C963F7">
            <w:pPr>
              <w:snapToGrid w:val="0"/>
              <w:jc w:val="both"/>
              <w:rPr>
                <w:rFonts w:ascii="Calibri" w:hAnsi="Calibri" w:cs="Calibri"/>
              </w:rPr>
            </w:pPr>
            <w:r>
              <w:rPr>
                <w:rFonts w:ascii="Calibri" w:hAnsi="Calibri" w:cs="Calibri"/>
              </w:rPr>
              <w:t>9</w:t>
            </w:r>
            <w:r w:rsidR="00E42454" w:rsidRPr="00637FA2">
              <w:rPr>
                <w:rFonts w:ascii="Calibri" w:hAnsi="Calibri" w:cs="Calibri"/>
              </w:rPr>
              <w:t>) Datos de repuesto.</w:t>
            </w:r>
          </w:p>
        </w:tc>
      </w:tr>
      <w:tr w:rsidR="00E42454" w:rsidRPr="00637FA2">
        <w:tblPrEx>
          <w:tblLook w:val="00A0" w:firstRow="1" w:lastRow="0" w:firstColumn="1" w:lastColumn="0" w:noHBand="0" w:noVBand="0"/>
        </w:tblPrEx>
        <w:trPr>
          <w:trHeight w:val="300"/>
        </w:trPr>
        <w:tc>
          <w:tcPr>
            <w:tcW w:w="2958" w:type="pct"/>
            <w:vAlign w:val="bottom"/>
          </w:tcPr>
          <w:p w:rsidR="00E42454" w:rsidRPr="00637FA2" w:rsidRDefault="0027650D" w:rsidP="00C963F7">
            <w:pPr>
              <w:rPr>
                <w:rFonts w:ascii="Calibri" w:hAnsi="Calibri" w:cs="Calibri"/>
              </w:rPr>
            </w:pPr>
            <w:r>
              <w:rPr>
                <w:rFonts w:ascii="Calibri" w:hAnsi="Calibri" w:cs="Calibri"/>
                <w:b/>
                <w:bCs/>
              </w:rPr>
              <w:t>10</w:t>
            </w:r>
            <w:r w:rsidR="00E42454" w:rsidRPr="00637FA2">
              <w:rPr>
                <w:rFonts w:ascii="Calibri" w:hAnsi="Calibri" w:cs="Calibri"/>
                <w:b/>
                <w:bCs/>
              </w:rPr>
              <w:t>) Fin Caso de Uso.</w:t>
            </w:r>
          </w:p>
        </w:tc>
        <w:tc>
          <w:tcPr>
            <w:tcW w:w="2042" w:type="pct"/>
            <w:vAlign w:val="bottom"/>
          </w:tcPr>
          <w:p w:rsidR="00E42454" w:rsidRPr="00637FA2" w:rsidRDefault="00E42454" w:rsidP="00C963F7">
            <w:pPr>
              <w:snapToGrid w:val="0"/>
              <w:jc w:val="both"/>
              <w:rPr>
                <w:rFonts w:ascii="Calibri" w:hAnsi="Calibri" w:cs="Calibri"/>
              </w:rPr>
            </w:pPr>
          </w:p>
        </w:tc>
      </w:tr>
      <w:tr w:rsidR="00E42454" w:rsidRPr="00637FA2">
        <w:tblPrEx>
          <w:tblLook w:val="00A0" w:firstRow="1" w:lastRow="0" w:firstColumn="1" w:lastColumn="0" w:noHBand="0" w:noVBand="0"/>
        </w:tblPrEx>
        <w:trPr>
          <w:trHeight w:val="300"/>
        </w:trPr>
        <w:tc>
          <w:tcPr>
            <w:tcW w:w="5000" w:type="pct"/>
            <w:gridSpan w:val="2"/>
            <w:vAlign w:val="bottom"/>
          </w:tcPr>
          <w:p w:rsidR="00E42454" w:rsidRPr="00637FA2" w:rsidRDefault="00E42454" w:rsidP="00C963F7">
            <w:pPr>
              <w:snapToGrid w:val="0"/>
              <w:jc w:val="both"/>
              <w:rPr>
                <w:rFonts w:ascii="Calibri" w:hAnsi="Calibri" w:cs="Calibri"/>
              </w:rPr>
            </w:pPr>
          </w:p>
        </w:tc>
      </w:tr>
      <w:tr w:rsidR="00E42454" w:rsidRPr="00637FA2">
        <w:tblPrEx>
          <w:tblLook w:val="00A0" w:firstRow="1" w:lastRow="0" w:firstColumn="1" w:lastColumn="0" w:noHBand="0" w:noVBand="0"/>
        </w:tblPrEx>
        <w:trPr>
          <w:trHeight w:val="300"/>
        </w:trPr>
        <w:tc>
          <w:tcPr>
            <w:tcW w:w="5000" w:type="pct"/>
            <w:gridSpan w:val="2"/>
            <w:vAlign w:val="bottom"/>
          </w:tcPr>
          <w:p w:rsidR="00E42454" w:rsidRDefault="00E42454" w:rsidP="00C963F7">
            <w:pPr>
              <w:snapToGrid w:val="0"/>
              <w:jc w:val="both"/>
              <w:rPr>
                <w:rFonts w:ascii="Calibri" w:hAnsi="Calibri" w:cs="Calibri"/>
                <w:b/>
                <w:bCs/>
                <w:u w:val="single"/>
              </w:rPr>
            </w:pPr>
            <w:r w:rsidRPr="00637FA2">
              <w:rPr>
                <w:rFonts w:ascii="Calibri" w:hAnsi="Calibri" w:cs="Calibri"/>
                <w:b/>
                <w:bCs/>
                <w:u w:val="single"/>
              </w:rPr>
              <w:t>Cursos alternativos</w:t>
            </w:r>
          </w:p>
          <w:p w:rsidR="005267F9" w:rsidRPr="00637FA2" w:rsidRDefault="005267F9" w:rsidP="005267F9">
            <w:pPr>
              <w:snapToGrid w:val="0"/>
              <w:jc w:val="both"/>
              <w:rPr>
                <w:rFonts w:ascii="Calibri" w:hAnsi="Calibri" w:cs="Calibri"/>
                <w:u w:val="single"/>
              </w:rPr>
            </w:pPr>
            <w:r w:rsidRPr="0027650D">
              <w:rPr>
                <w:rFonts w:ascii="Calibri" w:hAnsi="Calibri" w:cs="Calibri"/>
                <w:bCs/>
              </w:rPr>
              <w:t>Línea 2:</w:t>
            </w:r>
            <w:r>
              <w:rPr>
                <w:rFonts w:ascii="Calibri" w:hAnsi="Calibri" w:cs="Calibri"/>
                <w:bCs/>
              </w:rPr>
              <w:t xml:space="preserve"> El Sistema informa que no existen repuestos registrados en la </w:t>
            </w:r>
            <w:r w:rsidR="00A83AFD">
              <w:rPr>
                <w:rFonts w:ascii="Calibri" w:hAnsi="Calibri" w:cs="Calibri"/>
                <w:bCs/>
              </w:rPr>
              <w:t>División</w:t>
            </w:r>
            <w:r>
              <w:rPr>
                <w:rFonts w:ascii="Calibri" w:hAnsi="Calibri" w:cs="Calibri"/>
                <w:bCs/>
              </w:rPr>
              <w:t>. Fin Caso de Uso.</w:t>
            </w:r>
          </w:p>
        </w:tc>
      </w:tr>
      <w:tr w:rsidR="00E42454" w:rsidRPr="00637FA2">
        <w:tblPrEx>
          <w:tblLook w:val="00A0" w:firstRow="1" w:lastRow="0" w:firstColumn="1" w:lastColumn="0" w:noHBand="0" w:noVBand="0"/>
        </w:tblPrEx>
        <w:trPr>
          <w:trHeight w:val="300"/>
        </w:trPr>
        <w:tc>
          <w:tcPr>
            <w:tcW w:w="5000" w:type="pct"/>
            <w:gridSpan w:val="2"/>
            <w:vAlign w:val="bottom"/>
          </w:tcPr>
          <w:p w:rsidR="005B1D3C" w:rsidRDefault="0027650D" w:rsidP="00C963F7">
            <w:pPr>
              <w:jc w:val="both"/>
              <w:rPr>
                <w:rFonts w:ascii="Calibri" w:hAnsi="Calibri" w:cs="Calibri"/>
              </w:rPr>
            </w:pPr>
            <w:r>
              <w:rPr>
                <w:rFonts w:ascii="Calibri" w:hAnsi="Calibri" w:cs="Calibri"/>
              </w:rPr>
              <w:t>Línea 3</w:t>
            </w:r>
            <w:r w:rsidR="005B1D3C">
              <w:rPr>
                <w:rFonts w:ascii="Calibri" w:hAnsi="Calibri" w:cs="Calibri"/>
              </w:rPr>
              <w:t xml:space="preserve">: </w:t>
            </w:r>
            <w:r w:rsidR="005B1D3C" w:rsidRPr="00637FA2">
              <w:rPr>
                <w:rFonts w:ascii="Calibri" w:hAnsi="Calibri" w:cs="Calibri"/>
              </w:rPr>
              <w:t xml:space="preserve">El Empleado Administrativo </w:t>
            </w:r>
            <w:r w:rsidR="005B1D3C">
              <w:rPr>
                <w:rFonts w:ascii="Calibri" w:hAnsi="Calibri" w:cs="Calibri"/>
              </w:rPr>
              <w:t xml:space="preserve">decide no seleccionar un </w:t>
            </w:r>
            <w:r w:rsidR="005B1D3C" w:rsidRPr="00637FA2">
              <w:rPr>
                <w:rFonts w:ascii="Calibri" w:hAnsi="Calibri" w:cs="Calibri"/>
              </w:rPr>
              <w:t>repuesto.</w:t>
            </w:r>
            <w:r w:rsidR="005B1D3C">
              <w:rPr>
                <w:rFonts w:ascii="Calibri" w:hAnsi="Calibri" w:cs="Calibri"/>
              </w:rPr>
              <w:t xml:space="preserve"> Fin Caso de Uso.</w:t>
            </w:r>
          </w:p>
          <w:p w:rsidR="005B1D3C" w:rsidRDefault="005B1D3C" w:rsidP="005B1D3C">
            <w:pPr>
              <w:jc w:val="both"/>
              <w:rPr>
                <w:rFonts w:ascii="Calibri" w:hAnsi="Calibri" w:cs="Calibri"/>
              </w:rPr>
            </w:pPr>
            <w:r>
              <w:rPr>
                <w:rFonts w:ascii="Calibri" w:hAnsi="Calibri" w:cs="Calibri"/>
              </w:rPr>
              <w:t xml:space="preserve">Línea </w:t>
            </w:r>
            <w:r w:rsidR="0027650D">
              <w:rPr>
                <w:rFonts w:ascii="Calibri" w:hAnsi="Calibri" w:cs="Calibri"/>
              </w:rPr>
              <w:t>5</w:t>
            </w:r>
            <w:r>
              <w:rPr>
                <w:rFonts w:ascii="Calibri" w:hAnsi="Calibri" w:cs="Calibri"/>
              </w:rPr>
              <w:t xml:space="preserve">: </w:t>
            </w:r>
            <w:r w:rsidRPr="00637FA2">
              <w:rPr>
                <w:rFonts w:ascii="Calibri" w:hAnsi="Calibri" w:cs="Calibri"/>
              </w:rPr>
              <w:t xml:space="preserve">El Empleado Administrativo </w:t>
            </w:r>
            <w:r>
              <w:rPr>
                <w:rFonts w:ascii="Calibri" w:hAnsi="Calibri" w:cs="Calibri"/>
              </w:rPr>
              <w:t xml:space="preserve">decide no </w:t>
            </w:r>
            <w:proofErr w:type="spellStart"/>
            <w:r w:rsidRPr="00637FA2">
              <w:rPr>
                <w:rFonts w:ascii="Calibri" w:hAnsi="Calibri" w:cs="Calibri"/>
              </w:rPr>
              <w:t>selecciona</w:t>
            </w:r>
            <w:r>
              <w:rPr>
                <w:rFonts w:ascii="Calibri" w:hAnsi="Calibri" w:cs="Calibri"/>
              </w:rPr>
              <w:t>run</w:t>
            </w:r>
            <w:proofErr w:type="spellEnd"/>
            <w:r w:rsidRPr="00637FA2">
              <w:rPr>
                <w:rFonts w:ascii="Calibri" w:hAnsi="Calibri" w:cs="Calibri"/>
              </w:rPr>
              <w:t xml:space="preserve"> ítem que desea modificar.</w:t>
            </w:r>
            <w:r>
              <w:rPr>
                <w:rFonts w:ascii="Calibri" w:hAnsi="Calibri" w:cs="Calibri"/>
              </w:rPr>
              <w:t xml:space="preserve"> Fin Caso de Uso.</w:t>
            </w:r>
          </w:p>
          <w:p w:rsidR="005B1D3C" w:rsidRPr="00637FA2" w:rsidRDefault="005B1D3C" w:rsidP="0027650D">
            <w:pPr>
              <w:jc w:val="both"/>
              <w:rPr>
                <w:rFonts w:ascii="Calibri" w:hAnsi="Calibri" w:cs="Calibri"/>
              </w:rPr>
            </w:pPr>
            <w:r>
              <w:rPr>
                <w:rFonts w:ascii="Calibri" w:hAnsi="Calibri" w:cs="Calibri"/>
              </w:rPr>
              <w:t xml:space="preserve">Línea </w:t>
            </w:r>
            <w:r w:rsidR="0027650D">
              <w:rPr>
                <w:rFonts w:ascii="Calibri" w:hAnsi="Calibri" w:cs="Calibri"/>
              </w:rPr>
              <w:t>6</w:t>
            </w:r>
            <w:r>
              <w:rPr>
                <w:rFonts w:ascii="Calibri" w:hAnsi="Calibri" w:cs="Calibri"/>
              </w:rPr>
              <w:t>:</w:t>
            </w:r>
            <w:r w:rsidRPr="00637FA2">
              <w:rPr>
                <w:rFonts w:ascii="Calibri" w:hAnsi="Calibri" w:cs="Calibri"/>
              </w:rPr>
              <w:t xml:space="preserve"> El Empleado Administrativo </w:t>
            </w:r>
            <w:r>
              <w:rPr>
                <w:rFonts w:ascii="Calibri" w:hAnsi="Calibri" w:cs="Calibri"/>
              </w:rPr>
              <w:t xml:space="preserve">decide no </w:t>
            </w:r>
            <w:proofErr w:type="spellStart"/>
            <w:r w:rsidRPr="00637FA2">
              <w:rPr>
                <w:rFonts w:ascii="Calibri" w:hAnsi="Calibri" w:cs="Calibri"/>
              </w:rPr>
              <w:t>ingresa</w:t>
            </w:r>
            <w:r>
              <w:rPr>
                <w:rFonts w:ascii="Calibri" w:hAnsi="Calibri" w:cs="Calibri"/>
              </w:rPr>
              <w:t>run</w:t>
            </w:r>
            <w:proofErr w:type="spellEnd"/>
            <w:r>
              <w:rPr>
                <w:rFonts w:ascii="Calibri" w:hAnsi="Calibri" w:cs="Calibri"/>
              </w:rPr>
              <w:t xml:space="preserve"> </w:t>
            </w:r>
            <w:r w:rsidRPr="00637FA2">
              <w:rPr>
                <w:rFonts w:ascii="Calibri" w:hAnsi="Calibri" w:cs="Calibri"/>
              </w:rPr>
              <w:t xml:space="preserve">nuevo valor para el ítem </w:t>
            </w:r>
            <w:proofErr w:type="spellStart"/>
            <w:r w:rsidRPr="00637FA2">
              <w:rPr>
                <w:rFonts w:ascii="Calibri" w:hAnsi="Calibri" w:cs="Calibri"/>
              </w:rPr>
              <w:t>seleccionado.</w:t>
            </w:r>
            <w:r w:rsidR="0027650D">
              <w:rPr>
                <w:rFonts w:ascii="Calibri" w:hAnsi="Calibri" w:cs="Calibri"/>
              </w:rPr>
              <w:t>Ir</w:t>
            </w:r>
            <w:proofErr w:type="spellEnd"/>
            <w:r w:rsidR="0027650D">
              <w:rPr>
                <w:rFonts w:ascii="Calibri" w:hAnsi="Calibri" w:cs="Calibri"/>
              </w:rPr>
              <w:t xml:space="preserve"> a 8)</w:t>
            </w:r>
          </w:p>
        </w:tc>
      </w:tr>
      <w:tr w:rsidR="00E42454" w:rsidRPr="00637FA2">
        <w:tblPrEx>
          <w:tblLook w:val="00A0" w:firstRow="1" w:lastRow="0" w:firstColumn="1" w:lastColumn="0" w:noHBand="0" w:noVBand="0"/>
        </w:tblPrEx>
        <w:trPr>
          <w:trHeight w:val="300"/>
        </w:trPr>
        <w:tc>
          <w:tcPr>
            <w:tcW w:w="5000" w:type="pct"/>
            <w:gridSpan w:val="2"/>
            <w:vAlign w:val="bottom"/>
          </w:tcPr>
          <w:p w:rsidR="00E42454" w:rsidRPr="00637FA2" w:rsidRDefault="00E42454" w:rsidP="0027650D">
            <w:pPr>
              <w:jc w:val="both"/>
              <w:rPr>
                <w:rFonts w:ascii="Calibri" w:hAnsi="Calibri" w:cs="Calibri"/>
              </w:rPr>
            </w:pPr>
            <w:r w:rsidRPr="00637FA2">
              <w:rPr>
                <w:rFonts w:ascii="Calibri" w:hAnsi="Calibri" w:cs="Calibri"/>
              </w:rPr>
              <w:t xml:space="preserve">Línea </w:t>
            </w:r>
            <w:r w:rsidR="0027650D">
              <w:rPr>
                <w:rFonts w:ascii="Calibri" w:hAnsi="Calibri" w:cs="Calibri"/>
              </w:rPr>
              <w:t>9</w:t>
            </w:r>
            <w:r w:rsidRPr="00637FA2">
              <w:rPr>
                <w:rFonts w:ascii="Calibri" w:hAnsi="Calibri" w:cs="Calibri"/>
              </w:rPr>
              <w:t>: El Sistema informa que no se ha modificado ningún ítem del repuesto. Fin Caso de Uso.</w:t>
            </w:r>
          </w:p>
        </w:tc>
      </w:tr>
    </w:tbl>
    <w:p w:rsidR="00E42454" w:rsidRDefault="00E42454">
      <w:pPr>
        <w:suppressAutoHyphens w:val="0"/>
        <w:spacing w:after="200" w:line="276" w:lineRule="auto"/>
        <w:rPr>
          <w:rFonts w:ascii="Calibri" w:hAnsi="Calibri" w:cs="Calibri"/>
        </w:rPr>
      </w:pPr>
    </w:p>
    <w:p w:rsidR="00E42454" w:rsidRDefault="00E42454">
      <w:pPr>
        <w:suppressAutoHyphens w:val="0"/>
        <w:spacing w:after="200" w:line="276" w:lineRule="auto"/>
        <w:rPr>
          <w:rFonts w:ascii="Calibri" w:hAnsi="Calibri" w:cs="Calibri"/>
        </w:rPr>
      </w:pPr>
    </w:p>
    <w:p w:rsidR="00F2704F" w:rsidRDefault="00F2704F">
      <w:r>
        <w:br w:type="page"/>
      </w:r>
    </w:p>
    <w:tbl>
      <w:tblPr>
        <w:tblW w:w="5000" w:type="pct"/>
        <w:tblCellMar>
          <w:left w:w="70" w:type="dxa"/>
          <w:right w:w="70" w:type="dxa"/>
        </w:tblCellMar>
        <w:tblLook w:val="00A0" w:firstRow="1" w:lastRow="0" w:firstColumn="1" w:lastColumn="0" w:noHBand="0" w:noVBand="0"/>
      </w:tblPr>
      <w:tblGrid>
        <w:gridCol w:w="5423"/>
        <w:gridCol w:w="3744"/>
      </w:tblGrid>
      <w:tr w:rsidR="00E42454" w:rsidTr="00693AAB">
        <w:trPr>
          <w:trHeight w:val="300"/>
        </w:trPr>
        <w:tc>
          <w:tcPr>
            <w:tcW w:w="5000" w:type="pct"/>
            <w:gridSpan w:val="2"/>
            <w:shd w:val="clear" w:color="auto" w:fill="D8D8D8"/>
            <w:vAlign w:val="bottom"/>
          </w:tcPr>
          <w:p w:rsidR="00E42454" w:rsidRPr="0027650D" w:rsidRDefault="00E42454" w:rsidP="00444E34">
            <w:pPr>
              <w:numPr>
                <w:ilvl w:val="0"/>
                <w:numId w:val="7"/>
              </w:numPr>
              <w:snapToGrid w:val="0"/>
              <w:jc w:val="center"/>
              <w:rPr>
                <w:b/>
                <w:bCs/>
                <w:shd w:val="clear" w:color="auto" w:fill="FFFF00"/>
                <w:lang w:val="es-AR"/>
              </w:rPr>
            </w:pPr>
            <w:r w:rsidRPr="00444E34">
              <w:rPr>
                <w:rFonts w:ascii="Calibri" w:hAnsi="Calibri" w:cs="Calibri"/>
                <w:b/>
                <w:bCs/>
                <w:color w:val="000000"/>
              </w:rPr>
              <w:t>Caso de uso: Recepción de pedido de actuación.</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Identificador:</w:t>
            </w:r>
            <w:r w:rsidRPr="0027650D">
              <w:rPr>
                <w:rFonts w:ascii="Calibri" w:hAnsi="Calibri" w:cs="Calibri"/>
                <w:b/>
                <w:bCs/>
                <w:lang w:val="es-AR"/>
              </w:rPr>
              <w:t xml:space="preserve"> REP04</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Actores</w:t>
            </w:r>
            <w:r w:rsidRPr="0027650D">
              <w:rPr>
                <w:rFonts w:ascii="Calibri" w:hAnsi="Calibri" w:cs="Calibri"/>
                <w:lang w:val="es-AR"/>
              </w:rPr>
              <w:t>: Empleado Administrativo.</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Tipo:</w:t>
            </w:r>
            <w:r w:rsidRPr="0027650D">
              <w:rPr>
                <w:rFonts w:ascii="Calibri" w:hAnsi="Calibri" w:cs="Calibri"/>
                <w:lang w:val="es-AR"/>
              </w:rPr>
              <w:t xml:space="preserve"> Primario-Esencial.</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Precondiciones:</w:t>
            </w:r>
            <w:r w:rsidRPr="0027650D">
              <w:rPr>
                <w:rFonts w:ascii="Calibri" w:hAnsi="Calibri" w:cs="Calibri"/>
                <w:lang w:val="es-AR"/>
              </w:rPr>
              <w:t xml:space="preserve"> .-</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proofErr w:type="spellStart"/>
            <w:r w:rsidRPr="0027650D">
              <w:rPr>
                <w:rFonts w:ascii="Calibri" w:hAnsi="Calibri" w:cs="Calibri"/>
                <w:b/>
                <w:bCs/>
                <w:u w:val="single"/>
                <w:lang w:val="es-AR"/>
              </w:rPr>
              <w:t>Poscondiciones</w:t>
            </w:r>
            <w:proofErr w:type="spellEnd"/>
            <w:r w:rsidRPr="0027650D">
              <w:rPr>
                <w:rFonts w:ascii="Calibri" w:hAnsi="Calibri" w:cs="Calibri"/>
                <w:lang w:val="es-AR"/>
              </w:rPr>
              <w:t>: Pedido de Actuación recibido.</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r w:rsidRPr="0027650D">
              <w:rPr>
                <w:rFonts w:ascii="Calibri" w:hAnsi="Calibri" w:cs="Calibri"/>
                <w:b/>
                <w:bCs/>
                <w:u w:val="single"/>
                <w:lang w:val="es-AR"/>
              </w:rPr>
              <w:t>Descripción:</w:t>
            </w:r>
            <w:r w:rsidRPr="0027650D">
              <w:rPr>
                <w:rFonts w:ascii="Calibri" w:hAnsi="Calibri" w:cs="Calibri"/>
                <w:lang w:val="es-AR"/>
              </w:rPr>
              <w:t xml:space="preserve"> El Empleado Administrativo registra el ingreso de un Pedido de Actuación. El Sistema registra la fecha de recepción.</w:t>
            </w: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Curso normal de eventos</w:t>
            </w:r>
          </w:p>
        </w:tc>
      </w:tr>
      <w:tr w:rsidR="00E42454" w:rsidTr="00693AAB">
        <w:trPr>
          <w:trHeight w:val="300"/>
        </w:trPr>
        <w:tc>
          <w:tcPr>
            <w:tcW w:w="2958" w:type="pct"/>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Acción de los actores</w:t>
            </w:r>
          </w:p>
        </w:tc>
        <w:tc>
          <w:tcPr>
            <w:tcW w:w="2042" w:type="pct"/>
            <w:vAlign w:val="bottom"/>
          </w:tcPr>
          <w:p w:rsidR="00E42454" w:rsidRPr="0027650D" w:rsidRDefault="00E42454">
            <w:pPr>
              <w:snapToGrid w:val="0"/>
              <w:jc w:val="both"/>
              <w:rPr>
                <w:rFonts w:ascii="Calibri" w:hAnsi="Calibri" w:cs="Calibri"/>
                <w:b/>
                <w:bCs/>
                <w:sz w:val="22"/>
                <w:szCs w:val="22"/>
                <w:u w:val="single"/>
                <w:lang w:val="es-AR"/>
              </w:rPr>
            </w:pPr>
            <w:r w:rsidRPr="0027650D">
              <w:rPr>
                <w:rFonts w:ascii="Calibri" w:hAnsi="Calibri" w:cs="Calibri"/>
                <w:b/>
                <w:bCs/>
                <w:u w:val="single"/>
                <w:lang w:val="es-AR"/>
              </w:rPr>
              <w:t>Respuesta del sistema</w:t>
            </w:r>
          </w:p>
        </w:tc>
      </w:tr>
      <w:tr w:rsidR="00E42454" w:rsidTr="00693AAB">
        <w:trPr>
          <w:trHeight w:val="300"/>
        </w:trPr>
        <w:tc>
          <w:tcPr>
            <w:tcW w:w="2958" w:type="pct"/>
            <w:vAlign w:val="bottom"/>
          </w:tcPr>
          <w:p w:rsidR="00E25ABE" w:rsidRPr="0027650D" w:rsidRDefault="00E42454">
            <w:pPr>
              <w:snapToGrid w:val="0"/>
              <w:jc w:val="both"/>
              <w:rPr>
                <w:rFonts w:ascii="Calibri" w:hAnsi="Calibri" w:cs="Calibri"/>
                <w:lang w:val="es-AR"/>
              </w:rPr>
            </w:pPr>
            <w:r w:rsidRPr="0027650D">
              <w:rPr>
                <w:rFonts w:ascii="Calibri" w:hAnsi="Calibri" w:cs="Calibri"/>
                <w:lang w:val="es-AR"/>
              </w:rPr>
              <w:t>1) Este Caso de Uso comienza cuando el Empleado Administrativo desea registrar el ingreso de un Pedido de Actuación.</w:t>
            </w:r>
          </w:p>
        </w:tc>
        <w:tc>
          <w:tcPr>
            <w:tcW w:w="2042" w:type="pct"/>
            <w:vAlign w:val="bottom"/>
          </w:tcPr>
          <w:p w:rsidR="00E42454" w:rsidRPr="0027650D" w:rsidRDefault="00E42454">
            <w:pPr>
              <w:snapToGrid w:val="0"/>
              <w:jc w:val="both"/>
              <w:rPr>
                <w:rFonts w:ascii="Calibri" w:hAnsi="Calibri" w:cs="Calibri"/>
                <w:sz w:val="22"/>
                <w:szCs w:val="22"/>
                <w:lang w:val="es-AR"/>
              </w:rPr>
            </w:pPr>
          </w:p>
        </w:tc>
      </w:tr>
      <w:tr w:rsidR="00E25ABE" w:rsidTr="00693AAB">
        <w:trPr>
          <w:trHeight w:val="300"/>
        </w:trPr>
        <w:tc>
          <w:tcPr>
            <w:tcW w:w="2958" w:type="pct"/>
            <w:vAlign w:val="bottom"/>
          </w:tcPr>
          <w:p w:rsidR="00E25ABE" w:rsidRPr="0027650D" w:rsidRDefault="00E25ABE">
            <w:pPr>
              <w:snapToGrid w:val="0"/>
              <w:jc w:val="both"/>
              <w:rPr>
                <w:rFonts w:ascii="Calibri" w:hAnsi="Calibri" w:cs="Calibri"/>
                <w:lang w:val="es-AR"/>
              </w:rPr>
            </w:pPr>
          </w:p>
        </w:tc>
        <w:tc>
          <w:tcPr>
            <w:tcW w:w="2042" w:type="pct"/>
            <w:vAlign w:val="bottom"/>
          </w:tcPr>
          <w:p w:rsidR="00E25ABE" w:rsidRPr="0027650D" w:rsidRDefault="00E25ABE">
            <w:pPr>
              <w:snapToGrid w:val="0"/>
              <w:jc w:val="both"/>
              <w:rPr>
                <w:rFonts w:ascii="Calibri" w:hAnsi="Calibri" w:cs="Calibri"/>
                <w:sz w:val="22"/>
                <w:szCs w:val="22"/>
                <w:lang w:val="es-AR"/>
              </w:rPr>
            </w:pPr>
            <w:r w:rsidRPr="00AC7E5B">
              <w:rPr>
                <w:rFonts w:ascii="Calibri" w:hAnsi="Calibri" w:cs="Calibri"/>
                <w:lang w:val="es-AR"/>
              </w:rPr>
              <w:t>2) Muestra todos los pedidos de actuación que no poseen fecha de recepción.</w:t>
            </w:r>
          </w:p>
        </w:tc>
      </w:tr>
      <w:tr w:rsidR="00E42454" w:rsidTr="00693AAB">
        <w:trPr>
          <w:trHeight w:val="300"/>
        </w:trPr>
        <w:tc>
          <w:tcPr>
            <w:tcW w:w="2958" w:type="pct"/>
            <w:vAlign w:val="bottom"/>
          </w:tcPr>
          <w:p w:rsidR="00E42454" w:rsidRPr="0027650D" w:rsidRDefault="00E25ABE" w:rsidP="00E25ABE">
            <w:pPr>
              <w:snapToGrid w:val="0"/>
              <w:jc w:val="both"/>
              <w:rPr>
                <w:rFonts w:ascii="Calibri" w:hAnsi="Calibri" w:cs="Calibri"/>
                <w:sz w:val="22"/>
                <w:szCs w:val="22"/>
                <w:lang w:val="es-AR"/>
              </w:rPr>
            </w:pPr>
            <w:r w:rsidRPr="0027650D">
              <w:rPr>
                <w:rFonts w:ascii="Calibri" w:hAnsi="Calibri" w:cs="Calibri"/>
                <w:lang w:val="es-AR"/>
              </w:rPr>
              <w:t>3</w:t>
            </w:r>
            <w:r w:rsidR="00E42454" w:rsidRPr="0027650D">
              <w:rPr>
                <w:rFonts w:ascii="Calibri" w:hAnsi="Calibri" w:cs="Calibri"/>
                <w:lang w:val="es-AR"/>
              </w:rPr>
              <w:t xml:space="preserve">) El Empleado Administrativo </w:t>
            </w:r>
            <w:r w:rsidRPr="0027650D">
              <w:rPr>
                <w:rFonts w:ascii="Calibri" w:hAnsi="Calibri" w:cs="Calibri"/>
                <w:lang w:val="es-AR"/>
              </w:rPr>
              <w:t xml:space="preserve">selecciona un </w:t>
            </w:r>
            <w:r w:rsidR="00E42454" w:rsidRPr="0027650D">
              <w:rPr>
                <w:rFonts w:ascii="Calibri" w:hAnsi="Calibri" w:cs="Calibri"/>
                <w:lang w:val="es-AR"/>
              </w:rPr>
              <w:t xml:space="preserve">Pedido de Actuación y </w:t>
            </w:r>
            <w:r w:rsidR="00BC61C7" w:rsidRPr="0027650D">
              <w:rPr>
                <w:rFonts w:ascii="Calibri" w:hAnsi="Calibri" w:cs="Calibri"/>
                <w:lang w:val="es-AR"/>
              </w:rPr>
              <w:t xml:space="preserve">solicita al Sistema que registre </w:t>
            </w:r>
            <w:r w:rsidR="00E42454" w:rsidRPr="0027650D">
              <w:rPr>
                <w:rFonts w:ascii="Calibri" w:hAnsi="Calibri" w:cs="Calibri"/>
                <w:lang w:val="es-AR"/>
              </w:rPr>
              <w:t>la fecha de recepción.</w:t>
            </w:r>
          </w:p>
        </w:tc>
        <w:tc>
          <w:tcPr>
            <w:tcW w:w="2042" w:type="pct"/>
            <w:vAlign w:val="bottom"/>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2958" w:type="pct"/>
            <w:vAlign w:val="bottom"/>
          </w:tcPr>
          <w:p w:rsidR="00E42454" w:rsidRPr="0027650D" w:rsidRDefault="00E42454">
            <w:pPr>
              <w:snapToGrid w:val="0"/>
              <w:jc w:val="both"/>
              <w:rPr>
                <w:rFonts w:ascii="Calibri" w:hAnsi="Calibri" w:cs="Calibri"/>
                <w:sz w:val="22"/>
                <w:szCs w:val="22"/>
                <w:lang w:val="es-AR"/>
              </w:rPr>
            </w:pPr>
          </w:p>
        </w:tc>
        <w:tc>
          <w:tcPr>
            <w:tcW w:w="2042" w:type="pct"/>
          </w:tcPr>
          <w:p w:rsidR="00E42454" w:rsidRPr="0027650D" w:rsidRDefault="00BC61C7">
            <w:pPr>
              <w:snapToGrid w:val="0"/>
              <w:jc w:val="both"/>
              <w:rPr>
                <w:rFonts w:ascii="Calibri" w:hAnsi="Calibri" w:cs="Calibri"/>
                <w:sz w:val="22"/>
                <w:szCs w:val="22"/>
                <w:lang w:val="es-AR"/>
              </w:rPr>
            </w:pPr>
            <w:r w:rsidRPr="0027650D">
              <w:rPr>
                <w:rFonts w:ascii="Calibri" w:hAnsi="Calibri" w:cs="Calibri"/>
                <w:lang w:val="es-AR"/>
              </w:rPr>
              <w:t>4</w:t>
            </w:r>
            <w:r w:rsidR="00E42454" w:rsidRPr="0027650D">
              <w:rPr>
                <w:rFonts w:ascii="Calibri" w:hAnsi="Calibri" w:cs="Calibri"/>
                <w:lang w:val="es-AR"/>
              </w:rPr>
              <w:t xml:space="preserve">) Registra la fecha de recepción del Pedido de Actuación.  </w:t>
            </w:r>
          </w:p>
        </w:tc>
      </w:tr>
      <w:tr w:rsidR="00E42454" w:rsidTr="00693AAB">
        <w:trPr>
          <w:trHeight w:val="300"/>
        </w:trPr>
        <w:tc>
          <w:tcPr>
            <w:tcW w:w="2958" w:type="pct"/>
            <w:vAlign w:val="bottom"/>
          </w:tcPr>
          <w:p w:rsidR="00E42454" w:rsidRPr="0027650D" w:rsidRDefault="00BC61C7">
            <w:pPr>
              <w:snapToGrid w:val="0"/>
              <w:jc w:val="both"/>
              <w:rPr>
                <w:rFonts w:ascii="Calibri" w:hAnsi="Calibri" w:cs="Calibri"/>
                <w:sz w:val="22"/>
                <w:szCs w:val="22"/>
                <w:lang w:val="es-AR"/>
              </w:rPr>
            </w:pPr>
            <w:r w:rsidRPr="0027650D">
              <w:rPr>
                <w:rFonts w:ascii="Calibri" w:hAnsi="Calibri" w:cs="Calibri"/>
                <w:lang w:val="es-AR"/>
              </w:rPr>
              <w:t>5</w:t>
            </w:r>
            <w:r w:rsidR="00E42454" w:rsidRPr="0027650D">
              <w:rPr>
                <w:rFonts w:ascii="Calibri" w:hAnsi="Calibri" w:cs="Calibri"/>
                <w:lang w:val="es-AR"/>
              </w:rPr>
              <w:t xml:space="preserve">) </w:t>
            </w:r>
            <w:r w:rsidR="00E42454" w:rsidRPr="0027650D">
              <w:rPr>
                <w:rFonts w:ascii="Calibri" w:hAnsi="Calibri" w:cs="Calibri"/>
                <w:b/>
                <w:bCs/>
                <w:lang w:val="es-AR"/>
              </w:rPr>
              <w:t>Fin Caso de Uso.</w:t>
            </w:r>
          </w:p>
        </w:tc>
        <w:tc>
          <w:tcPr>
            <w:tcW w:w="2042" w:type="pct"/>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sz w:val="22"/>
                <w:szCs w:val="22"/>
                <w:lang w:val="es-AR"/>
              </w:rPr>
            </w:pPr>
          </w:p>
        </w:tc>
      </w:tr>
      <w:tr w:rsidR="00E42454" w:rsidTr="00693AAB">
        <w:trPr>
          <w:trHeight w:val="300"/>
        </w:trPr>
        <w:tc>
          <w:tcPr>
            <w:tcW w:w="5000" w:type="pct"/>
            <w:gridSpan w:val="2"/>
            <w:vAlign w:val="bottom"/>
          </w:tcPr>
          <w:p w:rsidR="00E42454" w:rsidRPr="0027650D" w:rsidRDefault="00E42454">
            <w:pPr>
              <w:snapToGrid w:val="0"/>
              <w:jc w:val="both"/>
              <w:rPr>
                <w:rFonts w:ascii="Calibri" w:hAnsi="Calibri" w:cs="Calibri"/>
                <w:b/>
                <w:bCs/>
                <w:u w:val="single"/>
                <w:lang w:val="es-AR"/>
              </w:rPr>
            </w:pPr>
            <w:r w:rsidRPr="0027650D">
              <w:rPr>
                <w:rFonts w:ascii="Calibri" w:hAnsi="Calibri" w:cs="Calibri"/>
                <w:b/>
                <w:bCs/>
                <w:u w:val="single"/>
                <w:lang w:val="es-AR"/>
              </w:rPr>
              <w:t>Cursos alternativos</w:t>
            </w:r>
          </w:p>
          <w:p w:rsidR="00BC61C7" w:rsidRPr="0027650D" w:rsidRDefault="00BC61C7" w:rsidP="00BC61C7">
            <w:pPr>
              <w:snapToGrid w:val="0"/>
              <w:jc w:val="both"/>
              <w:rPr>
                <w:rFonts w:ascii="Calibri" w:hAnsi="Calibri" w:cs="Calibri"/>
                <w:lang w:val="es-AR"/>
              </w:rPr>
            </w:pPr>
            <w:r w:rsidRPr="0027650D">
              <w:rPr>
                <w:rFonts w:ascii="Calibri" w:hAnsi="Calibri" w:cs="Calibri"/>
                <w:lang w:val="es-AR"/>
              </w:rPr>
              <w:t>Línea 2: El Sistema informa que no existen Pedidos de Actuación sin fecha de recepción registrada. Fin Caso de Uso.</w:t>
            </w:r>
          </w:p>
          <w:p w:rsidR="00BC61C7" w:rsidRPr="0027650D" w:rsidRDefault="00BC61C7" w:rsidP="00BC61C7">
            <w:pPr>
              <w:snapToGrid w:val="0"/>
              <w:jc w:val="both"/>
              <w:rPr>
                <w:rFonts w:ascii="Calibri" w:hAnsi="Calibri" w:cs="Calibri"/>
                <w:sz w:val="22"/>
                <w:szCs w:val="22"/>
                <w:u w:val="single"/>
                <w:lang w:val="es-AR"/>
              </w:rPr>
            </w:pPr>
            <w:r w:rsidRPr="0027650D">
              <w:rPr>
                <w:rFonts w:ascii="Calibri" w:hAnsi="Calibri" w:cs="Calibri"/>
                <w:lang w:val="es-AR"/>
              </w:rPr>
              <w:t>Línea 3: El Empleado Administrativo decide no seleccionar un Pedido de Actuación. Fin Caso de Uso.</w:t>
            </w:r>
          </w:p>
        </w:tc>
      </w:tr>
      <w:tr w:rsidR="00E42454" w:rsidTr="00693AAB">
        <w:trPr>
          <w:trHeight w:val="300"/>
        </w:trPr>
        <w:tc>
          <w:tcPr>
            <w:tcW w:w="5000" w:type="pct"/>
            <w:gridSpan w:val="2"/>
            <w:vAlign w:val="bottom"/>
          </w:tcPr>
          <w:p w:rsidR="00E42454" w:rsidRPr="00CA4312" w:rsidRDefault="00E42454">
            <w:pPr>
              <w:snapToGrid w:val="0"/>
              <w:jc w:val="both"/>
              <w:rPr>
                <w:rFonts w:ascii="Calibri" w:hAnsi="Calibri" w:cs="Calibri"/>
                <w:sz w:val="22"/>
                <w:szCs w:val="22"/>
                <w:highlight w:val="yellow"/>
                <w:lang w:val="es-AR"/>
              </w:rPr>
            </w:pPr>
          </w:p>
        </w:tc>
      </w:tr>
      <w:tr w:rsidR="00E42454" w:rsidTr="00693AAB">
        <w:trPr>
          <w:trHeight w:val="300"/>
        </w:trPr>
        <w:tc>
          <w:tcPr>
            <w:tcW w:w="5000" w:type="pct"/>
            <w:gridSpan w:val="2"/>
            <w:vAlign w:val="bottom"/>
          </w:tcPr>
          <w:p w:rsidR="00E42454" w:rsidRPr="00BC61C7" w:rsidRDefault="00E42454">
            <w:pPr>
              <w:snapToGrid w:val="0"/>
              <w:jc w:val="both"/>
              <w:rPr>
                <w:rFonts w:ascii="Calibri" w:hAnsi="Calibri" w:cs="Calibri"/>
                <w:highlight w:val="yellow"/>
              </w:rPr>
            </w:pPr>
          </w:p>
          <w:p w:rsidR="00E42454" w:rsidRPr="00CA4312" w:rsidRDefault="00E42454">
            <w:pPr>
              <w:snapToGrid w:val="0"/>
              <w:jc w:val="both"/>
              <w:rPr>
                <w:rFonts w:ascii="Calibri" w:hAnsi="Calibri" w:cs="Calibri"/>
                <w:highlight w:val="yellow"/>
                <w:lang w:val="es-AR"/>
              </w:rPr>
            </w:pPr>
          </w:p>
        </w:tc>
      </w:tr>
    </w:tbl>
    <w:p w:rsidR="00E42454" w:rsidRDefault="00E42454" w:rsidP="00A86700">
      <w:pPr>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3744"/>
      </w:tblGrid>
      <w:tr w:rsidR="00B33368" w:rsidRPr="00637FA2" w:rsidTr="00B33368">
        <w:trPr>
          <w:trHeight w:val="300"/>
        </w:trPr>
        <w:tc>
          <w:tcPr>
            <w:tcW w:w="5000" w:type="pct"/>
            <w:gridSpan w:val="2"/>
            <w:shd w:val="clear" w:color="auto" w:fill="D8D8D8"/>
            <w:vAlign w:val="bottom"/>
          </w:tcPr>
          <w:p w:rsidR="00B33368" w:rsidRPr="00637FA2" w:rsidRDefault="00B33368" w:rsidP="00F700CE">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Alta de Vehículo.</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VYR01</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Precondiciones</w:t>
            </w:r>
            <w:r w:rsidR="0037724F" w:rsidRPr="00637FA2">
              <w:rPr>
                <w:rFonts w:ascii="Calibri" w:hAnsi="Calibri" w:cs="Calibri"/>
                <w:b/>
                <w:bCs/>
                <w:color w:val="000000"/>
                <w:u w:val="single"/>
              </w:rPr>
              <w:t>:</w:t>
            </w:r>
            <w:r w:rsidR="0037724F" w:rsidRPr="0027650D">
              <w:rPr>
                <w:rFonts w:ascii="Calibri" w:hAnsi="Calibri" w:cs="Calibri"/>
                <w:bCs/>
                <w:color w:val="000000"/>
              </w:rPr>
              <w:t xml:space="preserve"> -.</w:t>
            </w:r>
          </w:p>
        </w:tc>
      </w:tr>
      <w:tr w:rsidR="00B33368" w:rsidRPr="00637FA2" w:rsidTr="00B33368">
        <w:trPr>
          <w:trHeight w:val="300"/>
        </w:trPr>
        <w:tc>
          <w:tcPr>
            <w:tcW w:w="5000" w:type="pct"/>
            <w:gridSpan w:val="2"/>
            <w:vAlign w:val="bottom"/>
          </w:tcPr>
          <w:p w:rsidR="00B33368" w:rsidRPr="00637FA2" w:rsidRDefault="00B33368" w:rsidP="00F700CE">
            <w:pPr>
              <w:snapToGrid w:val="0"/>
              <w:rPr>
                <w:rFonts w:ascii="Calibri" w:hAnsi="Calibri" w:cs="Calibri"/>
                <w:color w:val="000000"/>
              </w:rPr>
            </w:pPr>
            <w:proofErr w:type="spellStart"/>
            <w:r w:rsidRPr="00637FA2">
              <w:rPr>
                <w:rFonts w:ascii="Calibri" w:hAnsi="Calibri" w:cs="Calibri"/>
                <w:b/>
                <w:bCs/>
                <w:color w:val="000000"/>
                <w:u w:val="single"/>
              </w:rPr>
              <w:t>Poscondiciones</w:t>
            </w:r>
            <w:proofErr w:type="spellEnd"/>
            <w:r w:rsidRPr="00637FA2">
              <w:rPr>
                <w:rFonts w:ascii="Calibri" w:hAnsi="Calibri" w:cs="Calibri"/>
                <w:b/>
                <w:bCs/>
                <w:color w:val="000000"/>
                <w:u w:val="single"/>
              </w:rPr>
              <w:t>:</w:t>
            </w:r>
            <w:r w:rsidRPr="00637FA2">
              <w:rPr>
                <w:rFonts w:ascii="Calibri" w:hAnsi="Calibri" w:cs="Calibri"/>
                <w:color w:val="000000"/>
              </w:rPr>
              <w:t xml:space="preserve"> Vehículo cargado.</w:t>
            </w:r>
          </w:p>
        </w:tc>
      </w:tr>
      <w:tr w:rsidR="00B33368" w:rsidRPr="00637FA2" w:rsidTr="00B33368">
        <w:trPr>
          <w:trHeight w:val="296"/>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ingresa un vehículo al Sistema, cargando los datos del mismo. Al terminar la operación el vehículo ha sido ingresado al Sistema.</w:t>
            </w:r>
          </w:p>
        </w:tc>
      </w:tr>
      <w:tr w:rsidR="00843B95" w:rsidRPr="00637FA2" w:rsidTr="00B33368">
        <w:tblPrEx>
          <w:tblLook w:val="00A0" w:firstRow="1" w:lastRow="0" w:firstColumn="1" w:lastColumn="0" w:noHBand="0" w:noVBand="0"/>
        </w:tblPrEx>
        <w:trPr>
          <w:trHeight w:val="300"/>
        </w:trPr>
        <w:tc>
          <w:tcPr>
            <w:tcW w:w="2958" w:type="pct"/>
            <w:vAlign w:val="bottom"/>
          </w:tcPr>
          <w:p w:rsidR="00843B95" w:rsidRPr="00637FA2" w:rsidRDefault="00843B95" w:rsidP="00F700CE">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843B95" w:rsidRPr="00637FA2" w:rsidRDefault="00843B95" w:rsidP="00F700CE">
            <w:pPr>
              <w:snapToGrid w:val="0"/>
              <w:jc w:val="both"/>
              <w:rPr>
                <w:rFonts w:ascii="Calibri" w:hAnsi="Calibri" w:cs="Calibri"/>
                <w:b/>
                <w:bCs/>
                <w:u w:val="single"/>
              </w:rPr>
            </w:pP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Respuesta del sistema</w:t>
            </w: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1) Este Caso de Uso comienza cuando el Empleado Administrativo decide dar de alta un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2) El Empleado Administrativo ingresa el dominio, marca, modelo, registro interno y número de chasis del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p>
        </w:tc>
        <w:tc>
          <w:tcPr>
            <w:tcW w:w="2042" w:type="pct"/>
            <w:vAlign w:val="bottom"/>
          </w:tcPr>
          <w:p w:rsidR="00B33368" w:rsidRPr="00637FA2" w:rsidRDefault="00B33368" w:rsidP="00F700CE">
            <w:pPr>
              <w:snapToGrid w:val="0"/>
              <w:rPr>
                <w:rFonts w:ascii="Calibri" w:hAnsi="Calibri" w:cs="Calibri"/>
              </w:rPr>
            </w:pPr>
            <w:r w:rsidRPr="00637FA2">
              <w:rPr>
                <w:rFonts w:ascii="Calibri" w:hAnsi="Calibri" w:cs="Calibri"/>
              </w:rPr>
              <w:t>3) Crea Vehículo.</w:t>
            </w:r>
          </w:p>
        </w:tc>
      </w:tr>
      <w:tr w:rsidR="00B33368" w:rsidRPr="00637FA2" w:rsidTr="00B33368">
        <w:tblPrEx>
          <w:tblLook w:val="00A0" w:firstRow="1" w:lastRow="0" w:firstColumn="1" w:lastColumn="0" w:noHBand="0" w:noVBand="0"/>
        </w:tblPrEx>
        <w:trPr>
          <w:trHeight w:val="300"/>
        </w:trPr>
        <w:tc>
          <w:tcPr>
            <w:tcW w:w="2958" w:type="pct"/>
            <w:vAlign w:val="bottom"/>
          </w:tcPr>
          <w:p w:rsidR="00B33368" w:rsidRPr="00637FA2" w:rsidRDefault="00B33368" w:rsidP="00F700CE">
            <w:pPr>
              <w:rPr>
                <w:rFonts w:ascii="Calibri" w:hAnsi="Calibri" w:cs="Calibri"/>
              </w:rPr>
            </w:pPr>
            <w:r w:rsidRPr="00637FA2">
              <w:rPr>
                <w:rFonts w:ascii="Calibri" w:hAnsi="Calibri" w:cs="Calibri"/>
                <w:b/>
                <w:bCs/>
              </w:rPr>
              <w:t>4) Fin Caso de Uso.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firstRow="1" w:lastRow="0" w:firstColumn="1" w:lastColumn="0" w:noHBand="0" w:noVBand="0"/>
        </w:tblPrEx>
        <w:trPr>
          <w:trHeight w:val="300"/>
        </w:trPr>
        <w:tc>
          <w:tcPr>
            <w:tcW w:w="5000" w:type="pct"/>
            <w:gridSpan w:val="2"/>
            <w:vAlign w:val="bottom"/>
          </w:tcPr>
          <w:p w:rsidR="00B33368" w:rsidRPr="00637FA2" w:rsidRDefault="00B33368" w:rsidP="00F700CE">
            <w:pPr>
              <w:snapToGrid w:val="0"/>
              <w:jc w:val="both"/>
              <w:rPr>
                <w:rFonts w:ascii="Calibri" w:hAnsi="Calibri" w:cs="Calibri"/>
              </w:rPr>
            </w:pPr>
          </w:p>
        </w:tc>
      </w:tr>
      <w:tr w:rsidR="00B33368" w:rsidRPr="00637FA2" w:rsidTr="00B33368">
        <w:tblPrEx>
          <w:tblLook w:val="00A0" w:firstRow="1" w:lastRow="0" w:firstColumn="1" w:lastColumn="0" w:noHBand="0" w:noVBand="0"/>
        </w:tblPrEx>
        <w:trPr>
          <w:trHeight w:val="300"/>
        </w:trPr>
        <w:tc>
          <w:tcPr>
            <w:tcW w:w="5000" w:type="pct"/>
            <w:gridSpan w:val="2"/>
            <w:vAlign w:val="bottom"/>
          </w:tcPr>
          <w:p w:rsidR="00B33368" w:rsidRPr="00637FA2" w:rsidRDefault="00B33368" w:rsidP="00F700CE">
            <w:pPr>
              <w:snapToGrid w:val="0"/>
              <w:jc w:val="both"/>
              <w:rPr>
                <w:rFonts w:ascii="Calibri" w:hAnsi="Calibri" w:cs="Calibri"/>
                <w:u w:val="single"/>
              </w:rPr>
            </w:pPr>
            <w:r w:rsidRPr="00637FA2">
              <w:rPr>
                <w:rFonts w:ascii="Calibri" w:hAnsi="Calibri" w:cs="Calibri"/>
                <w:b/>
                <w:bCs/>
                <w:u w:val="single"/>
              </w:rPr>
              <w:t>Cursos alternativos</w:t>
            </w:r>
          </w:p>
        </w:tc>
      </w:tr>
      <w:tr w:rsidR="00B33368" w:rsidRPr="00637FA2" w:rsidTr="00B33368">
        <w:tblPrEx>
          <w:tblLook w:val="00A0" w:firstRow="1" w:lastRow="0" w:firstColumn="1" w:lastColumn="0" w:noHBand="0" w:noVBand="0"/>
        </w:tblPrEx>
        <w:trPr>
          <w:trHeight w:val="300"/>
        </w:trPr>
        <w:tc>
          <w:tcPr>
            <w:tcW w:w="5000" w:type="pct"/>
            <w:gridSpan w:val="2"/>
            <w:vAlign w:val="bottom"/>
          </w:tcPr>
          <w:p w:rsidR="00B33368" w:rsidRDefault="00B33368" w:rsidP="00F700CE">
            <w:pPr>
              <w:jc w:val="both"/>
              <w:rPr>
                <w:rFonts w:ascii="Calibri" w:hAnsi="Calibri" w:cs="Calibri"/>
              </w:rPr>
            </w:pPr>
            <w:r>
              <w:rPr>
                <w:rFonts w:ascii="Calibri" w:hAnsi="Calibri" w:cs="Calibri"/>
              </w:rPr>
              <w:t>Línea 2:</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marca, modelo, </w:t>
            </w:r>
            <w:proofErr w:type="gramStart"/>
            <w:r w:rsidRPr="00637FA2">
              <w:rPr>
                <w:rFonts w:ascii="Calibri" w:hAnsi="Calibri" w:cs="Calibri"/>
              </w:rPr>
              <w:t>registro</w:t>
            </w:r>
            <w:proofErr w:type="gramEnd"/>
            <w:r w:rsidRPr="00637FA2">
              <w:rPr>
                <w:rFonts w:ascii="Calibri" w:hAnsi="Calibri" w:cs="Calibri"/>
              </w:rPr>
              <w:t xml:space="preserve"> interno </w:t>
            </w:r>
            <w:r>
              <w:rPr>
                <w:rFonts w:ascii="Calibri" w:hAnsi="Calibri" w:cs="Calibri"/>
              </w:rPr>
              <w:t>o</w:t>
            </w:r>
            <w:r w:rsidRPr="00637FA2">
              <w:rPr>
                <w:rFonts w:ascii="Calibri" w:hAnsi="Calibri" w:cs="Calibri"/>
              </w:rPr>
              <w:t xml:space="preserve"> número de chasis del vehículo.</w:t>
            </w:r>
            <w:r>
              <w:rPr>
                <w:rFonts w:ascii="Calibri" w:hAnsi="Calibri" w:cs="Calibri"/>
              </w:rPr>
              <w:t xml:space="preserve"> Fin Caso de Uso.</w:t>
            </w:r>
          </w:p>
          <w:p w:rsidR="00B33368" w:rsidRPr="00637FA2" w:rsidRDefault="00B33368" w:rsidP="00F700CE">
            <w:pPr>
              <w:jc w:val="both"/>
              <w:rPr>
                <w:rFonts w:ascii="Calibri" w:hAnsi="Calibri" w:cs="Calibri"/>
              </w:rPr>
            </w:pPr>
            <w:r w:rsidRPr="00637FA2">
              <w:rPr>
                <w:rFonts w:ascii="Calibri" w:hAnsi="Calibri" w:cs="Calibri"/>
              </w:rPr>
              <w:t>Línea 3: El Sistema informa que existe un Vehículo con el dominio indicado. Fin Caso de Uso.</w:t>
            </w:r>
          </w:p>
        </w:tc>
      </w:tr>
    </w:tbl>
    <w:p w:rsidR="00E42454" w:rsidRPr="00637FA2" w:rsidRDefault="00E42454" w:rsidP="00A86700">
      <w:pPr>
        <w:rPr>
          <w:rFonts w:ascii="Calibri" w:hAnsi="Calibri" w:cs="Calibri"/>
        </w:rPr>
      </w:pPr>
    </w:p>
    <w:p w:rsidR="00E43C16" w:rsidRDefault="00E43C16">
      <w:r>
        <w:br w:type="page"/>
      </w:r>
    </w:p>
    <w:tbl>
      <w:tblPr>
        <w:tblW w:w="5000" w:type="pct"/>
        <w:tblCellMar>
          <w:left w:w="70" w:type="dxa"/>
          <w:right w:w="70" w:type="dxa"/>
        </w:tblCellMar>
        <w:tblLook w:val="0000" w:firstRow="0" w:lastRow="0" w:firstColumn="0" w:lastColumn="0" w:noHBand="0" w:noVBand="0"/>
      </w:tblPr>
      <w:tblGrid>
        <w:gridCol w:w="5423"/>
        <w:gridCol w:w="3744"/>
      </w:tblGrid>
      <w:tr w:rsidR="00E42454" w:rsidRPr="00637FA2" w:rsidTr="00402797">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Modificación de Vehículo.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VYR02</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 - Esencial.</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proofErr w:type="gramStart"/>
            <w:r w:rsidRPr="00637FA2">
              <w:rPr>
                <w:rFonts w:ascii="Calibri" w:hAnsi="Calibri" w:cs="Calibri"/>
                <w:b/>
                <w:bCs/>
                <w:color w:val="000000"/>
                <w:u w:val="single"/>
              </w:rPr>
              <w:t>:</w:t>
            </w:r>
            <w:r w:rsidRPr="0027650D">
              <w:rPr>
                <w:rFonts w:ascii="Calibri" w:hAnsi="Calibri" w:cs="Calibri"/>
                <w:bCs/>
                <w:color w:val="000000"/>
              </w:rPr>
              <w:t xml:space="preserve">  -</w:t>
            </w:r>
            <w:proofErr w:type="gramEnd"/>
            <w:r w:rsidR="0027650D">
              <w:rPr>
                <w:rFonts w:ascii="Calibri" w:hAnsi="Calibri" w:cs="Calibri"/>
                <w:bCs/>
                <w:color w:val="000000"/>
              </w:rPr>
              <w:t>.</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proofErr w:type="spellStart"/>
            <w:r w:rsidRPr="00637FA2">
              <w:rPr>
                <w:rFonts w:ascii="Calibri" w:hAnsi="Calibri" w:cs="Calibri"/>
                <w:b/>
                <w:bCs/>
                <w:color w:val="000000"/>
                <w:u w:val="single"/>
              </w:rPr>
              <w:t>Poscondiciones</w:t>
            </w:r>
            <w:proofErr w:type="spellEnd"/>
            <w:r w:rsidRPr="00637FA2">
              <w:rPr>
                <w:rFonts w:ascii="Calibri" w:hAnsi="Calibri" w:cs="Calibri"/>
                <w:b/>
                <w:bCs/>
                <w:color w:val="000000"/>
                <w:u w:val="single"/>
              </w:rPr>
              <w:t>:</w:t>
            </w:r>
            <w:r w:rsidRPr="00637FA2">
              <w:rPr>
                <w:rFonts w:ascii="Calibri" w:hAnsi="Calibri" w:cs="Calibri"/>
                <w:color w:val="000000"/>
              </w:rPr>
              <w:t xml:space="preserve"> Vehículo modificado.</w:t>
            </w:r>
          </w:p>
        </w:tc>
      </w:tr>
      <w:tr w:rsidR="00E42454" w:rsidRPr="00637FA2" w:rsidTr="00402797">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El Empleado Administrativo modifica un vehículo cargado en el Sistema, cargando los nuevos datos. Al terminar la operación el vehículo ha sido modificado en el Sistema.</w:t>
            </w:r>
          </w:p>
        </w:tc>
      </w:tr>
      <w:tr w:rsidR="001D065E" w:rsidRPr="00637FA2" w:rsidTr="00402797">
        <w:tblPrEx>
          <w:tblLook w:val="00A0" w:firstRow="1" w:lastRow="0" w:firstColumn="1" w:lastColumn="0" w:noHBand="0" w:noVBand="0"/>
        </w:tblPrEx>
        <w:trPr>
          <w:trHeight w:val="300"/>
        </w:trPr>
        <w:tc>
          <w:tcPr>
            <w:tcW w:w="2958" w:type="pct"/>
            <w:vAlign w:val="bottom"/>
          </w:tcPr>
          <w:p w:rsidR="001D065E" w:rsidRPr="00637FA2" w:rsidRDefault="001D065E" w:rsidP="00692B03">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1D065E" w:rsidRPr="00637FA2" w:rsidRDefault="001D065E" w:rsidP="00692B03">
            <w:pPr>
              <w:snapToGrid w:val="0"/>
              <w:jc w:val="both"/>
              <w:rPr>
                <w:rFonts w:ascii="Calibri" w:hAnsi="Calibri" w:cs="Calibri"/>
                <w:b/>
                <w:bCs/>
                <w:u w:val="single"/>
              </w:rPr>
            </w:pP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E42454" w:rsidP="00692B03">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42454" w:rsidRPr="00637FA2" w:rsidRDefault="00E42454" w:rsidP="00692B03">
            <w:pPr>
              <w:snapToGrid w:val="0"/>
              <w:jc w:val="both"/>
              <w:rPr>
                <w:rFonts w:ascii="Calibri" w:hAnsi="Calibri" w:cs="Calibri"/>
                <w:b/>
                <w:bCs/>
                <w:u w:val="single"/>
              </w:rPr>
            </w:pPr>
            <w:r w:rsidRPr="00637FA2">
              <w:rPr>
                <w:rFonts w:ascii="Calibri" w:hAnsi="Calibri" w:cs="Calibri"/>
                <w:b/>
                <w:bCs/>
                <w:u w:val="single"/>
              </w:rPr>
              <w:t>Respuesta del sistema</w:t>
            </w: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E42454" w:rsidP="00FB192D">
            <w:pPr>
              <w:snapToGrid w:val="0"/>
              <w:jc w:val="both"/>
              <w:rPr>
                <w:rFonts w:ascii="Calibri" w:hAnsi="Calibri" w:cs="Calibri"/>
              </w:rPr>
            </w:pPr>
            <w:r w:rsidRPr="00637FA2">
              <w:rPr>
                <w:rFonts w:ascii="Calibri" w:hAnsi="Calibri" w:cs="Calibri"/>
              </w:rPr>
              <w:t>1) Este Caso de Uso comienza cuando el Empleado Administrativo decide modificar el/los dato/s de un Vehículo.</w:t>
            </w:r>
          </w:p>
        </w:tc>
        <w:tc>
          <w:tcPr>
            <w:tcW w:w="2042" w:type="pct"/>
            <w:vAlign w:val="bottom"/>
          </w:tcPr>
          <w:p w:rsidR="00E42454" w:rsidRPr="00637FA2" w:rsidRDefault="00E42454" w:rsidP="00692B03">
            <w:pPr>
              <w:snapToGrid w:val="0"/>
              <w:jc w:val="both"/>
              <w:rPr>
                <w:rFonts w:ascii="Calibri" w:hAnsi="Calibri" w:cs="Calibri"/>
              </w:rPr>
            </w:pPr>
          </w:p>
        </w:tc>
      </w:tr>
      <w:tr w:rsidR="0084394E" w:rsidRPr="00637FA2" w:rsidTr="00402797">
        <w:tblPrEx>
          <w:tblLook w:val="00A0" w:firstRow="1" w:lastRow="0" w:firstColumn="1" w:lastColumn="0" w:noHBand="0" w:noVBand="0"/>
        </w:tblPrEx>
        <w:trPr>
          <w:trHeight w:val="300"/>
        </w:trPr>
        <w:tc>
          <w:tcPr>
            <w:tcW w:w="2958" w:type="pct"/>
            <w:vAlign w:val="bottom"/>
          </w:tcPr>
          <w:p w:rsidR="0084394E" w:rsidRPr="00637FA2" w:rsidRDefault="0084394E" w:rsidP="00FB192D">
            <w:pPr>
              <w:snapToGrid w:val="0"/>
              <w:jc w:val="both"/>
              <w:rPr>
                <w:rFonts w:ascii="Calibri" w:hAnsi="Calibri" w:cs="Calibri"/>
              </w:rPr>
            </w:pPr>
          </w:p>
        </w:tc>
        <w:tc>
          <w:tcPr>
            <w:tcW w:w="2042" w:type="pct"/>
            <w:vAlign w:val="bottom"/>
          </w:tcPr>
          <w:p w:rsidR="0084394E" w:rsidRPr="00637FA2" w:rsidRDefault="0084394E" w:rsidP="00692B03">
            <w:pPr>
              <w:snapToGrid w:val="0"/>
              <w:jc w:val="both"/>
              <w:rPr>
                <w:rFonts w:ascii="Calibri" w:hAnsi="Calibri" w:cs="Calibri"/>
              </w:rPr>
            </w:pPr>
            <w:r>
              <w:rPr>
                <w:rFonts w:ascii="Calibri" w:hAnsi="Calibri" w:cs="Calibri"/>
              </w:rPr>
              <w:t xml:space="preserve">2) Muestra todos los vehículos de la </w:t>
            </w:r>
            <w:r w:rsidR="00EA32ED">
              <w:rPr>
                <w:rFonts w:ascii="Calibri" w:hAnsi="Calibri" w:cs="Calibri"/>
              </w:rPr>
              <w:t>División</w:t>
            </w:r>
            <w:r>
              <w:rPr>
                <w:rFonts w:ascii="Calibri" w:hAnsi="Calibri" w:cs="Calibri"/>
              </w:rPr>
              <w:t>.</w:t>
            </w: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84394E" w:rsidP="0084394E">
            <w:pPr>
              <w:snapToGrid w:val="0"/>
              <w:jc w:val="both"/>
              <w:rPr>
                <w:rFonts w:ascii="Calibri" w:hAnsi="Calibri" w:cs="Calibri"/>
              </w:rPr>
            </w:pPr>
            <w:r>
              <w:rPr>
                <w:rFonts w:ascii="Calibri" w:hAnsi="Calibri" w:cs="Calibri"/>
              </w:rPr>
              <w:t>3</w:t>
            </w:r>
            <w:r w:rsidR="00E42454" w:rsidRPr="00637FA2">
              <w:rPr>
                <w:rFonts w:ascii="Calibri" w:hAnsi="Calibri" w:cs="Calibri"/>
              </w:rPr>
              <w:t xml:space="preserve">) El Empleado Administrativo </w:t>
            </w:r>
            <w:r>
              <w:rPr>
                <w:rFonts w:ascii="Calibri" w:hAnsi="Calibri" w:cs="Calibri"/>
              </w:rPr>
              <w:t xml:space="preserve">selecciona un </w:t>
            </w:r>
            <w:r w:rsidR="00E42454" w:rsidRPr="00637FA2">
              <w:rPr>
                <w:rFonts w:ascii="Calibri" w:hAnsi="Calibri" w:cs="Calibri"/>
              </w:rPr>
              <w:t>Vehículo.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E42454" w:rsidP="00692B03">
            <w:pPr>
              <w:snapToGrid w:val="0"/>
              <w:jc w:val="both"/>
              <w:rPr>
                <w:rFonts w:ascii="Calibri" w:hAnsi="Calibri" w:cs="Calibri"/>
              </w:rPr>
            </w:pPr>
          </w:p>
        </w:tc>
        <w:tc>
          <w:tcPr>
            <w:tcW w:w="2042" w:type="pct"/>
            <w:vAlign w:val="bottom"/>
          </w:tcPr>
          <w:p w:rsidR="00E42454" w:rsidRPr="00637FA2" w:rsidRDefault="0084394E" w:rsidP="00A163D0">
            <w:pPr>
              <w:snapToGrid w:val="0"/>
              <w:rPr>
                <w:rFonts w:ascii="Calibri" w:hAnsi="Calibri" w:cs="Calibri"/>
              </w:rPr>
            </w:pPr>
            <w:r>
              <w:rPr>
                <w:rFonts w:ascii="Calibri" w:hAnsi="Calibri" w:cs="Calibri"/>
              </w:rPr>
              <w:t>4</w:t>
            </w:r>
            <w:r w:rsidR="00E42454" w:rsidRPr="00637FA2">
              <w:rPr>
                <w:rFonts w:ascii="Calibri" w:hAnsi="Calibri" w:cs="Calibri"/>
              </w:rPr>
              <w:t>) Datos Vehículo.</w:t>
            </w:r>
          </w:p>
        </w:tc>
      </w:tr>
      <w:tr w:rsidR="00E42454" w:rsidRPr="00637FA2" w:rsidTr="00402797">
        <w:tblPrEx>
          <w:tblLook w:val="00A0" w:firstRow="1" w:lastRow="0" w:firstColumn="1" w:lastColumn="0" w:noHBand="0" w:noVBand="0"/>
        </w:tblPrEx>
        <w:trPr>
          <w:trHeight w:val="300"/>
        </w:trPr>
        <w:tc>
          <w:tcPr>
            <w:tcW w:w="2958" w:type="pct"/>
            <w:vAlign w:val="bottom"/>
          </w:tcPr>
          <w:p w:rsidR="00E42454" w:rsidRDefault="0084394E" w:rsidP="00546D04">
            <w:pPr>
              <w:snapToGrid w:val="0"/>
              <w:jc w:val="both"/>
              <w:rPr>
                <w:rFonts w:ascii="Calibri" w:hAnsi="Calibri" w:cs="Calibri"/>
              </w:rPr>
            </w:pPr>
            <w:r>
              <w:rPr>
                <w:rFonts w:ascii="Calibri" w:hAnsi="Calibri" w:cs="Calibri"/>
              </w:rPr>
              <w:t>5</w:t>
            </w:r>
            <w:r w:rsidR="00E42454">
              <w:rPr>
                <w:rFonts w:ascii="Calibri" w:hAnsi="Calibri" w:cs="Calibri"/>
              </w:rPr>
              <w:t xml:space="preserve">) </w:t>
            </w:r>
            <w:r w:rsidR="00E42454" w:rsidRPr="00637FA2">
              <w:rPr>
                <w:rFonts w:ascii="Calibri" w:hAnsi="Calibri" w:cs="Calibri"/>
              </w:rPr>
              <w:t xml:space="preserve">El Empleado Administrativo </w:t>
            </w:r>
            <w:r w:rsidR="00E42454">
              <w:rPr>
                <w:rFonts w:ascii="Calibri" w:hAnsi="Calibri" w:cs="Calibri"/>
              </w:rPr>
              <w:t>selecciona el ítem</w:t>
            </w:r>
            <w:r w:rsidR="00E42454" w:rsidRPr="00637FA2">
              <w:rPr>
                <w:rFonts w:ascii="Calibri" w:hAnsi="Calibri" w:cs="Calibri"/>
              </w:rPr>
              <w:t xml:space="preserve"> del Vehículo</w:t>
            </w:r>
            <w:r w:rsidR="00E42454">
              <w:rPr>
                <w:rFonts w:ascii="Calibri" w:hAnsi="Calibri" w:cs="Calibri"/>
              </w:rPr>
              <w:t xml:space="preserve"> que desea modificar</w:t>
            </w:r>
            <w:r w:rsidR="00E42454" w:rsidRPr="00637FA2">
              <w:rPr>
                <w:rFonts w:ascii="Calibri" w:hAnsi="Calibri" w:cs="Calibri"/>
              </w:rPr>
              <w:t>.</w:t>
            </w:r>
          </w:p>
          <w:p w:rsidR="0084394E" w:rsidRPr="00637FA2" w:rsidRDefault="0084394E" w:rsidP="0084394E">
            <w:pPr>
              <w:snapToGrid w:val="0"/>
              <w:jc w:val="both"/>
              <w:rPr>
                <w:rFonts w:ascii="Calibri" w:hAnsi="Calibri" w:cs="Calibri"/>
              </w:rPr>
            </w:pPr>
            <w:r>
              <w:rPr>
                <w:rFonts w:ascii="Calibri" w:hAnsi="Calibri" w:cs="Calibri"/>
              </w:rPr>
              <w:t xml:space="preserve">6) </w:t>
            </w:r>
            <w:r w:rsidRPr="00637FA2">
              <w:rPr>
                <w:rFonts w:ascii="Calibri" w:hAnsi="Calibri" w:cs="Calibri"/>
              </w:rPr>
              <w:t xml:space="preserve">El Empleado Administrativo </w:t>
            </w:r>
            <w:r>
              <w:rPr>
                <w:rFonts w:ascii="Calibri" w:hAnsi="Calibri" w:cs="Calibri"/>
              </w:rPr>
              <w:t>ingresa el nuevo valor del ítem</w:t>
            </w:r>
            <w:r w:rsidRPr="00637FA2">
              <w:rPr>
                <w:rFonts w:ascii="Calibri" w:hAnsi="Calibri" w:cs="Calibri"/>
              </w:rPr>
              <w:t xml:space="preserve"> del Vehículo</w:t>
            </w:r>
            <w:r>
              <w:rPr>
                <w:rFonts w:ascii="Calibri" w:hAnsi="Calibri" w:cs="Calibri"/>
              </w:rPr>
              <w:t xml:space="preserve"> seleccionado</w:t>
            </w:r>
            <w:r w:rsidRPr="00637FA2">
              <w:rPr>
                <w:rFonts w:ascii="Calibri" w:hAnsi="Calibri" w:cs="Calibri"/>
              </w:rPr>
              <w:t>.</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84394E" w:rsidP="0084394E">
            <w:pPr>
              <w:snapToGrid w:val="0"/>
              <w:jc w:val="both"/>
              <w:rPr>
                <w:rFonts w:ascii="Calibri" w:hAnsi="Calibri" w:cs="Calibri"/>
              </w:rPr>
            </w:pPr>
            <w:r>
              <w:rPr>
                <w:rFonts w:ascii="Calibri" w:hAnsi="Calibri" w:cs="Calibri"/>
              </w:rPr>
              <w:t>7</w:t>
            </w:r>
            <w:r w:rsidR="00E42454" w:rsidRPr="00637FA2">
              <w:rPr>
                <w:rFonts w:ascii="Calibri" w:hAnsi="Calibri" w:cs="Calibri"/>
              </w:rPr>
              <w:t xml:space="preserve">) Repetir </w:t>
            </w:r>
            <w:r>
              <w:rPr>
                <w:rFonts w:ascii="Calibri" w:hAnsi="Calibri" w:cs="Calibri"/>
              </w:rPr>
              <w:t>5</w:t>
            </w:r>
            <w:r w:rsidR="00E42454" w:rsidRPr="00637FA2">
              <w:rPr>
                <w:rFonts w:ascii="Calibri" w:hAnsi="Calibri" w:cs="Calibri"/>
              </w:rPr>
              <w:t xml:space="preserve">) a </w:t>
            </w:r>
            <w:r>
              <w:rPr>
                <w:rFonts w:ascii="Calibri" w:hAnsi="Calibri" w:cs="Calibri"/>
              </w:rPr>
              <w:t>6</w:t>
            </w:r>
            <w:r w:rsidR="00E42454" w:rsidRPr="00637FA2">
              <w:rPr>
                <w:rFonts w:ascii="Calibri" w:hAnsi="Calibri" w:cs="Calibri"/>
              </w:rPr>
              <w:t>) mientras el Empleado Administrativo desee modificar más ítems del Vehículo.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E42454" w:rsidP="00692B03">
            <w:pPr>
              <w:snapToGrid w:val="0"/>
              <w:jc w:val="both"/>
              <w:rPr>
                <w:rFonts w:ascii="Calibri" w:hAnsi="Calibri" w:cs="Calibri"/>
              </w:rPr>
            </w:pPr>
          </w:p>
        </w:tc>
        <w:tc>
          <w:tcPr>
            <w:tcW w:w="2042" w:type="pct"/>
            <w:vAlign w:val="bottom"/>
          </w:tcPr>
          <w:p w:rsidR="00E42454" w:rsidRPr="00637FA2" w:rsidRDefault="0084394E" w:rsidP="00B7442F">
            <w:pPr>
              <w:snapToGrid w:val="0"/>
              <w:jc w:val="both"/>
              <w:rPr>
                <w:rFonts w:ascii="Calibri" w:hAnsi="Calibri" w:cs="Calibri"/>
              </w:rPr>
            </w:pPr>
            <w:r>
              <w:rPr>
                <w:rFonts w:ascii="Calibri" w:hAnsi="Calibri" w:cs="Calibri"/>
              </w:rPr>
              <w:t>8</w:t>
            </w:r>
            <w:r w:rsidR="00E42454" w:rsidRPr="00637FA2">
              <w:rPr>
                <w:rFonts w:ascii="Calibri" w:hAnsi="Calibri" w:cs="Calibri"/>
              </w:rPr>
              <w:t>) Actualizar Vehículo.</w:t>
            </w:r>
          </w:p>
        </w:tc>
      </w:tr>
      <w:tr w:rsidR="00E42454" w:rsidRPr="00637FA2" w:rsidTr="00402797">
        <w:tblPrEx>
          <w:tblLook w:val="00A0" w:firstRow="1" w:lastRow="0" w:firstColumn="1" w:lastColumn="0" w:noHBand="0" w:noVBand="0"/>
        </w:tblPrEx>
        <w:trPr>
          <w:trHeight w:val="300"/>
        </w:trPr>
        <w:tc>
          <w:tcPr>
            <w:tcW w:w="2958" w:type="pct"/>
            <w:vAlign w:val="bottom"/>
          </w:tcPr>
          <w:p w:rsidR="00E42454" w:rsidRPr="00637FA2" w:rsidRDefault="0084394E" w:rsidP="00692B03">
            <w:pPr>
              <w:rPr>
                <w:rFonts w:ascii="Calibri" w:hAnsi="Calibri" w:cs="Calibri"/>
              </w:rPr>
            </w:pPr>
            <w:r>
              <w:rPr>
                <w:rFonts w:ascii="Calibri" w:hAnsi="Calibri" w:cs="Calibri"/>
                <w:b/>
                <w:bCs/>
              </w:rPr>
              <w:t>9</w:t>
            </w:r>
            <w:r w:rsidR="00E42454" w:rsidRPr="00637FA2">
              <w:rPr>
                <w:rFonts w:ascii="Calibri" w:hAnsi="Calibri" w:cs="Calibri"/>
                <w:b/>
                <w:bCs/>
              </w:rPr>
              <w:t>) Fin Caso de Uso.</w:t>
            </w:r>
          </w:p>
        </w:tc>
        <w:tc>
          <w:tcPr>
            <w:tcW w:w="2042" w:type="pct"/>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5000" w:type="pct"/>
            <w:gridSpan w:val="2"/>
            <w:vAlign w:val="bottom"/>
          </w:tcPr>
          <w:p w:rsidR="00E42454" w:rsidRPr="00637FA2" w:rsidRDefault="00E42454" w:rsidP="00692B03">
            <w:pPr>
              <w:snapToGrid w:val="0"/>
              <w:jc w:val="both"/>
              <w:rPr>
                <w:rFonts w:ascii="Calibri" w:hAnsi="Calibri" w:cs="Calibri"/>
              </w:rPr>
            </w:pPr>
          </w:p>
        </w:tc>
      </w:tr>
      <w:tr w:rsidR="00E42454" w:rsidRPr="00637FA2" w:rsidTr="00402797">
        <w:tblPrEx>
          <w:tblLook w:val="00A0" w:firstRow="1" w:lastRow="0" w:firstColumn="1" w:lastColumn="0" w:noHBand="0" w:noVBand="0"/>
        </w:tblPrEx>
        <w:trPr>
          <w:trHeight w:val="300"/>
        </w:trPr>
        <w:tc>
          <w:tcPr>
            <w:tcW w:w="5000" w:type="pct"/>
            <w:gridSpan w:val="2"/>
            <w:vAlign w:val="bottom"/>
          </w:tcPr>
          <w:p w:rsidR="00E42454" w:rsidRDefault="00E42454" w:rsidP="00692B03">
            <w:pPr>
              <w:snapToGrid w:val="0"/>
              <w:jc w:val="both"/>
              <w:rPr>
                <w:rFonts w:ascii="Calibri" w:hAnsi="Calibri" w:cs="Calibri"/>
                <w:b/>
                <w:bCs/>
                <w:u w:val="single"/>
              </w:rPr>
            </w:pPr>
            <w:r w:rsidRPr="00637FA2">
              <w:rPr>
                <w:rFonts w:ascii="Calibri" w:hAnsi="Calibri" w:cs="Calibri"/>
                <w:b/>
                <w:bCs/>
                <w:u w:val="single"/>
              </w:rPr>
              <w:t>Cursos alternativos</w:t>
            </w:r>
          </w:p>
          <w:p w:rsidR="0027650D" w:rsidRPr="0027650D" w:rsidRDefault="0027650D" w:rsidP="00692B03">
            <w:pPr>
              <w:snapToGrid w:val="0"/>
              <w:jc w:val="both"/>
              <w:rPr>
                <w:rFonts w:ascii="Calibri" w:hAnsi="Calibri" w:cs="Calibri"/>
              </w:rPr>
            </w:pPr>
            <w:r w:rsidRPr="0027650D">
              <w:rPr>
                <w:rFonts w:ascii="Calibri" w:hAnsi="Calibri" w:cs="Calibri"/>
                <w:bCs/>
              </w:rPr>
              <w:t>Línea 2:</w:t>
            </w:r>
            <w:r>
              <w:rPr>
                <w:rFonts w:ascii="Calibri" w:hAnsi="Calibri" w:cs="Calibri"/>
                <w:bCs/>
              </w:rPr>
              <w:t xml:space="preserve"> El Sistema informa que no existen vehículos registrados en la </w:t>
            </w:r>
            <w:r w:rsidR="00A83AFD">
              <w:rPr>
                <w:rFonts w:ascii="Calibri" w:hAnsi="Calibri" w:cs="Calibri"/>
                <w:bCs/>
              </w:rPr>
              <w:t>División</w:t>
            </w:r>
            <w:r>
              <w:rPr>
                <w:rFonts w:ascii="Calibri" w:hAnsi="Calibri" w:cs="Calibri"/>
                <w:bCs/>
              </w:rPr>
              <w:t>. Fin Caso de Uso.</w:t>
            </w:r>
          </w:p>
        </w:tc>
      </w:tr>
      <w:tr w:rsidR="00E42454" w:rsidRPr="00637FA2" w:rsidTr="00402797">
        <w:tblPrEx>
          <w:tblLook w:val="00A0" w:firstRow="1" w:lastRow="0" w:firstColumn="1" w:lastColumn="0" w:noHBand="0" w:noVBand="0"/>
        </w:tblPrEx>
        <w:trPr>
          <w:trHeight w:val="300"/>
        </w:trPr>
        <w:tc>
          <w:tcPr>
            <w:tcW w:w="5000" w:type="pct"/>
            <w:gridSpan w:val="2"/>
            <w:vAlign w:val="bottom"/>
          </w:tcPr>
          <w:p w:rsidR="00E42454" w:rsidRDefault="00E42454" w:rsidP="0084394E">
            <w:pPr>
              <w:jc w:val="both"/>
              <w:rPr>
                <w:rFonts w:ascii="Calibri" w:hAnsi="Calibri" w:cs="Calibri"/>
              </w:rPr>
            </w:pPr>
            <w:r w:rsidRPr="00637FA2">
              <w:rPr>
                <w:rFonts w:ascii="Calibri" w:hAnsi="Calibri" w:cs="Calibri"/>
              </w:rPr>
              <w:t xml:space="preserve">Línea 3: </w:t>
            </w:r>
            <w:r w:rsidR="0084394E" w:rsidRPr="00637FA2">
              <w:rPr>
                <w:rFonts w:ascii="Calibri" w:hAnsi="Calibri" w:cs="Calibri"/>
              </w:rPr>
              <w:t xml:space="preserve">El Empleado Administrativo </w:t>
            </w:r>
            <w:r w:rsidR="0084394E">
              <w:rPr>
                <w:rFonts w:ascii="Calibri" w:hAnsi="Calibri" w:cs="Calibri"/>
              </w:rPr>
              <w:t xml:space="preserve">decide no seleccionar un </w:t>
            </w:r>
            <w:r w:rsidR="0084394E" w:rsidRPr="00637FA2">
              <w:rPr>
                <w:rFonts w:ascii="Calibri" w:hAnsi="Calibri" w:cs="Calibri"/>
              </w:rPr>
              <w:t>Vehículo.</w:t>
            </w:r>
            <w:r w:rsidR="0084394E">
              <w:rPr>
                <w:rFonts w:ascii="Calibri" w:hAnsi="Calibri" w:cs="Calibri"/>
              </w:rPr>
              <w:t xml:space="preserve"> Fin Caso de Uso.</w:t>
            </w:r>
          </w:p>
          <w:p w:rsidR="0084394E" w:rsidRDefault="0084394E" w:rsidP="0084394E">
            <w:pPr>
              <w:snapToGrid w:val="0"/>
              <w:jc w:val="both"/>
              <w:rPr>
                <w:rFonts w:ascii="Calibri" w:hAnsi="Calibri" w:cs="Calibri"/>
              </w:rPr>
            </w:pPr>
            <w:r>
              <w:rPr>
                <w:rFonts w:ascii="Calibri" w:hAnsi="Calibri" w:cs="Calibri"/>
              </w:rPr>
              <w:t xml:space="preserve">Línea 5: </w:t>
            </w:r>
            <w:r w:rsidRPr="00637FA2">
              <w:rPr>
                <w:rFonts w:ascii="Calibri" w:hAnsi="Calibri" w:cs="Calibri"/>
              </w:rPr>
              <w:t xml:space="preserve">El Empleado Administrativo </w:t>
            </w:r>
            <w:r>
              <w:rPr>
                <w:rFonts w:ascii="Calibri" w:hAnsi="Calibri" w:cs="Calibri"/>
              </w:rPr>
              <w:t>decide no seleccionar un ítem</w:t>
            </w:r>
            <w:r w:rsidRPr="00637FA2">
              <w:rPr>
                <w:rFonts w:ascii="Calibri" w:hAnsi="Calibri" w:cs="Calibri"/>
              </w:rPr>
              <w:t xml:space="preserve"> del Vehículo</w:t>
            </w:r>
            <w:r>
              <w:rPr>
                <w:rFonts w:ascii="Calibri" w:hAnsi="Calibri" w:cs="Calibri"/>
              </w:rPr>
              <w:t xml:space="preserve"> para modificar</w:t>
            </w:r>
            <w:r w:rsidRPr="00637FA2">
              <w:rPr>
                <w:rFonts w:ascii="Calibri" w:hAnsi="Calibri" w:cs="Calibri"/>
              </w:rPr>
              <w:t>.</w:t>
            </w:r>
            <w:r>
              <w:rPr>
                <w:rFonts w:ascii="Calibri" w:hAnsi="Calibri" w:cs="Calibri"/>
              </w:rPr>
              <w:t xml:space="preserve"> Fin Caso de Uso.</w:t>
            </w:r>
          </w:p>
          <w:p w:rsidR="0084394E" w:rsidRDefault="0084394E" w:rsidP="0084394E">
            <w:pPr>
              <w:jc w:val="both"/>
              <w:rPr>
                <w:rFonts w:ascii="Calibri" w:hAnsi="Calibri" w:cs="Calibri"/>
              </w:rPr>
            </w:pPr>
            <w:r>
              <w:rPr>
                <w:rFonts w:ascii="Calibri" w:hAnsi="Calibri" w:cs="Calibri"/>
              </w:rPr>
              <w:t xml:space="preserve">Línea 6: </w:t>
            </w:r>
            <w:r w:rsidRPr="00637FA2">
              <w:rPr>
                <w:rFonts w:ascii="Calibri" w:hAnsi="Calibri" w:cs="Calibri"/>
              </w:rPr>
              <w:t xml:space="preserve">El Empleado Administrativo </w:t>
            </w:r>
            <w:r>
              <w:rPr>
                <w:rFonts w:ascii="Calibri" w:hAnsi="Calibri" w:cs="Calibri"/>
              </w:rPr>
              <w:t>decide no ingresar un nuevo valor para el  ítem</w:t>
            </w:r>
            <w:r w:rsidRPr="00637FA2">
              <w:rPr>
                <w:rFonts w:ascii="Calibri" w:hAnsi="Calibri" w:cs="Calibri"/>
              </w:rPr>
              <w:t xml:space="preserve"> del Vehículo</w:t>
            </w:r>
            <w:r>
              <w:rPr>
                <w:rFonts w:ascii="Calibri" w:hAnsi="Calibri" w:cs="Calibri"/>
              </w:rPr>
              <w:t xml:space="preserve"> seleccionado</w:t>
            </w:r>
            <w:r w:rsidRPr="00637FA2">
              <w:rPr>
                <w:rFonts w:ascii="Calibri" w:hAnsi="Calibri" w:cs="Calibri"/>
              </w:rPr>
              <w:t>.</w:t>
            </w:r>
            <w:r w:rsidR="0027650D">
              <w:rPr>
                <w:rFonts w:ascii="Calibri" w:hAnsi="Calibri" w:cs="Calibri"/>
              </w:rPr>
              <w:t xml:space="preserve"> Ir a 7).</w:t>
            </w:r>
          </w:p>
          <w:p w:rsidR="0027650D" w:rsidRPr="00637FA2" w:rsidRDefault="0027650D" w:rsidP="0084394E">
            <w:pPr>
              <w:jc w:val="both"/>
              <w:rPr>
                <w:rFonts w:ascii="Calibri" w:hAnsi="Calibri" w:cs="Calibri"/>
              </w:rPr>
            </w:pPr>
            <w:r>
              <w:rPr>
                <w:rFonts w:ascii="Calibri" w:hAnsi="Calibri" w:cs="Calibri"/>
              </w:rPr>
              <w:t>Línea 8: E</w:t>
            </w:r>
            <w:r w:rsidR="005C5991">
              <w:rPr>
                <w:rFonts w:ascii="Calibri" w:hAnsi="Calibri" w:cs="Calibri"/>
              </w:rPr>
              <w:t xml:space="preserve">l Sistema informa que no se ha </w:t>
            </w:r>
            <w:r>
              <w:rPr>
                <w:rFonts w:ascii="Calibri" w:hAnsi="Calibri" w:cs="Calibri"/>
              </w:rPr>
              <w:t xml:space="preserve">actualizado </w:t>
            </w:r>
            <w:r w:rsidR="005C5991">
              <w:rPr>
                <w:rFonts w:ascii="Calibri" w:hAnsi="Calibri" w:cs="Calibri"/>
              </w:rPr>
              <w:t xml:space="preserve">ningún ítem del </w:t>
            </w:r>
            <w:r w:rsidR="00A83AFD">
              <w:rPr>
                <w:rFonts w:ascii="Calibri" w:hAnsi="Calibri" w:cs="Calibri"/>
              </w:rPr>
              <w:t>vehículo</w:t>
            </w:r>
            <w:r w:rsidR="005C5991">
              <w:rPr>
                <w:rFonts w:ascii="Calibri" w:hAnsi="Calibri" w:cs="Calibri"/>
              </w:rPr>
              <w:t>. Fin Caso de Uso.</w:t>
            </w:r>
          </w:p>
        </w:tc>
      </w:tr>
      <w:tr w:rsidR="00E42454" w:rsidRPr="00637FA2" w:rsidTr="00402797">
        <w:tblPrEx>
          <w:tblLook w:val="00A0" w:firstRow="1" w:lastRow="0" w:firstColumn="1" w:lastColumn="0" w:noHBand="0" w:noVBand="0"/>
        </w:tblPrEx>
        <w:trPr>
          <w:trHeight w:val="300"/>
        </w:trPr>
        <w:tc>
          <w:tcPr>
            <w:tcW w:w="5000" w:type="pct"/>
            <w:gridSpan w:val="2"/>
            <w:vAlign w:val="bottom"/>
          </w:tcPr>
          <w:p w:rsidR="00E42454" w:rsidRPr="00637FA2" w:rsidRDefault="00E42454" w:rsidP="0093787B">
            <w:pPr>
              <w:jc w:val="both"/>
              <w:rPr>
                <w:rFonts w:ascii="Calibri" w:hAnsi="Calibri" w:cs="Calibri"/>
              </w:rPr>
            </w:pPr>
          </w:p>
        </w:tc>
      </w:tr>
    </w:tbl>
    <w:p w:rsidR="00E42454" w:rsidRPr="00637FA2" w:rsidRDefault="00E42454" w:rsidP="00A86700">
      <w:pPr>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3744"/>
      </w:tblGrid>
      <w:tr w:rsidR="00B33368" w:rsidRPr="00637FA2" w:rsidTr="00402797">
        <w:trPr>
          <w:trHeight w:val="300"/>
        </w:trPr>
        <w:tc>
          <w:tcPr>
            <w:tcW w:w="5000" w:type="pct"/>
            <w:gridSpan w:val="2"/>
            <w:shd w:val="clear" w:color="auto" w:fill="D8D8D8"/>
            <w:vAlign w:val="bottom"/>
          </w:tcPr>
          <w:p w:rsidR="00B33368" w:rsidRPr="00637FA2" w:rsidRDefault="00B33368" w:rsidP="00F700CE">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Alta de Vehículo.</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VYR01</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Empleado Administrativo.</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b/>
                <w:bCs/>
                <w:color w:val="000000"/>
                <w:u w:val="single"/>
              </w:rPr>
            </w:pPr>
            <w:r w:rsidRPr="00637FA2">
              <w:rPr>
                <w:rFonts w:ascii="Calibri" w:hAnsi="Calibri" w:cs="Calibri"/>
                <w:b/>
                <w:bCs/>
                <w:color w:val="000000"/>
                <w:u w:val="single"/>
              </w:rPr>
              <w:t>Precondiciones</w:t>
            </w:r>
            <w:r w:rsidR="0037724F" w:rsidRPr="00637FA2">
              <w:rPr>
                <w:rFonts w:ascii="Calibri" w:hAnsi="Calibri" w:cs="Calibri"/>
                <w:b/>
                <w:bCs/>
                <w:color w:val="000000"/>
                <w:u w:val="single"/>
              </w:rPr>
              <w:t>:</w:t>
            </w:r>
            <w:r w:rsidR="0037724F" w:rsidRPr="0027650D">
              <w:rPr>
                <w:rFonts w:ascii="Calibri" w:hAnsi="Calibri" w:cs="Calibri"/>
                <w:bCs/>
                <w:color w:val="000000"/>
              </w:rPr>
              <w:t xml:space="preserve"> -.</w:t>
            </w:r>
          </w:p>
        </w:tc>
      </w:tr>
      <w:tr w:rsidR="00B33368" w:rsidRPr="00637FA2" w:rsidTr="00402797">
        <w:trPr>
          <w:trHeight w:val="300"/>
        </w:trPr>
        <w:tc>
          <w:tcPr>
            <w:tcW w:w="5000" w:type="pct"/>
            <w:gridSpan w:val="2"/>
            <w:vAlign w:val="bottom"/>
          </w:tcPr>
          <w:p w:rsidR="00B33368" w:rsidRPr="00637FA2" w:rsidRDefault="00B33368" w:rsidP="00F700CE">
            <w:pPr>
              <w:snapToGrid w:val="0"/>
              <w:rPr>
                <w:rFonts w:ascii="Calibri" w:hAnsi="Calibri" w:cs="Calibri"/>
                <w:color w:val="000000"/>
              </w:rPr>
            </w:pPr>
            <w:proofErr w:type="spellStart"/>
            <w:r w:rsidRPr="00637FA2">
              <w:rPr>
                <w:rFonts w:ascii="Calibri" w:hAnsi="Calibri" w:cs="Calibri"/>
                <w:b/>
                <w:bCs/>
                <w:color w:val="000000"/>
                <w:u w:val="single"/>
              </w:rPr>
              <w:t>Poscondiciones</w:t>
            </w:r>
            <w:proofErr w:type="spellEnd"/>
            <w:r w:rsidRPr="00637FA2">
              <w:rPr>
                <w:rFonts w:ascii="Calibri" w:hAnsi="Calibri" w:cs="Calibri"/>
                <w:b/>
                <w:bCs/>
                <w:color w:val="000000"/>
                <w:u w:val="single"/>
              </w:rPr>
              <w:t>:</w:t>
            </w:r>
            <w:r w:rsidRPr="00637FA2">
              <w:rPr>
                <w:rFonts w:ascii="Calibri" w:hAnsi="Calibri" w:cs="Calibri"/>
                <w:color w:val="000000"/>
              </w:rPr>
              <w:t xml:space="preserve"> Vehículo cargado.</w:t>
            </w:r>
          </w:p>
        </w:tc>
      </w:tr>
      <w:tr w:rsidR="00B33368" w:rsidRPr="00637FA2" w:rsidTr="00402797">
        <w:trPr>
          <w:trHeight w:val="296"/>
        </w:trPr>
        <w:tc>
          <w:tcPr>
            <w:tcW w:w="5000" w:type="pct"/>
            <w:gridSpan w:val="2"/>
            <w:vAlign w:val="bottom"/>
          </w:tcPr>
          <w:p w:rsidR="00B33368" w:rsidRPr="00637FA2" w:rsidRDefault="00B33368" w:rsidP="00F700CE">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El Empleado ingresa un vehículo al Sistema, cargando los datos del mismo. Al terminar la operación el vehículo ha sido ingresado al Sistema.</w:t>
            </w:r>
          </w:p>
        </w:tc>
      </w:tr>
      <w:tr w:rsidR="00601E9B" w:rsidRPr="00637FA2" w:rsidTr="00402797">
        <w:tblPrEx>
          <w:tblLook w:val="00A0" w:firstRow="1" w:lastRow="0" w:firstColumn="1" w:lastColumn="0" w:noHBand="0" w:noVBand="0"/>
        </w:tblPrEx>
        <w:trPr>
          <w:trHeight w:val="300"/>
        </w:trPr>
        <w:tc>
          <w:tcPr>
            <w:tcW w:w="2958" w:type="pct"/>
            <w:vAlign w:val="bottom"/>
          </w:tcPr>
          <w:p w:rsidR="00601E9B" w:rsidRPr="00637FA2" w:rsidRDefault="00601E9B" w:rsidP="00F700CE">
            <w:pPr>
              <w:snapToGrid w:val="0"/>
              <w:jc w:val="both"/>
              <w:rPr>
                <w:rFonts w:ascii="Calibri" w:hAnsi="Calibri" w:cs="Calibri"/>
                <w:b/>
                <w:bCs/>
                <w:u w:val="single"/>
              </w:rPr>
            </w:pPr>
            <w:r w:rsidRPr="00D872B0">
              <w:rPr>
                <w:rFonts w:ascii="Calibri" w:hAnsi="Calibri" w:cs="Calibri"/>
                <w:b/>
                <w:bCs/>
                <w:u w:val="single"/>
                <w:lang w:val="es-AR"/>
              </w:rPr>
              <w:t>Curso normal de eventos</w:t>
            </w:r>
          </w:p>
        </w:tc>
        <w:tc>
          <w:tcPr>
            <w:tcW w:w="2042" w:type="pct"/>
            <w:vAlign w:val="bottom"/>
          </w:tcPr>
          <w:p w:rsidR="00601E9B" w:rsidRPr="00637FA2" w:rsidRDefault="00601E9B" w:rsidP="00F700CE">
            <w:pPr>
              <w:snapToGrid w:val="0"/>
              <w:jc w:val="both"/>
              <w:rPr>
                <w:rFonts w:ascii="Calibri" w:hAnsi="Calibri" w:cs="Calibri"/>
                <w:b/>
                <w:bCs/>
                <w:u w:val="single"/>
              </w:rPr>
            </w:pPr>
          </w:p>
        </w:tc>
      </w:tr>
      <w:tr w:rsidR="00B33368" w:rsidRPr="00637FA2" w:rsidTr="00402797">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B33368" w:rsidRPr="00637FA2" w:rsidRDefault="00B33368" w:rsidP="00F700CE">
            <w:pPr>
              <w:snapToGrid w:val="0"/>
              <w:jc w:val="both"/>
              <w:rPr>
                <w:rFonts w:ascii="Calibri" w:hAnsi="Calibri" w:cs="Calibri"/>
                <w:b/>
                <w:bCs/>
                <w:u w:val="single"/>
              </w:rPr>
            </w:pPr>
            <w:r w:rsidRPr="00637FA2">
              <w:rPr>
                <w:rFonts w:ascii="Calibri" w:hAnsi="Calibri" w:cs="Calibri"/>
                <w:b/>
                <w:bCs/>
                <w:u w:val="single"/>
              </w:rPr>
              <w:t>Respuesta del sistema</w:t>
            </w:r>
          </w:p>
        </w:tc>
      </w:tr>
      <w:tr w:rsidR="00B33368" w:rsidRPr="00637FA2" w:rsidTr="00402797">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1) Este Caso de Uso comienza cuando el Empleado Administrativo decide dar de alta un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402797">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r w:rsidRPr="00637FA2">
              <w:rPr>
                <w:rFonts w:ascii="Calibri" w:hAnsi="Calibri" w:cs="Calibri"/>
              </w:rPr>
              <w:t>2) El Empleado Administrativo ingresa el dominio, marca, modelo, registro interno y número de chasis del vehículo.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402797">
        <w:tblPrEx>
          <w:tblLook w:val="00A0" w:firstRow="1" w:lastRow="0" w:firstColumn="1" w:lastColumn="0" w:noHBand="0" w:noVBand="0"/>
        </w:tblPrEx>
        <w:trPr>
          <w:trHeight w:val="300"/>
        </w:trPr>
        <w:tc>
          <w:tcPr>
            <w:tcW w:w="2958" w:type="pct"/>
            <w:vAlign w:val="bottom"/>
          </w:tcPr>
          <w:p w:rsidR="00B33368" w:rsidRPr="00637FA2" w:rsidRDefault="00B33368" w:rsidP="00F700CE">
            <w:pPr>
              <w:snapToGrid w:val="0"/>
              <w:jc w:val="both"/>
              <w:rPr>
                <w:rFonts w:ascii="Calibri" w:hAnsi="Calibri" w:cs="Calibri"/>
              </w:rPr>
            </w:pPr>
          </w:p>
        </w:tc>
        <w:tc>
          <w:tcPr>
            <w:tcW w:w="2042" w:type="pct"/>
            <w:vAlign w:val="bottom"/>
          </w:tcPr>
          <w:p w:rsidR="00B33368" w:rsidRPr="00637FA2" w:rsidRDefault="00B33368" w:rsidP="00F700CE">
            <w:pPr>
              <w:snapToGrid w:val="0"/>
              <w:rPr>
                <w:rFonts w:ascii="Calibri" w:hAnsi="Calibri" w:cs="Calibri"/>
              </w:rPr>
            </w:pPr>
            <w:r w:rsidRPr="00637FA2">
              <w:rPr>
                <w:rFonts w:ascii="Calibri" w:hAnsi="Calibri" w:cs="Calibri"/>
              </w:rPr>
              <w:t>3) Crea Vehículo.</w:t>
            </w:r>
          </w:p>
        </w:tc>
      </w:tr>
      <w:tr w:rsidR="00B33368" w:rsidRPr="00637FA2" w:rsidTr="00402797">
        <w:tblPrEx>
          <w:tblLook w:val="00A0" w:firstRow="1" w:lastRow="0" w:firstColumn="1" w:lastColumn="0" w:noHBand="0" w:noVBand="0"/>
        </w:tblPrEx>
        <w:trPr>
          <w:trHeight w:val="300"/>
        </w:trPr>
        <w:tc>
          <w:tcPr>
            <w:tcW w:w="2958" w:type="pct"/>
            <w:vAlign w:val="bottom"/>
          </w:tcPr>
          <w:p w:rsidR="00B33368" w:rsidRPr="00637FA2" w:rsidRDefault="00B33368" w:rsidP="00F700CE">
            <w:pPr>
              <w:rPr>
                <w:rFonts w:ascii="Calibri" w:hAnsi="Calibri" w:cs="Calibri"/>
              </w:rPr>
            </w:pPr>
            <w:r w:rsidRPr="00637FA2">
              <w:rPr>
                <w:rFonts w:ascii="Calibri" w:hAnsi="Calibri" w:cs="Calibri"/>
                <w:b/>
                <w:bCs/>
              </w:rPr>
              <w:lastRenderedPageBreak/>
              <w:t>4) Fin Caso de Uso.</w:t>
            </w:r>
          </w:p>
        </w:tc>
        <w:tc>
          <w:tcPr>
            <w:tcW w:w="2042" w:type="pct"/>
            <w:vAlign w:val="bottom"/>
          </w:tcPr>
          <w:p w:rsidR="00B33368" w:rsidRPr="00637FA2" w:rsidRDefault="00B33368" w:rsidP="00F700CE">
            <w:pPr>
              <w:snapToGrid w:val="0"/>
              <w:jc w:val="both"/>
              <w:rPr>
                <w:rFonts w:ascii="Calibri" w:hAnsi="Calibri" w:cs="Calibri"/>
              </w:rPr>
            </w:pPr>
          </w:p>
        </w:tc>
      </w:tr>
      <w:tr w:rsidR="00B33368" w:rsidRPr="00637FA2" w:rsidTr="00402797">
        <w:tblPrEx>
          <w:tblLook w:val="00A0" w:firstRow="1" w:lastRow="0" w:firstColumn="1" w:lastColumn="0" w:noHBand="0" w:noVBand="0"/>
        </w:tblPrEx>
        <w:trPr>
          <w:trHeight w:val="300"/>
        </w:trPr>
        <w:tc>
          <w:tcPr>
            <w:tcW w:w="5000" w:type="pct"/>
            <w:gridSpan w:val="2"/>
            <w:vAlign w:val="bottom"/>
          </w:tcPr>
          <w:p w:rsidR="00B33368" w:rsidRPr="00637FA2" w:rsidRDefault="00B33368" w:rsidP="00F700CE">
            <w:pPr>
              <w:snapToGrid w:val="0"/>
              <w:jc w:val="both"/>
              <w:rPr>
                <w:rFonts w:ascii="Calibri" w:hAnsi="Calibri" w:cs="Calibri"/>
              </w:rPr>
            </w:pPr>
          </w:p>
        </w:tc>
      </w:tr>
      <w:tr w:rsidR="00B33368" w:rsidRPr="00637FA2" w:rsidTr="00402797">
        <w:tblPrEx>
          <w:tblLook w:val="00A0" w:firstRow="1" w:lastRow="0" w:firstColumn="1" w:lastColumn="0" w:noHBand="0" w:noVBand="0"/>
        </w:tblPrEx>
        <w:trPr>
          <w:trHeight w:val="300"/>
        </w:trPr>
        <w:tc>
          <w:tcPr>
            <w:tcW w:w="5000" w:type="pct"/>
            <w:gridSpan w:val="2"/>
            <w:vAlign w:val="bottom"/>
          </w:tcPr>
          <w:p w:rsidR="00B33368" w:rsidRPr="00637FA2" w:rsidRDefault="00B33368" w:rsidP="00F700CE">
            <w:pPr>
              <w:snapToGrid w:val="0"/>
              <w:jc w:val="both"/>
              <w:rPr>
                <w:rFonts w:ascii="Calibri" w:hAnsi="Calibri" w:cs="Calibri"/>
                <w:u w:val="single"/>
              </w:rPr>
            </w:pPr>
            <w:r w:rsidRPr="00637FA2">
              <w:rPr>
                <w:rFonts w:ascii="Calibri" w:hAnsi="Calibri" w:cs="Calibri"/>
                <w:b/>
                <w:bCs/>
                <w:u w:val="single"/>
              </w:rPr>
              <w:t>Cursos alternativos</w:t>
            </w:r>
          </w:p>
        </w:tc>
      </w:tr>
      <w:tr w:rsidR="00B33368" w:rsidRPr="00637FA2" w:rsidTr="00402797">
        <w:tblPrEx>
          <w:tblLook w:val="00A0" w:firstRow="1" w:lastRow="0" w:firstColumn="1" w:lastColumn="0" w:noHBand="0" w:noVBand="0"/>
        </w:tblPrEx>
        <w:trPr>
          <w:trHeight w:val="300"/>
        </w:trPr>
        <w:tc>
          <w:tcPr>
            <w:tcW w:w="5000" w:type="pct"/>
            <w:gridSpan w:val="2"/>
            <w:vAlign w:val="bottom"/>
          </w:tcPr>
          <w:p w:rsidR="00B33368" w:rsidRDefault="00B33368" w:rsidP="00F700CE">
            <w:pPr>
              <w:jc w:val="both"/>
              <w:rPr>
                <w:rFonts w:ascii="Calibri" w:hAnsi="Calibri" w:cs="Calibri"/>
              </w:rPr>
            </w:pPr>
            <w:r>
              <w:rPr>
                <w:rFonts w:ascii="Calibri" w:hAnsi="Calibri" w:cs="Calibri"/>
              </w:rPr>
              <w:t>Línea 2:</w:t>
            </w:r>
            <w:r w:rsidRPr="00637FA2">
              <w:rPr>
                <w:rFonts w:ascii="Calibri" w:hAnsi="Calibri" w:cs="Calibri"/>
              </w:rPr>
              <w:t xml:space="preserve"> El Empleado Administrativo </w:t>
            </w:r>
            <w:r>
              <w:rPr>
                <w:rFonts w:ascii="Calibri" w:hAnsi="Calibri" w:cs="Calibri"/>
              </w:rPr>
              <w:t xml:space="preserve">decide no </w:t>
            </w:r>
            <w:r w:rsidRPr="00637FA2">
              <w:rPr>
                <w:rFonts w:ascii="Calibri" w:hAnsi="Calibri" w:cs="Calibri"/>
              </w:rPr>
              <w:t>ingresa</w:t>
            </w:r>
            <w:r>
              <w:rPr>
                <w:rFonts w:ascii="Calibri" w:hAnsi="Calibri" w:cs="Calibri"/>
              </w:rPr>
              <w:t>r</w:t>
            </w:r>
            <w:r w:rsidRPr="00637FA2">
              <w:rPr>
                <w:rFonts w:ascii="Calibri" w:hAnsi="Calibri" w:cs="Calibri"/>
              </w:rPr>
              <w:t xml:space="preserve"> el dominio, marca, modelo, </w:t>
            </w:r>
            <w:proofErr w:type="gramStart"/>
            <w:r w:rsidRPr="00637FA2">
              <w:rPr>
                <w:rFonts w:ascii="Calibri" w:hAnsi="Calibri" w:cs="Calibri"/>
              </w:rPr>
              <w:t>registro</w:t>
            </w:r>
            <w:proofErr w:type="gramEnd"/>
            <w:r w:rsidRPr="00637FA2">
              <w:rPr>
                <w:rFonts w:ascii="Calibri" w:hAnsi="Calibri" w:cs="Calibri"/>
              </w:rPr>
              <w:t xml:space="preserve"> interno </w:t>
            </w:r>
            <w:r>
              <w:rPr>
                <w:rFonts w:ascii="Calibri" w:hAnsi="Calibri" w:cs="Calibri"/>
              </w:rPr>
              <w:t>o</w:t>
            </w:r>
            <w:r w:rsidRPr="00637FA2">
              <w:rPr>
                <w:rFonts w:ascii="Calibri" w:hAnsi="Calibri" w:cs="Calibri"/>
              </w:rPr>
              <w:t xml:space="preserve"> número de chasis del vehículo.</w:t>
            </w:r>
            <w:r>
              <w:rPr>
                <w:rFonts w:ascii="Calibri" w:hAnsi="Calibri" w:cs="Calibri"/>
              </w:rPr>
              <w:t xml:space="preserve"> Fin Caso de Uso.</w:t>
            </w:r>
          </w:p>
          <w:p w:rsidR="00B33368" w:rsidRPr="00637FA2" w:rsidRDefault="00B33368" w:rsidP="00F700CE">
            <w:pPr>
              <w:jc w:val="both"/>
              <w:rPr>
                <w:rFonts w:ascii="Calibri" w:hAnsi="Calibri" w:cs="Calibri"/>
              </w:rPr>
            </w:pPr>
            <w:r w:rsidRPr="00637FA2">
              <w:rPr>
                <w:rFonts w:ascii="Calibri" w:hAnsi="Calibri" w:cs="Calibri"/>
              </w:rPr>
              <w:t>Línea 3: El Sistema informa que existe un Vehículo con el dominio indicado. Fin Caso de Uso.</w:t>
            </w:r>
          </w:p>
        </w:tc>
      </w:tr>
    </w:tbl>
    <w:p w:rsidR="00E42454" w:rsidRDefault="00E42454">
      <w:pPr>
        <w:rPr>
          <w:rFonts w:ascii="Calibri" w:hAnsi="Calibri" w:cs="Calibri"/>
        </w:rPr>
      </w:pPr>
    </w:p>
    <w:p w:rsidR="009025BE" w:rsidRPr="00637FA2" w:rsidRDefault="009025BE">
      <w:pPr>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3744"/>
      </w:tblGrid>
      <w:tr w:rsidR="00E42454" w:rsidRPr="00637FA2" w:rsidTr="009025BE">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rPr>
              <w:br w:type="page"/>
            </w:r>
            <w:r w:rsidRPr="00637FA2">
              <w:rPr>
                <w:rFonts w:ascii="Calibri" w:hAnsi="Calibri" w:cs="Calibri"/>
                <w:b/>
                <w:bCs/>
                <w:color w:val="000000"/>
              </w:rPr>
              <w:t>Caso de uso: Registrar ingreso de vehículo.</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VYR03</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Empleado Administrativo, Chofer.</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Precondiciones:-.</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proofErr w:type="spellStart"/>
            <w:r w:rsidRPr="00637FA2">
              <w:rPr>
                <w:rFonts w:ascii="Calibri" w:hAnsi="Calibri" w:cs="Calibri"/>
                <w:b/>
                <w:bCs/>
                <w:color w:val="000000"/>
                <w:u w:val="single"/>
              </w:rPr>
              <w:t>Poscondiciones</w:t>
            </w:r>
            <w:proofErr w:type="spellEnd"/>
            <w:r w:rsidRPr="00637FA2">
              <w:rPr>
                <w:rFonts w:ascii="Calibri" w:hAnsi="Calibri" w:cs="Calibri"/>
                <w:color w:val="000000"/>
              </w:rPr>
              <w:t>: Vehículo ingresado con Orden de Reparación generada.</w:t>
            </w:r>
          </w:p>
        </w:tc>
      </w:tr>
      <w:tr w:rsidR="00E42454" w:rsidRPr="00637FA2" w:rsidTr="009025BE">
        <w:trPr>
          <w:trHeight w:val="300"/>
        </w:trPr>
        <w:tc>
          <w:tcPr>
            <w:tcW w:w="5000" w:type="pct"/>
            <w:gridSpan w:val="2"/>
            <w:vMerge w:val="restart"/>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Descripción:</w:t>
            </w:r>
            <w:r w:rsidRPr="00637FA2">
              <w:rPr>
                <w:rFonts w:ascii="Calibri" w:hAnsi="Calibri" w:cs="Calibri"/>
                <w:color w:val="000000"/>
              </w:rPr>
              <w:t xml:space="preserve"> Un vehículo llega a la División. El Empleado registra el ingreso del vehículo y el Sistema emite una Orden de Reparación.</w:t>
            </w:r>
          </w:p>
        </w:tc>
      </w:tr>
      <w:tr w:rsidR="00E42454" w:rsidRPr="00637FA2" w:rsidTr="009025BE">
        <w:trPr>
          <w:trHeight w:val="300"/>
        </w:trPr>
        <w:tc>
          <w:tcPr>
            <w:tcW w:w="5000" w:type="pct"/>
            <w:gridSpan w:val="2"/>
            <w:vMerge/>
            <w:vAlign w:val="center"/>
          </w:tcPr>
          <w:p w:rsidR="00E42454" w:rsidRPr="00637FA2" w:rsidRDefault="00E42454" w:rsidP="00C963F7">
            <w:pPr>
              <w:snapToGrid w:val="0"/>
              <w:rPr>
                <w:rFonts w:ascii="Calibri" w:hAnsi="Calibri" w:cs="Calibri"/>
                <w:color w:val="000000"/>
              </w:rPr>
            </w:pPr>
          </w:p>
        </w:tc>
      </w:tr>
      <w:tr w:rsidR="00E42454" w:rsidRPr="00637FA2" w:rsidTr="009025BE">
        <w:trPr>
          <w:trHeight w:val="244"/>
        </w:trPr>
        <w:tc>
          <w:tcPr>
            <w:tcW w:w="5000" w:type="pct"/>
            <w:gridSpan w:val="2"/>
            <w:vMerge/>
            <w:vAlign w:val="center"/>
          </w:tcPr>
          <w:p w:rsidR="00E42454" w:rsidRPr="00637FA2" w:rsidRDefault="00E42454" w:rsidP="00C963F7">
            <w:pPr>
              <w:snapToGrid w:val="0"/>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Curso normal de eventos</w:t>
            </w:r>
          </w:p>
        </w:tc>
      </w:tr>
      <w:tr w:rsidR="00E42454" w:rsidRPr="00637FA2" w:rsidTr="009025BE">
        <w:trPr>
          <w:trHeight w:val="300"/>
        </w:trPr>
        <w:tc>
          <w:tcPr>
            <w:tcW w:w="2958" w:type="pct"/>
            <w:vAlign w:val="bottom"/>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Acción de los actores</w:t>
            </w:r>
          </w:p>
        </w:tc>
        <w:tc>
          <w:tcPr>
            <w:tcW w:w="2042" w:type="pct"/>
            <w:vAlign w:val="bottom"/>
          </w:tcPr>
          <w:p w:rsidR="00E42454" w:rsidRPr="00637FA2" w:rsidRDefault="00E42454" w:rsidP="00C963F7">
            <w:pPr>
              <w:snapToGrid w:val="0"/>
              <w:jc w:val="center"/>
              <w:rPr>
                <w:rFonts w:ascii="Calibri" w:hAnsi="Calibri" w:cs="Calibri"/>
                <w:b/>
                <w:bCs/>
                <w:color w:val="000000"/>
                <w:u w:val="single"/>
              </w:rPr>
            </w:pPr>
            <w:r w:rsidRPr="00637FA2">
              <w:rPr>
                <w:rFonts w:ascii="Calibri" w:hAnsi="Calibri" w:cs="Calibri"/>
                <w:b/>
                <w:bCs/>
                <w:color w:val="000000"/>
                <w:u w:val="single"/>
              </w:rPr>
              <w:t>Respuesta del sistema</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1) Este caso de uso comienza cuando el Chofer ingresa el vehículo a la División.</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2) El Empleado Administrativo solicita al Chofer el dominio del vehículo, y éste se lo brinda.</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3) El Empleado Administrativo ingresa al Sistema el dominio del vehículo.</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4) Datos del vehículo.</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5) El Empleado Administrativo solicita al Chofer el kilometraje actual, el nivel de combustible al ingreso, equipamiento, la reparación solicitada y la Comisaría de la cual proviene y éste se los brinda.</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6) El Empleado Administrativo ingresa estos datos.</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7) Crea una Orden de Reparación para el vehículo con los datos ingresados.</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8) Asigna la fecha actual a la fecha de ingreso de la Orden de Reparación.</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p>
        </w:tc>
        <w:tc>
          <w:tcPr>
            <w:tcW w:w="2042"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9) Imprime Orden de Reparación.</w:t>
            </w: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color w:val="000000"/>
              </w:rPr>
              <w:t>10) El Empleado Administrativo le brinda una copia de la Orden de Reparación al Chofer.</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2958" w:type="pct"/>
            <w:vAlign w:val="bottom"/>
          </w:tcPr>
          <w:p w:rsidR="00E42454" w:rsidRPr="00637FA2" w:rsidRDefault="00E42454" w:rsidP="00C963F7">
            <w:pPr>
              <w:snapToGrid w:val="0"/>
              <w:jc w:val="both"/>
              <w:rPr>
                <w:rFonts w:ascii="Calibri" w:hAnsi="Calibri" w:cs="Calibri"/>
                <w:color w:val="000000"/>
              </w:rPr>
            </w:pPr>
            <w:r w:rsidRPr="00637FA2">
              <w:rPr>
                <w:rFonts w:ascii="Calibri" w:hAnsi="Calibri" w:cs="Calibri"/>
                <w:b/>
                <w:bCs/>
                <w:color w:val="000000"/>
              </w:rPr>
              <w:t>11) Fin Caso de Uso.</w:t>
            </w:r>
          </w:p>
        </w:tc>
        <w:tc>
          <w:tcPr>
            <w:tcW w:w="2042" w:type="pct"/>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jc w:val="both"/>
              <w:rPr>
                <w:rFonts w:ascii="Calibri" w:hAnsi="Calibri" w:cs="Calibri"/>
                <w:color w:val="000000"/>
              </w:rPr>
            </w:pPr>
          </w:p>
        </w:tc>
      </w:tr>
      <w:tr w:rsidR="00E42454" w:rsidRPr="00637FA2" w:rsidTr="009025BE">
        <w:trPr>
          <w:trHeight w:val="300"/>
        </w:trPr>
        <w:tc>
          <w:tcPr>
            <w:tcW w:w="5000" w:type="pct"/>
            <w:gridSpan w:val="2"/>
            <w:vAlign w:val="bottom"/>
          </w:tcPr>
          <w:p w:rsidR="00E42454" w:rsidRPr="00637FA2" w:rsidRDefault="00E42454" w:rsidP="00C963F7">
            <w:pPr>
              <w:snapToGrid w:val="0"/>
              <w:jc w:val="both"/>
              <w:rPr>
                <w:rFonts w:ascii="Calibri" w:hAnsi="Calibri" w:cs="Calibri"/>
                <w:color w:val="000000"/>
                <w:u w:val="single"/>
              </w:rPr>
            </w:pPr>
            <w:r w:rsidRPr="00637FA2">
              <w:rPr>
                <w:rFonts w:ascii="Calibri" w:hAnsi="Calibri" w:cs="Calibri"/>
                <w:b/>
                <w:bCs/>
                <w:color w:val="000000"/>
                <w:u w:val="single"/>
              </w:rPr>
              <w:t>Cursos alternativos</w:t>
            </w:r>
          </w:p>
        </w:tc>
      </w:tr>
      <w:tr w:rsidR="00CD3C7B" w:rsidRPr="00637FA2" w:rsidTr="009025BE">
        <w:trPr>
          <w:trHeight w:val="300"/>
        </w:trPr>
        <w:tc>
          <w:tcPr>
            <w:tcW w:w="5000" w:type="pct"/>
            <w:gridSpan w:val="2"/>
            <w:vAlign w:val="bottom"/>
          </w:tcPr>
          <w:p w:rsidR="00CD3C7B" w:rsidRPr="00E40078" w:rsidRDefault="00CD3C7B" w:rsidP="00C963F7">
            <w:pPr>
              <w:snapToGrid w:val="0"/>
              <w:jc w:val="both"/>
              <w:rPr>
                <w:rFonts w:ascii="Calibri" w:hAnsi="Calibri" w:cs="Calibri"/>
                <w:color w:val="000000"/>
              </w:rPr>
            </w:pPr>
            <w:r w:rsidRPr="00E40078">
              <w:rPr>
                <w:rFonts w:ascii="Calibri" w:hAnsi="Calibri" w:cs="Calibri"/>
                <w:color w:val="000000"/>
              </w:rPr>
              <w:t>Línea 3: El Empleado Administrativo decide no ingresar el dominio del vehículo.  Fin Saso de Uso.</w:t>
            </w:r>
          </w:p>
        </w:tc>
      </w:tr>
      <w:tr w:rsidR="00E42454" w:rsidRPr="00637FA2" w:rsidTr="009025BE">
        <w:trPr>
          <w:trHeight w:val="300"/>
        </w:trPr>
        <w:tc>
          <w:tcPr>
            <w:tcW w:w="5000" w:type="pct"/>
            <w:gridSpan w:val="2"/>
            <w:vAlign w:val="bottom"/>
          </w:tcPr>
          <w:p w:rsidR="00E42454" w:rsidRPr="00E40078" w:rsidRDefault="00E42454" w:rsidP="00C963F7">
            <w:pPr>
              <w:snapToGrid w:val="0"/>
              <w:jc w:val="both"/>
              <w:rPr>
                <w:rFonts w:ascii="Calibri" w:hAnsi="Calibri" w:cs="Calibri"/>
                <w:color w:val="000000"/>
              </w:rPr>
            </w:pPr>
            <w:r w:rsidRPr="00E40078">
              <w:rPr>
                <w:rFonts w:ascii="Calibri" w:hAnsi="Calibri" w:cs="Calibri"/>
                <w:color w:val="000000"/>
              </w:rPr>
              <w:t xml:space="preserve">Línea 4: El Sistema informa que no encuentra el dominio del vehículo. </w:t>
            </w:r>
            <w:proofErr w:type="spellStart"/>
            <w:r w:rsidRPr="00E40078">
              <w:rPr>
                <w:rFonts w:ascii="Calibri" w:hAnsi="Calibri" w:cs="Calibri"/>
                <w:color w:val="000000"/>
              </w:rPr>
              <w:t>Include</w:t>
            </w:r>
            <w:proofErr w:type="spellEnd"/>
            <w:r w:rsidRPr="00E40078">
              <w:rPr>
                <w:rFonts w:ascii="Calibri" w:hAnsi="Calibri" w:cs="Calibri"/>
                <w:color w:val="000000"/>
              </w:rPr>
              <w:t xml:space="preserve"> Alta de vehículo. Ir a línea 5).</w:t>
            </w:r>
          </w:p>
        </w:tc>
      </w:tr>
      <w:tr w:rsidR="00DE1C66" w:rsidRPr="00637FA2" w:rsidTr="009025BE">
        <w:trPr>
          <w:trHeight w:val="300"/>
        </w:trPr>
        <w:tc>
          <w:tcPr>
            <w:tcW w:w="5000" w:type="pct"/>
            <w:gridSpan w:val="2"/>
            <w:vAlign w:val="bottom"/>
          </w:tcPr>
          <w:p w:rsidR="00DE1C66" w:rsidRPr="00E40078" w:rsidRDefault="00DE1C66" w:rsidP="00C963F7">
            <w:pPr>
              <w:snapToGrid w:val="0"/>
              <w:jc w:val="both"/>
              <w:rPr>
                <w:rFonts w:ascii="Calibri" w:hAnsi="Calibri" w:cs="Calibri"/>
                <w:color w:val="000000"/>
              </w:rPr>
            </w:pPr>
            <w:r w:rsidRPr="00E40078">
              <w:rPr>
                <w:rFonts w:ascii="Calibri" w:hAnsi="Calibri" w:cs="Calibri"/>
                <w:color w:val="000000"/>
              </w:rPr>
              <w:t>Línea 5: El Empleado Administrativo decide no ingresar el kilometraje actual, el nivel de combustible al ingreso, equipamiento, la reparación solicitada o la Comisaría. Fin Caso de Uso.</w:t>
            </w:r>
          </w:p>
        </w:tc>
      </w:tr>
      <w:tr w:rsidR="00E42454" w:rsidRPr="00637FA2" w:rsidTr="009025BE">
        <w:trPr>
          <w:trHeight w:val="300"/>
        </w:trPr>
        <w:tc>
          <w:tcPr>
            <w:tcW w:w="5000" w:type="pct"/>
            <w:gridSpan w:val="2"/>
            <w:vAlign w:val="bottom"/>
          </w:tcPr>
          <w:p w:rsidR="00E42454" w:rsidRPr="00637FA2" w:rsidRDefault="00E42454" w:rsidP="0093787B">
            <w:pPr>
              <w:snapToGrid w:val="0"/>
              <w:jc w:val="both"/>
              <w:rPr>
                <w:rFonts w:ascii="Calibri" w:hAnsi="Calibri" w:cs="Calibri"/>
                <w:color w:val="000000"/>
              </w:rPr>
            </w:pPr>
            <w:r w:rsidRPr="00637FA2">
              <w:rPr>
                <w:rFonts w:ascii="Calibri" w:hAnsi="Calibri" w:cs="Calibri"/>
                <w:color w:val="000000"/>
              </w:rPr>
              <w:t>Línea 7: El Sistema informa que el vehículo ya tiene una Orden de Reparación en curso. Fin Caso de Uso.</w:t>
            </w:r>
          </w:p>
        </w:tc>
      </w:tr>
    </w:tbl>
    <w:p w:rsidR="00E42454" w:rsidRPr="00637FA2" w:rsidRDefault="00E42454" w:rsidP="00A86700">
      <w:pPr>
        <w:rPr>
          <w:rFonts w:ascii="Calibri" w:hAnsi="Calibri" w:cs="Calibri"/>
        </w:rPr>
      </w:pPr>
    </w:p>
    <w:p w:rsidR="00E42454" w:rsidRPr="00637FA2" w:rsidRDefault="00E42454" w:rsidP="00A86700">
      <w:pPr>
        <w:rPr>
          <w:rFonts w:ascii="Calibri" w:hAnsi="Calibri" w:cs="Calibri"/>
        </w:rPr>
      </w:pPr>
    </w:p>
    <w:p w:rsidR="00E42454" w:rsidRPr="00637FA2" w:rsidRDefault="00E42454">
      <w:pPr>
        <w:rPr>
          <w:rFonts w:ascii="Calibri" w:hAnsi="Calibri" w:cs="Calibri"/>
        </w:rPr>
      </w:pPr>
      <w:r w:rsidRPr="00637FA2">
        <w:rPr>
          <w:rFonts w:ascii="Calibri" w:hAnsi="Calibri" w:cs="Calibri"/>
        </w:rPr>
        <w:br w:type="page"/>
      </w:r>
    </w:p>
    <w:tbl>
      <w:tblPr>
        <w:tblW w:w="5000" w:type="pct"/>
        <w:tblCellMar>
          <w:left w:w="70" w:type="dxa"/>
          <w:right w:w="70" w:type="dxa"/>
        </w:tblCellMar>
        <w:tblLook w:val="0000" w:firstRow="0" w:lastRow="0" w:firstColumn="0" w:lastColumn="0" w:noHBand="0" w:noVBand="0"/>
      </w:tblPr>
      <w:tblGrid>
        <w:gridCol w:w="5423"/>
        <w:gridCol w:w="3744"/>
      </w:tblGrid>
      <w:tr w:rsidR="00E42454" w:rsidRPr="00637FA2" w:rsidTr="009025BE">
        <w:trPr>
          <w:trHeight w:val="300"/>
        </w:trPr>
        <w:tc>
          <w:tcPr>
            <w:tcW w:w="5000" w:type="pct"/>
            <w:gridSpan w:val="2"/>
            <w:shd w:val="clear" w:color="auto" w:fill="D8D8D8"/>
            <w:vAlign w:val="bottom"/>
          </w:tcPr>
          <w:p w:rsidR="00E42454" w:rsidRPr="00637FA2" w:rsidRDefault="00E42454" w:rsidP="00A86700">
            <w:pPr>
              <w:numPr>
                <w:ilvl w:val="0"/>
                <w:numId w:val="7"/>
              </w:numPr>
              <w:snapToGrid w:val="0"/>
              <w:jc w:val="center"/>
              <w:rPr>
                <w:rFonts w:ascii="Calibri" w:hAnsi="Calibri" w:cs="Calibri"/>
                <w:b/>
                <w:bCs/>
                <w:color w:val="000000"/>
              </w:rPr>
            </w:pPr>
            <w:r w:rsidRPr="00637FA2">
              <w:rPr>
                <w:rFonts w:ascii="Calibri" w:hAnsi="Calibri" w:cs="Calibri"/>
                <w:b/>
                <w:bCs/>
                <w:color w:val="000000"/>
              </w:rPr>
              <w:t>Caso de uso: Verificar reparaciones necesarias del vehículo.</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b/>
                <w:bCs/>
                <w:color w:val="000000"/>
                <w:u w:val="single"/>
              </w:rPr>
            </w:pPr>
            <w:r w:rsidRPr="00637FA2">
              <w:rPr>
                <w:rFonts w:ascii="Calibri" w:hAnsi="Calibri" w:cs="Calibri"/>
                <w:b/>
                <w:bCs/>
                <w:color w:val="000000"/>
                <w:u w:val="single"/>
              </w:rPr>
              <w:t>Identificador:</w:t>
            </w:r>
            <w:r w:rsidRPr="00637FA2">
              <w:rPr>
                <w:rFonts w:ascii="Calibri" w:hAnsi="Calibri" w:cs="Calibri"/>
                <w:b/>
                <w:bCs/>
                <w:lang w:val="es-ES_tradnl"/>
              </w:rPr>
              <w:t>VYR04</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Actores:</w:t>
            </w:r>
            <w:r w:rsidRPr="00637FA2">
              <w:rPr>
                <w:rFonts w:ascii="Calibri" w:hAnsi="Calibri" w:cs="Calibri"/>
                <w:color w:val="000000"/>
              </w:rPr>
              <w:t xml:space="preserve"> Inspector.</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Tipo:</w:t>
            </w:r>
            <w:r w:rsidRPr="00637FA2">
              <w:rPr>
                <w:rFonts w:ascii="Calibri" w:hAnsi="Calibri" w:cs="Calibri"/>
                <w:color w:val="000000"/>
              </w:rPr>
              <w:t xml:space="preserve"> Primario-Esencial.</w:t>
            </w:r>
          </w:p>
        </w:tc>
      </w:tr>
      <w:tr w:rsidR="00E42454" w:rsidRPr="00637FA2" w:rsidTr="009025BE">
        <w:trPr>
          <w:trHeight w:val="300"/>
        </w:trPr>
        <w:tc>
          <w:tcPr>
            <w:tcW w:w="5000" w:type="pct"/>
            <w:gridSpan w:val="2"/>
            <w:vAlign w:val="bottom"/>
          </w:tcPr>
          <w:p w:rsidR="00E42454" w:rsidRPr="00637FA2" w:rsidRDefault="00E42454" w:rsidP="00C963F7">
            <w:pPr>
              <w:snapToGrid w:val="0"/>
              <w:rPr>
                <w:rFonts w:ascii="Calibri" w:hAnsi="Calibri" w:cs="Calibri"/>
                <w:color w:val="000000"/>
              </w:rPr>
            </w:pPr>
            <w:r w:rsidRPr="00637FA2">
              <w:rPr>
                <w:rFonts w:ascii="Calibri" w:hAnsi="Calibri" w:cs="Calibri"/>
                <w:b/>
                <w:bCs/>
                <w:color w:val="000000"/>
                <w:u w:val="single"/>
              </w:rPr>
              <w:t>Precondiciones:</w:t>
            </w:r>
            <w:r w:rsidRPr="00637FA2">
              <w:rPr>
                <w:rFonts w:ascii="Calibri" w:hAnsi="Calibri" w:cs="Calibri"/>
                <w:color w:val="000000"/>
              </w:rPr>
              <w:t xml:space="preserve"> -.</w:t>
            </w:r>
          </w:p>
        </w:tc>
      </w:tr>
      <w:tr w:rsidR="00E42454" w:rsidRPr="008C79D5" w:rsidTr="009025BE">
        <w:trPr>
          <w:trHeight w:val="300"/>
        </w:trPr>
        <w:tc>
          <w:tcPr>
            <w:tcW w:w="5000" w:type="pct"/>
            <w:gridSpan w:val="2"/>
            <w:vAlign w:val="bottom"/>
          </w:tcPr>
          <w:p w:rsidR="00E42454" w:rsidRPr="008C79D5" w:rsidRDefault="00E42454" w:rsidP="00941E46">
            <w:pPr>
              <w:snapToGrid w:val="0"/>
              <w:rPr>
                <w:rFonts w:ascii="Calibri" w:hAnsi="Calibri" w:cs="Calibri"/>
                <w:color w:val="000000"/>
              </w:rPr>
            </w:pPr>
            <w:proofErr w:type="spellStart"/>
            <w:r w:rsidRPr="008C79D5">
              <w:rPr>
                <w:rFonts w:ascii="Calibri" w:hAnsi="Calibri" w:cs="Calibri"/>
                <w:b/>
                <w:bCs/>
                <w:color w:val="000000"/>
                <w:u w:val="single"/>
              </w:rPr>
              <w:t>Poscondiciones</w:t>
            </w:r>
            <w:proofErr w:type="gramStart"/>
            <w:r w:rsidRPr="008C79D5">
              <w:rPr>
                <w:rFonts w:ascii="Calibri" w:hAnsi="Calibri" w:cs="Calibri"/>
                <w:b/>
                <w:bCs/>
                <w:color w:val="000000"/>
                <w:u w:val="single"/>
              </w:rPr>
              <w:t>:</w:t>
            </w:r>
            <w:r w:rsidRPr="008C79D5">
              <w:rPr>
                <w:rFonts w:ascii="Calibri" w:hAnsi="Calibri" w:cs="Calibri"/>
                <w:color w:val="000000"/>
              </w:rPr>
              <w:t>Orden</w:t>
            </w:r>
            <w:proofErr w:type="spellEnd"/>
            <w:proofErr w:type="gramEnd"/>
            <w:r w:rsidRPr="008C79D5">
              <w:rPr>
                <w:rFonts w:ascii="Calibri" w:hAnsi="Calibri" w:cs="Calibri"/>
                <w:color w:val="000000"/>
              </w:rPr>
              <w:t xml:space="preserve"> de Reparación revisada con reparaciones </w:t>
            </w:r>
            <w:r w:rsidR="00941E46" w:rsidRPr="008C79D5">
              <w:rPr>
                <w:rFonts w:ascii="Calibri" w:hAnsi="Calibri" w:cs="Calibri"/>
                <w:color w:val="000000"/>
              </w:rPr>
              <w:t>cargadas y Pedido de Actuación generado.</w:t>
            </w:r>
          </w:p>
        </w:tc>
      </w:tr>
      <w:tr w:rsidR="00E42454" w:rsidRPr="00637FA2" w:rsidTr="009025BE">
        <w:trPr>
          <w:trHeight w:val="1127"/>
        </w:trPr>
        <w:tc>
          <w:tcPr>
            <w:tcW w:w="5000" w:type="pct"/>
            <w:gridSpan w:val="2"/>
          </w:tcPr>
          <w:p w:rsidR="00E42454" w:rsidRPr="00637FA2" w:rsidRDefault="00E42454" w:rsidP="00C963F7">
            <w:pPr>
              <w:snapToGrid w:val="0"/>
              <w:rPr>
                <w:rFonts w:ascii="Calibri" w:hAnsi="Calibri" w:cs="Calibri"/>
                <w:color w:val="000000"/>
              </w:rPr>
            </w:pPr>
            <w:r w:rsidRPr="008C79D5">
              <w:rPr>
                <w:rFonts w:ascii="Calibri" w:hAnsi="Calibri" w:cs="Calibri"/>
                <w:b/>
                <w:bCs/>
                <w:color w:val="000000"/>
                <w:u w:val="single"/>
              </w:rPr>
              <w:t>Descripción:</w:t>
            </w:r>
            <w:r w:rsidRPr="008C79D5">
              <w:rPr>
                <w:rFonts w:ascii="Calibri" w:hAnsi="Calibri" w:cs="Calibri"/>
                <w:color w:val="000000"/>
              </w:rPr>
              <w:t xml:space="preserve"> El Inspector carga en la Orden de Reparación, las reparaciones que se deben realizar. Al terminar la operación, la Orden de Reparación ha sido revisada y actualizada con las necesidades del vehículo</w:t>
            </w:r>
            <w:r w:rsidR="00E2230C" w:rsidRPr="008C79D5">
              <w:rPr>
                <w:rFonts w:ascii="Calibri" w:hAnsi="Calibri" w:cs="Calibri"/>
                <w:color w:val="000000"/>
              </w:rPr>
              <w:t xml:space="preserve"> y se genera el Pedido de Actuación correspondiente a todas las reparaciones del Vehículo</w:t>
            </w:r>
            <w:r w:rsidRPr="008C79D5">
              <w:rPr>
                <w:rFonts w:ascii="Calibri" w:hAnsi="Calibri" w:cs="Calibri"/>
                <w:color w:val="000000"/>
              </w:rPr>
              <w:t>.</w:t>
            </w:r>
          </w:p>
        </w:tc>
      </w:tr>
      <w:tr w:rsidR="00E6075B" w:rsidRPr="00637FA2" w:rsidTr="009025BE">
        <w:trPr>
          <w:trHeight w:val="300"/>
        </w:trPr>
        <w:tc>
          <w:tcPr>
            <w:tcW w:w="5000" w:type="pct"/>
            <w:gridSpan w:val="2"/>
            <w:vAlign w:val="bottom"/>
          </w:tcPr>
          <w:p w:rsidR="00E6075B" w:rsidRPr="00637FA2" w:rsidRDefault="00E6075B" w:rsidP="00E6075B">
            <w:pPr>
              <w:snapToGrid w:val="0"/>
              <w:rPr>
                <w:rFonts w:ascii="Calibri" w:hAnsi="Calibri" w:cs="Calibri"/>
                <w:b/>
                <w:bCs/>
                <w:u w:val="single"/>
              </w:rPr>
            </w:pPr>
            <w:bookmarkStart w:id="0" w:name="_PictureBullets"/>
            <w:r w:rsidRPr="00637FA2">
              <w:rPr>
                <w:rFonts w:ascii="Calibri" w:hAnsi="Calibri" w:cs="Calibri"/>
                <w:b/>
                <w:bCs/>
                <w:u w:val="single"/>
              </w:rPr>
              <w:t>Curso normal de eventos</w:t>
            </w:r>
          </w:p>
        </w:tc>
      </w:tr>
      <w:tr w:rsidR="00E6075B" w:rsidRPr="00637FA2" w:rsidTr="009025BE">
        <w:trPr>
          <w:trHeight w:val="300"/>
        </w:trPr>
        <w:tc>
          <w:tcPr>
            <w:tcW w:w="2958" w:type="pct"/>
            <w:vAlign w:val="bottom"/>
          </w:tcPr>
          <w:p w:rsidR="00E6075B" w:rsidRPr="00637FA2" w:rsidRDefault="00E6075B" w:rsidP="00DD5232">
            <w:pPr>
              <w:snapToGrid w:val="0"/>
              <w:jc w:val="center"/>
              <w:rPr>
                <w:rFonts w:ascii="Calibri" w:hAnsi="Calibri" w:cs="Calibri"/>
                <w:b/>
                <w:bCs/>
                <w:u w:val="single"/>
              </w:rPr>
            </w:pPr>
            <w:r w:rsidRPr="00637FA2">
              <w:rPr>
                <w:rFonts w:ascii="Calibri" w:hAnsi="Calibri" w:cs="Calibri"/>
                <w:b/>
                <w:bCs/>
                <w:u w:val="single"/>
              </w:rPr>
              <w:t>Acción de los actores</w:t>
            </w:r>
          </w:p>
        </w:tc>
        <w:tc>
          <w:tcPr>
            <w:tcW w:w="2042" w:type="pct"/>
            <w:vAlign w:val="bottom"/>
          </w:tcPr>
          <w:p w:rsidR="00E6075B" w:rsidRPr="00637FA2" w:rsidRDefault="00E6075B" w:rsidP="00DD5232">
            <w:pPr>
              <w:snapToGrid w:val="0"/>
              <w:jc w:val="center"/>
              <w:rPr>
                <w:rFonts w:ascii="Calibri" w:hAnsi="Calibri" w:cs="Calibri"/>
                <w:b/>
                <w:bCs/>
                <w:u w:val="single"/>
              </w:rPr>
            </w:pPr>
            <w:r w:rsidRPr="00637FA2">
              <w:rPr>
                <w:rFonts w:ascii="Calibri" w:hAnsi="Calibri" w:cs="Calibri"/>
                <w:b/>
                <w:bCs/>
                <w:u w:val="single"/>
              </w:rPr>
              <w:t>Respuesta del sistema</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r w:rsidRPr="00637FA2">
              <w:rPr>
                <w:rFonts w:ascii="Calibri" w:hAnsi="Calibri" w:cs="Calibri"/>
              </w:rPr>
              <w:t>1) Este caso de uso comienza cuando el Inspector desea registrar las reparaciones necesarias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380871" w:rsidRPr="00637FA2" w:rsidRDefault="00E6075B" w:rsidP="00380871">
            <w:pPr>
              <w:snapToGrid w:val="0"/>
              <w:jc w:val="both"/>
              <w:rPr>
                <w:rFonts w:ascii="Calibri" w:hAnsi="Calibri" w:cs="Calibri"/>
              </w:rPr>
            </w:pPr>
            <w:r w:rsidRPr="00A36D71">
              <w:rPr>
                <w:rFonts w:ascii="Calibri" w:hAnsi="Calibri" w:cs="Calibri"/>
              </w:rPr>
              <w:t>2) El Inspector ingresa el dominio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9E428B"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9E428B" w:rsidRDefault="00E6075B" w:rsidP="00DD5232">
            <w:pPr>
              <w:snapToGrid w:val="0"/>
              <w:jc w:val="both"/>
              <w:rPr>
                <w:rFonts w:ascii="Calibri" w:hAnsi="Calibri" w:cs="Calibri"/>
              </w:rPr>
            </w:pPr>
            <w:r w:rsidRPr="009E428B">
              <w:rPr>
                <w:rFonts w:ascii="Calibri" w:hAnsi="Calibri" w:cs="Calibri"/>
              </w:rPr>
              <w:t>3) Datos Orden de Reparación.</w:t>
            </w:r>
          </w:p>
        </w:tc>
      </w:tr>
      <w:tr w:rsidR="00AC7E5B" w:rsidRPr="009E428B" w:rsidTr="009025BE">
        <w:trPr>
          <w:trHeight w:val="300"/>
        </w:trPr>
        <w:tc>
          <w:tcPr>
            <w:tcW w:w="2958" w:type="pct"/>
            <w:vAlign w:val="bottom"/>
          </w:tcPr>
          <w:p w:rsidR="00AC7E5B" w:rsidRPr="009E428B" w:rsidRDefault="00AC7E5B" w:rsidP="00DD5232">
            <w:pPr>
              <w:snapToGrid w:val="0"/>
              <w:jc w:val="both"/>
              <w:rPr>
                <w:rFonts w:ascii="Calibri" w:hAnsi="Calibri" w:cs="Calibri"/>
              </w:rPr>
            </w:pPr>
          </w:p>
        </w:tc>
        <w:tc>
          <w:tcPr>
            <w:tcW w:w="2042" w:type="pct"/>
            <w:vAlign w:val="bottom"/>
          </w:tcPr>
          <w:p w:rsidR="00AC7E5B" w:rsidRPr="009E428B" w:rsidRDefault="00DC5C0D" w:rsidP="00DD5232">
            <w:pPr>
              <w:snapToGrid w:val="0"/>
              <w:jc w:val="both"/>
              <w:rPr>
                <w:rFonts w:ascii="Calibri" w:hAnsi="Calibri" w:cs="Calibri"/>
              </w:rPr>
            </w:pPr>
            <w:r w:rsidRPr="009E428B">
              <w:rPr>
                <w:rFonts w:ascii="Calibri" w:hAnsi="Calibri" w:cs="Calibri"/>
              </w:rPr>
              <w:t>4</w:t>
            </w:r>
            <w:r w:rsidR="00AC7E5B" w:rsidRPr="009E428B">
              <w:rPr>
                <w:rFonts w:ascii="Calibri" w:hAnsi="Calibri" w:cs="Calibri"/>
              </w:rPr>
              <w:t xml:space="preserve">) </w:t>
            </w:r>
            <w:r w:rsidR="00030DAF" w:rsidRPr="009E428B">
              <w:rPr>
                <w:rFonts w:ascii="Calibri" w:hAnsi="Calibri" w:cs="Calibri"/>
              </w:rPr>
              <w:t>Muestra todos los Tipos de Reparación registrados.</w:t>
            </w:r>
          </w:p>
        </w:tc>
      </w:tr>
      <w:tr w:rsidR="00E6075B" w:rsidRPr="00637FA2" w:rsidTr="009025BE">
        <w:trPr>
          <w:trHeight w:val="300"/>
        </w:trPr>
        <w:tc>
          <w:tcPr>
            <w:tcW w:w="2958" w:type="pct"/>
            <w:vAlign w:val="bottom"/>
          </w:tcPr>
          <w:p w:rsidR="00E6075B" w:rsidRPr="00637FA2" w:rsidRDefault="00DC5C0D" w:rsidP="00DC5C0D">
            <w:pPr>
              <w:snapToGrid w:val="0"/>
              <w:jc w:val="both"/>
              <w:rPr>
                <w:rFonts w:ascii="Calibri" w:hAnsi="Calibri" w:cs="Calibri"/>
              </w:rPr>
            </w:pPr>
            <w:r w:rsidRPr="009E428B">
              <w:rPr>
                <w:rFonts w:ascii="Calibri" w:hAnsi="Calibri" w:cs="Calibri"/>
              </w:rPr>
              <w:t>5</w:t>
            </w:r>
            <w:r w:rsidR="00BB4A12" w:rsidRPr="009E428B">
              <w:rPr>
                <w:rFonts w:ascii="Calibri" w:hAnsi="Calibri" w:cs="Calibri"/>
              </w:rPr>
              <w:t>) El Inspector selecciona el Tipo de Reparación y solicita al Sistema que genere una Reparación y la agregue a la Orden de Reparación del vehículo.</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6B2E" w:rsidP="00DD5232">
            <w:pPr>
              <w:snapToGrid w:val="0"/>
              <w:jc w:val="both"/>
              <w:rPr>
                <w:rFonts w:ascii="Calibri" w:hAnsi="Calibri" w:cs="Calibri"/>
              </w:rPr>
            </w:pPr>
            <w:r>
              <w:rPr>
                <w:rFonts w:ascii="Calibri" w:hAnsi="Calibri" w:cs="Calibri"/>
              </w:rPr>
              <w:t>6</w:t>
            </w:r>
            <w:r w:rsidR="00E6075B" w:rsidRPr="00637FA2">
              <w:rPr>
                <w:rFonts w:ascii="Calibri" w:hAnsi="Calibri" w:cs="Calibri"/>
              </w:rPr>
              <w:t>) Genera una nueva Reparación y la agrega a la Orden de Reparación.</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6B2E" w:rsidP="00DD5232">
            <w:pPr>
              <w:snapToGrid w:val="0"/>
              <w:jc w:val="both"/>
              <w:rPr>
                <w:rFonts w:ascii="Calibri" w:hAnsi="Calibri" w:cs="Calibri"/>
              </w:rPr>
            </w:pPr>
            <w:r>
              <w:rPr>
                <w:rFonts w:ascii="Calibri" w:hAnsi="Calibri" w:cs="Calibri"/>
              </w:rPr>
              <w:t>7</w:t>
            </w:r>
            <w:r w:rsidR="00E6075B">
              <w:rPr>
                <w:rFonts w:ascii="Calibri" w:hAnsi="Calibri" w:cs="Calibri"/>
              </w:rPr>
              <w:t xml:space="preserve">) Muestra los repuestos necesarios para el Tipo de </w:t>
            </w:r>
            <w:r w:rsidR="00A83AFD">
              <w:rPr>
                <w:rFonts w:ascii="Calibri" w:hAnsi="Calibri" w:cs="Calibri"/>
              </w:rPr>
              <w:t>Reparación</w:t>
            </w:r>
            <w:r w:rsidR="00E6075B">
              <w:rPr>
                <w:rFonts w:ascii="Calibri" w:hAnsi="Calibri" w:cs="Calibri"/>
              </w:rPr>
              <w:t xml:space="preserve"> correspondiente a la </w:t>
            </w:r>
            <w:r w:rsidR="00A83AFD">
              <w:rPr>
                <w:rFonts w:ascii="Calibri" w:hAnsi="Calibri" w:cs="Calibri"/>
              </w:rPr>
              <w:t>Reparación</w:t>
            </w:r>
            <w:r w:rsidR="00E6075B">
              <w:rPr>
                <w:rFonts w:ascii="Calibri" w:hAnsi="Calibri" w:cs="Calibri"/>
              </w:rPr>
              <w:t xml:space="preserve"> del </w:t>
            </w:r>
            <w:r w:rsidR="00A83AFD">
              <w:rPr>
                <w:rFonts w:ascii="Calibri" w:hAnsi="Calibri" w:cs="Calibri"/>
              </w:rPr>
              <w:t>vehículo</w:t>
            </w:r>
            <w:r w:rsidR="00E6075B">
              <w:rPr>
                <w:rFonts w:ascii="Calibri" w:hAnsi="Calibri" w:cs="Calibri"/>
              </w:rPr>
              <w:t>.</w:t>
            </w:r>
          </w:p>
        </w:tc>
      </w:tr>
      <w:tr w:rsidR="00E6075B" w:rsidTr="009025BE">
        <w:trPr>
          <w:trHeight w:val="300"/>
        </w:trPr>
        <w:tc>
          <w:tcPr>
            <w:tcW w:w="2958" w:type="pct"/>
            <w:vAlign w:val="bottom"/>
          </w:tcPr>
          <w:p w:rsidR="00E6075B" w:rsidRPr="00637FA2" w:rsidRDefault="002629F5" w:rsidP="00DD5232">
            <w:pPr>
              <w:snapToGrid w:val="0"/>
              <w:jc w:val="both"/>
              <w:rPr>
                <w:rFonts w:ascii="Calibri" w:hAnsi="Calibri" w:cs="Calibri"/>
              </w:rPr>
            </w:pPr>
            <w:r>
              <w:rPr>
                <w:rFonts w:ascii="Calibri" w:hAnsi="Calibri" w:cs="Calibri"/>
              </w:rPr>
              <w:t>8</w:t>
            </w:r>
            <w:r w:rsidR="00E6075B">
              <w:rPr>
                <w:rFonts w:ascii="Calibri" w:hAnsi="Calibri" w:cs="Calibri"/>
              </w:rPr>
              <w:t xml:space="preserve">) El Inspector selecciona un Repuesto e indica al Sistema la cantidad necesaria para la </w:t>
            </w:r>
            <w:r w:rsidR="00A83AFD">
              <w:rPr>
                <w:rFonts w:ascii="Calibri" w:hAnsi="Calibri" w:cs="Calibri"/>
              </w:rPr>
              <w:t>Reparación</w:t>
            </w:r>
            <w:r w:rsidR="00E6075B">
              <w:rPr>
                <w:rFonts w:ascii="Calibri" w:hAnsi="Calibri" w:cs="Calibri"/>
              </w:rPr>
              <w:t>.</w:t>
            </w:r>
          </w:p>
        </w:tc>
        <w:tc>
          <w:tcPr>
            <w:tcW w:w="2042" w:type="pct"/>
            <w:vAlign w:val="bottom"/>
          </w:tcPr>
          <w:p w:rsidR="00E6075B" w:rsidRDefault="00E6075B" w:rsidP="00DD5232">
            <w:pPr>
              <w:snapToGrid w:val="0"/>
              <w:jc w:val="both"/>
              <w:rPr>
                <w:rFonts w:ascii="Calibri" w:hAnsi="Calibri" w:cs="Calibri"/>
              </w:rPr>
            </w:pPr>
          </w:p>
        </w:tc>
      </w:tr>
      <w:tr w:rsidR="00E6075B"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Default="002629F5" w:rsidP="00DD5232">
            <w:pPr>
              <w:snapToGrid w:val="0"/>
              <w:jc w:val="both"/>
              <w:rPr>
                <w:rFonts w:ascii="Calibri" w:hAnsi="Calibri" w:cs="Calibri"/>
              </w:rPr>
            </w:pPr>
            <w:r>
              <w:rPr>
                <w:rFonts w:ascii="Calibri" w:hAnsi="Calibri" w:cs="Calibri"/>
              </w:rPr>
              <w:t>9</w:t>
            </w:r>
            <w:r w:rsidR="00E6075B">
              <w:rPr>
                <w:rFonts w:ascii="Calibri" w:hAnsi="Calibri" w:cs="Calibri"/>
              </w:rPr>
              <w:t xml:space="preserve">) Registra la cantidad del Repuesto utilizada por la </w:t>
            </w:r>
            <w:r w:rsidR="00A83AFD">
              <w:rPr>
                <w:rFonts w:ascii="Calibri" w:hAnsi="Calibri" w:cs="Calibri"/>
              </w:rPr>
              <w:t>Reparación</w:t>
            </w:r>
            <w:r w:rsidR="00E6075B">
              <w:rPr>
                <w:rFonts w:ascii="Calibri" w:hAnsi="Calibri" w:cs="Calibri"/>
              </w:rPr>
              <w:t>.</w:t>
            </w:r>
          </w:p>
        </w:tc>
      </w:tr>
      <w:tr w:rsidR="00E6075B" w:rsidTr="009025BE">
        <w:trPr>
          <w:trHeight w:val="300"/>
        </w:trPr>
        <w:tc>
          <w:tcPr>
            <w:tcW w:w="2958" w:type="pct"/>
            <w:vAlign w:val="bottom"/>
          </w:tcPr>
          <w:p w:rsidR="00E6075B" w:rsidRPr="00637FA2" w:rsidRDefault="002629F5" w:rsidP="002629F5">
            <w:pPr>
              <w:snapToGrid w:val="0"/>
              <w:jc w:val="both"/>
              <w:rPr>
                <w:rFonts w:ascii="Calibri" w:hAnsi="Calibri" w:cs="Calibri"/>
              </w:rPr>
            </w:pPr>
            <w:r>
              <w:rPr>
                <w:rFonts w:ascii="Calibri" w:hAnsi="Calibri" w:cs="Calibri"/>
              </w:rPr>
              <w:t>10</w:t>
            </w:r>
            <w:r w:rsidR="00E6075B">
              <w:rPr>
                <w:rFonts w:ascii="Calibri" w:hAnsi="Calibri" w:cs="Calibri"/>
              </w:rPr>
              <w:t xml:space="preserve">) Repetir de </w:t>
            </w:r>
            <w:r>
              <w:rPr>
                <w:rFonts w:ascii="Calibri" w:hAnsi="Calibri" w:cs="Calibri"/>
              </w:rPr>
              <w:t>8) a 9</w:t>
            </w:r>
            <w:r w:rsidR="00E6075B">
              <w:rPr>
                <w:rFonts w:ascii="Calibri" w:hAnsi="Calibri" w:cs="Calibri"/>
              </w:rPr>
              <w:t xml:space="preserve">) mientras el Inspector desee agregar </w:t>
            </w:r>
            <w:r w:rsidR="00A83AFD">
              <w:rPr>
                <w:rFonts w:ascii="Calibri" w:hAnsi="Calibri" w:cs="Calibri"/>
              </w:rPr>
              <w:t>más</w:t>
            </w:r>
            <w:r w:rsidR="00E6075B">
              <w:rPr>
                <w:rFonts w:ascii="Calibri" w:hAnsi="Calibri" w:cs="Calibri"/>
              </w:rPr>
              <w:t xml:space="preserve"> repuestos a la </w:t>
            </w:r>
            <w:r w:rsidR="00A83AFD">
              <w:rPr>
                <w:rFonts w:ascii="Calibri" w:hAnsi="Calibri" w:cs="Calibri"/>
              </w:rPr>
              <w:t>Reparación</w:t>
            </w:r>
            <w:r w:rsidR="00E6075B">
              <w:rPr>
                <w:rFonts w:ascii="Calibri" w:hAnsi="Calibri" w:cs="Calibri"/>
              </w:rPr>
              <w:t xml:space="preserve">. </w:t>
            </w:r>
          </w:p>
        </w:tc>
        <w:tc>
          <w:tcPr>
            <w:tcW w:w="2042" w:type="pct"/>
            <w:vAlign w:val="bottom"/>
          </w:tcPr>
          <w:p w:rsidR="00E6075B"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37FA2" w:rsidRDefault="002629F5" w:rsidP="00DD5232">
            <w:pPr>
              <w:snapToGrid w:val="0"/>
              <w:jc w:val="both"/>
              <w:rPr>
                <w:rFonts w:ascii="Calibri" w:hAnsi="Calibri" w:cs="Calibri"/>
              </w:rPr>
            </w:pPr>
            <w:r>
              <w:rPr>
                <w:rFonts w:ascii="Calibri" w:hAnsi="Calibri" w:cs="Calibri"/>
              </w:rPr>
              <w:t>11) Repetir de 5</w:t>
            </w:r>
            <w:r w:rsidR="00E6075B" w:rsidRPr="00637FA2">
              <w:rPr>
                <w:rFonts w:ascii="Calibri" w:hAnsi="Calibri" w:cs="Calibri"/>
              </w:rPr>
              <w:t xml:space="preserve">) a </w:t>
            </w:r>
            <w:r w:rsidR="00E6075B">
              <w:rPr>
                <w:rFonts w:ascii="Calibri" w:hAnsi="Calibri" w:cs="Calibri"/>
              </w:rPr>
              <w:t>9</w:t>
            </w:r>
            <w:r w:rsidR="00E6075B" w:rsidRPr="00637FA2">
              <w:rPr>
                <w:rFonts w:ascii="Calibri" w:hAnsi="Calibri" w:cs="Calibri"/>
              </w:rPr>
              <w:t>) mientras el Inspector desee continuar agregando reparaciones</w:t>
            </w:r>
            <w:r w:rsidR="00E6075B">
              <w:rPr>
                <w:rFonts w:ascii="Calibri" w:hAnsi="Calibri" w:cs="Calibri"/>
              </w:rPr>
              <w:t xml:space="preserve"> a la Orden de </w:t>
            </w:r>
            <w:r w:rsidR="00A83AFD">
              <w:rPr>
                <w:rFonts w:ascii="Calibri" w:hAnsi="Calibri" w:cs="Calibri"/>
              </w:rPr>
              <w:t>Reparación</w:t>
            </w:r>
            <w:r w:rsidR="00E6075B" w:rsidRPr="00637FA2">
              <w:rPr>
                <w:rFonts w:ascii="Calibri" w:hAnsi="Calibri" w:cs="Calibri"/>
              </w:rPr>
              <w:t>.</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01DE" w:rsidP="00DD5232">
            <w:pPr>
              <w:snapToGrid w:val="0"/>
              <w:jc w:val="both"/>
              <w:rPr>
                <w:rFonts w:ascii="Calibri" w:hAnsi="Calibri" w:cs="Calibri"/>
              </w:rPr>
            </w:pPr>
            <w:r>
              <w:rPr>
                <w:rFonts w:ascii="Calibri" w:hAnsi="Calibri" w:cs="Calibri"/>
              </w:rPr>
              <w:t>12</w:t>
            </w:r>
            <w:r w:rsidR="00E6075B" w:rsidRPr="00637FA2">
              <w:rPr>
                <w:rFonts w:ascii="Calibri" w:hAnsi="Calibri" w:cs="Calibri"/>
              </w:rPr>
              <w:t xml:space="preserve">) Registra la Orden de Reparación como revisada. </w:t>
            </w:r>
          </w:p>
        </w:tc>
      </w:tr>
      <w:tr w:rsidR="00E6075B" w:rsidRPr="00637FA2" w:rsidTr="009025BE">
        <w:trPr>
          <w:trHeight w:val="300"/>
        </w:trPr>
        <w:tc>
          <w:tcPr>
            <w:tcW w:w="2958" w:type="pct"/>
            <w:vAlign w:val="bottom"/>
          </w:tcPr>
          <w:p w:rsidR="00E6075B" w:rsidRPr="00637FA2" w:rsidRDefault="00E6075B" w:rsidP="00DD5232">
            <w:pPr>
              <w:snapToGrid w:val="0"/>
              <w:jc w:val="both"/>
              <w:rPr>
                <w:rFonts w:ascii="Calibri" w:hAnsi="Calibri" w:cs="Calibri"/>
              </w:rPr>
            </w:pPr>
          </w:p>
        </w:tc>
        <w:tc>
          <w:tcPr>
            <w:tcW w:w="2042" w:type="pct"/>
            <w:vAlign w:val="bottom"/>
          </w:tcPr>
          <w:p w:rsidR="00E6075B" w:rsidRPr="00637FA2" w:rsidRDefault="001B01DE" w:rsidP="00DD5232">
            <w:pPr>
              <w:snapToGrid w:val="0"/>
              <w:jc w:val="both"/>
              <w:rPr>
                <w:rFonts w:ascii="Calibri" w:hAnsi="Calibri" w:cs="Calibri"/>
              </w:rPr>
            </w:pPr>
            <w:r>
              <w:rPr>
                <w:rFonts w:ascii="Calibri" w:hAnsi="Calibri" w:cs="Calibri"/>
              </w:rPr>
              <w:t>13</w:t>
            </w:r>
            <w:r w:rsidR="00E6075B" w:rsidRPr="00637FA2">
              <w:rPr>
                <w:rFonts w:ascii="Calibri" w:hAnsi="Calibri" w:cs="Calibri"/>
              </w:rPr>
              <w:t>) Datos la Orden de Reparación.</w:t>
            </w:r>
          </w:p>
        </w:tc>
      </w:tr>
      <w:tr w:rsidR="00E6075B" w:rsidRPr="00A8004A" w:rsidTr="009025BE">
        <w:trPr>
          <w:trHeight w:val="300"/>
        </w:trPr>
        <w:tc>
          <w:tcPr>
            <w:tcW w:w="2958" w:type="pct"/>
            <w:vAlign w:val="bottom"/>
          </w:tcPr>
          <w:p w:rsidR="00E6075B" w:rsidRPr="009E428B" w:rsidRDefault="001B01DE" w:rsidP="00DD5232">
            <w:pPr>
              <w:snapToGrid w:val="0"/>
              <w:jc w:val="both"/>
              <w:rPr>
                <w:rFonts w:ascii="Calibri" w:hAnsi="Calibri" w:cs="Calibri"/>
              </w:rPr>
            </w:pPr>
            <w:r w:rsidRPr="009E428B">
              <w:rPr>
                <w:rFonts w:ascii="Calibri" w:hAnsi="Calibri" w:cs="Calibri"/>
              </w:rPr>
              <w:t>14</w:t>
            </w:r>
            <w:r w:rsidR="00E6075B" w:rsidRPr="009E428B">
              <w:rPr>
                <w:rFonts w:ascii="Calibri" w:hAnsi="Calibri" w:cs="Calibri"/>
              </w:rPr>
              <w:t>) El Inspector indica al Sistema que genere el Pedido de Actuación con los repuestos correspondientes a todas las reparaciones del Vehículo.</w:t>
            </w:r>
          </w:p>
        </w:tc>
        <w:tc>
          <w:tcPr>
            <w:tcW w:w="2042" w:type="pct"/>
            <w:vAlign w:val="bottom"/>
          </w:tcPr>
          <w:p w:rsidR="00E6075B" w:rsidRPr="009E428B" w:rsidRDefault="00E6075B" w:rsidP="00DD5232">
            <w:pPr>
              <w:snapToGrid w:val="0"/>
              <w:jc w:val="both"/>
              <w:rPr>
                <w:rFonts w:ascii="Calibri" w:hAnsi="Calibri" w:cs="Calibri"/>
              </w:rPr>
            </w:pPr>
          </w:p>
        </w:tc>
      </w:tr>
      <w:tr w:rsidR="00E6075B" w:rsidRPr="00A8004A" w:rsidTr="009025BE">
        <w:trPr>
          <w:trHeight w:val="300"/>
        </w:trPr>
        <w:tc>
          <w:tcPr>
            <w:tcW w:w="2958" w:type="pct"/>
            <w:vAlign w:val="bottom"/>
          </w:tcPr>
          <w:p w:rsidR="00E6075B" w:rsidRPr="009E428B" w:rsidRDefault="00E6075B" w:rsidP="00DD5232">
            <w:pPr>
              <w:snapToGrid w:val="0"/>
              <w:jc w:val="both"/>
              <w:rPr>
                <w:rFonts w:ascii="Calibri" w:hAnsi="Calibri" w:cs="Calibri"/>
              </w:rPr>
            </w:pPr>
          </w:p>
        </w:tc>
        <w:tc>
          <w:tcPr>
            <w:tcW w:w="2042" w:type="pct"/>
            <w:vAlign w:val="bottom"/>
          </w:tcPr>
          <w:p w:rsidR="00E6075B" w:rsidRPr="009E428B" w:rsidRDefault="001B01DE" w:rsidP="00DD5232">
            <w:pPr>
              <w:snapToGrid w:val="0"/>
              <w:jc w:val="both"/>
              <w:rPr>
                <w:rFonts w:ascii="Calibri" w:hAnsi="Calibri" w:cs="Calibri"/>
              </w:rPr>
            </w:pPr>
            <w:r w:rsidRPr="009E428B">
              <w:rPr>
                <w:rFonts w:ascii="Calibri" w:hAnsi="Calibri" w:cs="Calibri"/>
              </w:rPr>
              <w:t>15</w:t>
            </w:r>
            <w:r w:rsidR="00E6075B" w:rsidRPr="009E428B">
              <w:rPr>
                <w:rFonts w:ascii="Calibri" w:hAnsi="Calibri" w:cs="Calibri"/>
              </w:rPr>
              <w:t>) Genera el Pedido de Actuación para los repuestos correspondientes a todas las reparaciones del Vehículo.</w:t>
            </w:r>
          </w:p>
        </w:tc>
      </w:tr>
      <w:tr w:rsidR="00E6075B" w:rsidRPr="00637FA2" w:rsidTr="009025BE">
        <w:trPr>
          <w:trHeight w:val="300"/>
        </w:trPr>
        <w:tc>
          <w:tcPr>
            <w:tcW w:w="2958" w:type="pct"/>
            <w:vAlign w:val="bottom"/>
          </w:tcPr>
          <w:p w:rsidR="00E6075B" w:rsidRPr="004D1285" w:rsidRDefault="001B01DE" w:rsidP="00DD5232">
            <w:pPr>
              <w:snapToGrid w:val="0"/>
              <w:jc w:val="both"/>
              <w:rPr>
                <w:rFonts w:ascii="Calibri" w:hAnsi="Calibri" w:cs="Calibri"/>
                <w:b/>
              </w:rPr>
            </w:pPr>
            <w:r>
              <w:rPr>
                <w:rFonts w:ascii="Calibri" w:hAnsi="Calibri" w:cs="Calibri"/>
                <w:b/>
              </w:rPr>
              <w:t>16</w:t>
            </w:r>
            <w:r w:rsidR="00E6075B" w:rsidRPr="004D1285">
              <w:rPr>
                <w:rFonts w:ascii="Calibri" w:hAnsi="Calibri" w:cs="Calibri"/>
                <w:b/>
              </w:rPr>
              <w:t xml:space="preserve">) </w:t>
            </w:r>
            <w:r w:rsidR="00E6075B" w:rsidRPr="004D1285">
              <w:rPr>
                <w:rFonts w:ascii="Calibri" w:hAnsi="Calibri" w:cs="Calibri"/>
                <w:b/>
                <w:bCs/>
              </w:rPr>
              <w:t>Fin Caso de Uso</w:t>
            </w:r>
            <w:r w:rsidR="00E6075B" w:rsidRPr="004D1285">
              <w:rPr>
                <w:rFonts w:ascii="Calibri" w:hAnsi="Calibri" w:cs="Calibri"/>
                <w:b/>
              </w:rPr>
              <w:t>.</w:t>
            </w:r>
          </w:p>
        </w:tc>
        <w:tc>
          <w:tcPr>
            <w:tcW w:w="2042" w:type="pct"/>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u w:val="single"/>
              </w:rPr>
            </w:pPr>
            <w:r w:rsidRPr="00637FA2">
              <w:rPr>
                <w:rFonts w:ascii="Calibri" w:hAnsi="Calibri" w:cs="Calibri"/>
                <w:b/>
                <w:bCs/>
                <w:u w:val="single"/>
              </w:rPr>
              <w:t>Cursos alternativos</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a: El Sistema informa que no encuentra el dominio del vehículo.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b: El Sistema informa que el vehículo no tiene Orden de Reparación en curso.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c: El Sistema informa que el vehículo tiene Orden de Reparación ya revisada.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d: El Sistema informa que el vehículo tiene Orden de Reparación ya planificada. Fin Caso de Uso.</w:t>
            </w:r>
          </w:p>
        </w:tc>
      </w:tr>
      <w:tr w:rsidR="00E6075B" w:rsidRPr="00637FA2" w:rsidTr="009025BE">
        <w:trPr>
          <w:trHeight w:val="300"/>
        </w:trPr>
        <w:tc>
          <w:tcPr>
            <w:tcW w:w="5000" w:type="pct"/>
            <w:gridSpan w:val="2"/>
            <w:vAlign w:val="bottom"/>
          </w:tcPr>
          <w:p w:rsidR="00E6075B" w:rsidRPr="00637FA2" w:rsidRDefault="00E6075B" w:rsidP="00DD5232">
            <w:pPr>
              <w:snapToGrid w:val="0"/>
              <w:jc w:val="both"/>
              <w:rPr>
                <w:rFonts w:ascii="Calibri" w:hAnsi="Calibri" w:cs="Calibri"/>
              </w:rPr>
            </w:pPr>
            <w:r>
              <w:rPr>
                <w:rFonts w:ascii="Calibri" w:hAnsi="Calibri" w:cs="Calibri"/>
              </w:rPr>
              <w:t>Línea 3</w:t>
            </w:r>
            <w:r w:rsidRPr="00637FA2">
              <w:rPr>
                <w:rFonts w:ascii="Calibri" w:hAnsi="Calibri" w:cs="Calibri"/>
              </w:rPr>
              <w:t>e: El Sistema informa que el vehículo tiene Orden de Reparación en ejecución. Fin Caso de Uso.</w:t>
            </w:r>
          </w:p>
        </w:tc>
      </w:tr>
      <w:tr w:rsidR="00DC5C0D" w:rsidRPr="00637FA2" w:rsidTr="009025BE">
        <w:trPr>
          <w:trHeight w:val="300"/>
        </w:trPr>
        <w:tc>
          <w:tcPr>
            <w:tcW w:w="5000" w:type="pct"/>
            <w:gridSpan w:val="2"/>
            <w:vAlign w:val="bottom"/>
          </w:tcPr>
          <w:p w:rsidR="00DC5C0D" w:rsidRDefault="00DC5C0D" w:rsidP="00DC5C0D">
            <w:pPr>
              <w:snapToGrid w:val="0"/>
              <w:jc w:val="both"/>
              <w:rPr>
                <w:rFonts w:ascii="Calibri" w:hAnsi="Calibri" w:cs="Calibri"/>
              </w:rPr>
            </w:pPr>
            <w:r>
              <w:rPr>
                <w:rFonts w:ascii="Calibri" w:hAnsi="Calibri" w:cs="Calibri"/>
              </w:rPr>
              <w:lastRenderedPageBreak/>
              <w:t>Línea 3f</w:t>
            </w:r>
            <w:r w:rsidRPr="00637FA2">
              <w:rPr>
                <w:rFonts w:ascii="Calibri" w:hAnsi="Calibri" w:cs="Calibri"/>
              </w:rPr>
              <w:t>: El Sistema informa que el vehículo tiene Orden de Reparación ya terminada. Fin Caso de Uso.</w:t>
            </w:r>
          </w:p>
        </w:tc>
      </w:tr>
      <w:tr w:rsidR="00E6075B" w:rsidRPr="00637FA2" w:rsidTr="009025BE">
        <w:trPr>
          <w:trHeight w:val="300"/>
        </w:trPr>
        <w:tc>
          <w:tcPr>
            <w:tcW w:w="5000" w:type="pct"/>
            <w:gridSpan w:val="2"/>
            <w:vAlign w:val="bottom"/>
          </w:tcPr>
          <w:p w:rsidR="00E6075B" w:rsidRPr="00637FA2" w:rsidRDefault="00DC5C0D" w:rsidP="00DD5232">
            <w:pPr>
              <w:snapToGrid w:val="0"/>
              <w:jc w:val="both"/>
              <w:rPr>
                <w:rFonts w:ascii="Calibri" w:hAnsi="Calibri" w:cs="Calibri"/>
              </w:rPr>
            </w:pPr>
            <w:r>
              <w:rPr>
                <w:rFonts w:ascii="Calibri" w:hAnsi="Calibri" w:cs="Calibri"/>
              </w:rPr>
              <w:t xml:space="preserve">Línea4: </w:t>
            </w:r>
            <w:r w:rsidRPr="00637FA2">
              <w:rPr>
                <w:rFonts w:ascii="Calibri" w:hAnsi="Calibri" w:cs="Calibri"/>
              </w:rPr>
              <w:t>El Sistema informa que no</w:t>
            </w:r>
            <w:r>
              <w:rPr>
                <w:rFonts w:ascii="Calibri" w:hAnsi="Calibri" w:cs="Calibri"/>
              </w:rPr>
              <w:t xml:space="preserve"> existen Tipos de Reparación registrados. Fin Caso de Uso.</w:t>
            </w:r>
          </w:p>
        </w:tc>
      </w:tr>
      <w:tr w:rsidR="00E6075B" w:rsidRPr="00637FA2" w:rsidTr="009025BE">
        <w:trPr>
          <w:trHeight w:val="300"/>
        </w:trPr>
        <w:tc>
          <w:tcPr>
            <w:tcW w:w="5000" w:type="pct"/>
            <w:gridSpan w:val="2"/>
            <w:vAlign w:val="bottom"/>
          </w:tcPr>
          <w:p w:rsidR="00E6075B" w:rsidRPr="00637FA2" w:rsidRDefault="001B6B2E" w:rsidP="00E6075B">
            <w:pPr>
              <w:snapToGrid w:val="0"/>
              <w:rPr>
                <w:rFonts w:ascii="Calibri" w:hAnsi="Calibri" w:cs="Calibri"/>
              </w:rPr>
            </w:pPr>
            <w:r>
              <w:rPr>
                <w:rFonts w:ascii="Calibri" w:hAnsi="Calibri" w:cs="Calibri"/>
              </w:rPr>
              <w:t>Línea 6</w:t>
            </w:r>
            <w:r w:rsidR="00E6075B" w:rsidRPr="00637FA2">
              <w:rPr>
                <w:rFonts w:ascii="Calibri" w:hAnsi="Calibri" w:cs="Calibri"/>
              </w:rPr>
              <w:t>: El Sistema informa que la Reparación ya existe en la Orden</w:t>
            </w:r>
            <w:r w:rsidR="00E6075B">
              <w:rPr>
                <w:rFonts w:ascii="Calibri" w:hAnsi="Calibri" w:cs="Calibri"/>
              </w:rPr>
              <w:t xml:space="preserve"> de Reparación.  Ir a línea 10</w:t>
            </w:r>
            <w:r w:rsidR="00E6075B" w:rsidRPr="00637FA2">
              <w:rPr>
                <w:rFonts w:ascii="Calibri" w:hAnsi="Calibri" w:cs="Calibri"/>
              </w:rPr>
              <w:t>).</w:t>
            </w:r>
          </w:p>
        </w:tc>
      </w:tr>
      <w:tr w:rsidR="00E6075B" w:rsidRPr="00637FA2" w:rsidTr="009025BE">
        <w:trPr>
          <w:trHeight w:val="300"/>
        </w:trPr>
        <w:tc>
          <w:tcPr>
            <w:tcW w:w="5000" w:type="pct"/>
            <w:gridSpan w:val="2"/>
            <w:vAlign w:val="bottom"/>
          </w:tcPr>
          <w:p w:rsidR="00E6075B" w:rsidRPr="00637FA2" w:rsidRDefault="001B01DE" w:rsidP="00E6075B">
            <w:pPr>
              <w:snapToGrid w:val="0"/>
              <w:rPr>
                <w:rFonts w:ascii="Calibri" w:hAnsi="Calibri" w:cs="Calibri"/>
              </w:rPr>
            </w:pPr>
            <w:r>
              <w:rPr>
                <w:rFonts w:ascii="Calibri" w:hAnsi="Calibri" w:cs="Calibri"/>
              </w:rPr>
              <w:t>Línea 12</w:t>
            </w:r>
            <w:r w:rsidR="00E6075B" w:rsidRPr="00637FA2">
              <w:rPr>
                <w:rFonts w:ascii="Calibri" w:hAnsi="Calibri" w:cs="Calibri"/>
              </w:rPr>
              <w:t>: El Sistema informa que no se agregaron reparaciones. Fin Caso de Uso.</w:t>
            </w:r>
          </w:p>
        </w:tc>
      </w:tr>
    </w:tbl>
    <w:p w:rsidR="00E42454" w:rsidRDefault="00E42454" w:rsidP="009028F9"/>
    <w:p w:rsidR="00E42454" w:rsidRDefault="00E42454" w:rsidP="009028F9"/>
    <w:tbl>
      <w:tblPr>
        <w:tblW w:w="5000" w:type="pct"/>
        <w:tblLook w:val="00A0" w:firstRow="1" w:lastRow="0" w:firstColumn="1" w:lastColumn="0" w:noHBand="0" w:noVBand="0"/>
      </w:tblPr>
      <w:tblGrid>
        <w:gridCol w:w="76"/>
        <w:gridCol w:w="5193"/>
        <w:gridCol w:w="3974"/>
      </w:tblGrid>
      <w:tr w:rsidR="00E42454" w:rsidRPr="004D3CA2" w:rsidTr="00D6629F">
        <w:tc>
          <w:tcPr>
            <w:tcW w:w="5000" w:type="pct"/>
            <w:gridSpan w:val="3"/>
            <w:shd w:val="pct15" w:color="auto" w:fill="auto"/>
          </w:tcPr>
          <w:p w:rsidR="00E42454" w:rsidRPr="004D3CA2" w:rsidRDefault="00E42454" w:rsidP="009028F9">
            <w:pPr>
              <w:pStyle w:val="Prrafodelista"/>
              <w:numPr>
                <w:ilvl w:val="0"/>
                <w:numId w:val="7"/>
              </w:numPr>
              <w:snapToGrid w:val="0"/>
              <w:jc w:val="center"/>
              <w:rPr>
                <w:b/>
                <w:bCs/>
                <w:sz w:val="20"/>
                <w:szCs w:val="20"/>
                <w:lang w:val="es-AR"/>
              </w:rPr>
            </w:pPr>
            <w:r w:rsidRPr="004D3CA2">
              <w:rPr>
                <w:b/>
                <w:bCs/>
                <w:sz w:val="20"/>
                <w:szCs w:val="20"/>
                <w:lang w:val="es-AR"/>
              </w:rPr>
              <w:t>Caso de uso: Registrar Egreso de Vehículo</w:t>
            </w:r>
          </w:p>
        </w:tc>
      </w:tr>
      <w:tr w:rsidR="00E42454" w:rsidRPr="004D3CA2" w:rsidTr="00D6629F">
        <w:tc>
          <w:tcPr>
            <w:tcW w:w="5000" w:type="pct"/>
            <w:gridSpan w:val="3"/>
          </w:tcPr>
          <w:p w:rsidR="00E42454" w:rsidRPr="004D3CA2" w:rsidRDefault="00E42454">
            <w:pPr>
              <w:rPr>
                <w:rFonts w:ascii="Calibri" w:hAnsi="Calibri" w:cs="Calibri"/>
                <w:b/>
                <w:bCs/>
                <w:u w:val="single"/>
                <w:lang w:val="es-AR"/>
              </w:rPr>
            </w:pPr>
            <w:r w:rsidRPr="004D3CA2">
              <w:rPr>
                <w:rFonts w:ascii="Calibri" w:hAnsi="Calibri" w:cs="Calibri"/>
                <w:b/>
                <w:bCs/>
                <w:u w:val="single"/>
                <w:lang w:val="es-AR"/>
              </w:rPr>
              <w:t>Identificador</w:t>
            </w:r>
            <w:proofErr w:type="gramStart"/>
            <w:r w:rsidRPr="004D3CA2">
              <w:rPr>
                <w:rFonts w:ascii="Calibri" w:hAnsi="Calibri" w:cs="Calibri"/>
                <w:b/>
                <w:bCs/>
                <w:u w:val="single"/>
                <w:lang w:val="es-AR"/>
              </w:rPr>
              <w:t>:</w:t>
            </w:r>
            <w:r w:rsidRPr="004D3CA2">
              <w:rPr>
                <w:rFonts w:ascii="Calibri" w:hAnsi="Calibri" w:cs="Calibri"/>
                <w:b/>
                <w:bCs/>
                <w:lang w:val="es-AR"/>
              </w:rPr>
              <w:t>VYR05</w:t>
            </w:r>
            <w:proofErr w:type="gramEnd"/>
            <w:r w:rsidRPr="004D3CA2">
              <w:rPr>
                <w:rFonts w:ascii="Calibri" w:hAnsi="Calibri" w:cs="Calibri"/>
                <w:b/>
                <w:bCs/>
                <w:lang w:val="es-AR"/>
              </w:rPr>
              <w:t>.</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Actores:</w:t>
            </w:r>
            <w:r w:rsidRPr="004D3CA2">
              <w:rPr>
                <w:rFonts w:ascii="Calibri" w:hAnsi="Calibri" w:cs="Calibri"/>
                <w:lang w:val="es-AR"/>
              </w:rPr>
              <w:t xml:space="preserve"> Empleado Administrativo.</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 xml:space="preserve">Tipo: </w:t>
            </w:r>
            <w:r w:rsidRPr="004D3CA2">
              <w:rPr>
                <w:rFonts w:ascii="Calibri" w:hAnsi="Calibri" w:cs="Calibri"/>
                <w:lang w:val="es-AR"/>
              </w:rPr>
              <w:t>Primario, Esencial.</w:t>
            </w:r>
          </w:p>
        </w:tc>
      </w:tr>
      <w:tr w:rsidR="00E42454" w:rsidRPr="004D3CA2" w:rsidTr="00D6629F">
        <w:tc>
          <w:tcPr>
            <w:tcW w:w="5000" w:type="pct"/>
            <w:gridSpan w:val="3"/>
          </w:tcPr>
          <w:p w:rsidR="00E42454" w:rsidRPr="004D3CA2" w:rsidRDefault="00E42454">
            <w:pPr>
              <w:rPr>
                <w:rFonts w:ascii="Calibri" w:hAnsi="Calibri" w:cs="Calibri"/>
                <w:lang w:val="es-AR"/>
              </w:rPr>
            </w:pPr>
            <w:r w:rsidRPr="004D3CA2">
              <w:rPr>
                <w:rFonts w:ascii="Calibri" w:hAnsi="Calibri" w:cs="Calibri"/>
                <w:b/>
                <w:bCs/>
                <w:u w:val="single"/>
                <w:lang w:val="es-AR"/>
              </w:rPr>
              <w:t>Precondiciones:-.</w:t>
            </w:r>
          </w:p>
        </w:tc>
      </w:tr>
      <w:tr w:rsidR="00E42454" w:rsidRPr="004D3CA2" w:rsidTr="00D6629F">
        <w:tc>
          <w:tcPr>
            <w:tcW w:w="5000" w:type="pct"/>
            <w:gridSpan w:val="3"/>
          </w:tcPr>
          <w:p w:rsidR="00E42454" w:rsidRPr="004D3CA2" w:rsidRDefault="00E42454">
            <w:pPr>
              <w:rPr>
                <w:rFonts w:ascii="Calibri" w:hAnsi="Calibri" w:cs="Calibri"/>
                <w:lang w:val="es-AR"/>
              </w:rPr>
            </w:pPr>
            <w:proofErr w:type="spellStart"/>
            <w:r w:rsidRPr="004D3CA2">
              <w:rPr>
                <w:rFonts w:ascii="Calibri" w:hAnsi="Calibri" w:cs="Calibri"/>
                <w:b/>
                <w:bCs/>
                <w:u w:val="single"/>
                <w:lang w:val="es-AR"/>
              </w:rPr>
              <w:t>Poscondiciones</w:t>
            </w:r>
            <w:proofErr w:type="spellEnd"/>
            <w:r w:rsidRPr="004D3CA2">
              <w:rPr>
                <w:rFonts w:ascii="Calibri" w:hAnsi="Calibri" w:cs="Calibri"/>
                <w:b/>
                <w:bCs/>
                <w:u w:val="single"/>
                <w:lang w:val="es-AR"/>
              </w:rPr>
              <w:t>:</w:t>
            </w:r>
            <w:r w:rsidRPr="004D3CA2">
              <w:rPr>
                <w:rFonts w:ascii="Calibri" w:hAnsi="Calibri" w:cs="Calibri"/>
                <w:lang w:val="es-AR"/>
              </w:rPr>
              <w:t xml:space="preserve"> Orden de Reparación finalizada.</w:t>
            </w:r>
          </w:p>
        </w:tc>
      </w:tr>
      <w:tr w:rsidR="00E42454" w:rsidRPr="004D3CA2" w:rsidTr="00D6629F">
        <w:tc>
          <w:tcPr>
            <w:tcW w:w="5000" w:type="pct"/>
            <w:gridSpan w:val="3"/>
          </w:tcPr>
          <w:p w:rsidR="00E42454" w:rsidRPr="004D3CA2" w:rsidRDefault="00E42454">
            <w:pPr>
              <w:jc w:val="both"/>
              <w:rPr>
                <w:rFonts w:ascii="Calibri" w:hAnsi="Calibri" w:cs="Calibri"/>
                <w:lang w:val="es-AR"/>
              </w:rPr>
            </w:pPr>
            <w:r w:rsidRPr="004D3CA2">
              <w:rPr>
                <w:rFonts w:ascii="Calibri" w:hAnsi="Calibri" w:cs="Calibri"/>
                <w:b/>
                <w:bCs/>
                <w:u w:val="single"/>
                <w:lang w:val="es-AR"/>
              </w:rPr>
              <w:t>Descripción:</w:t>
            </w:r>
            <w:r w:rsidRPr="004D3CA2">
              <w:rPr>
                <w:rFonts w:ascii="Calibri" w:hAnsi="Calibri" w:cs="Calibri"/>
                <w:lang w:val="es-AR"/>
              </w:rPr>
              <w:t xml:space="preserve"> El Empleado Administrativo registra el egreso de un vehículo de la División. Registra la fecha de egreso, el nivel de combustible y kilometraje con el que cuenta el vehículo en el momento de su egreso. El Sistema registra la Orden de Reparación como finalizada.</w:t>
            </w:r>
          </w:p>
        </w:tc>
      </w:tr>
      <w:tr w:rsidR="00E42454" w:rsidRPr="004D3CA2" w:rsidTr="00D6629F">
        <w:tc>
          <w:tcPr>
            <w:tcW w:w="5000" w:type="pct"/>
            <w:gridSpan w:val="3"/>
          </w:tcPr>
          <w:p w:rsidR="00E42454" w:rsidRPr="004D3CA2" w:rsidRDefault="00E42454">
            <w:pPr>
              <w:rPr>
                <w:rFonts w:ascii="Calibri" w:hAnsi="Calibri" w:cs="Calibri"/>
                <w:b/>
                <w:bCs/>
                <w:lang w:val="es-AR"/>
              </w:rPr>
            </w:pPr>
          </w:p>
        </w:tc>
      </w:tr>
      <w:tr w:rsidR="00E42454" w:rsidRPr="004D3CA2" w:rsidTr="00D6629F">
        <w:tc>
          <w:tcPr>
            <w:tcW w:w="5000" w:type="pct"/>
            <w:gridSpan w:val="3"/>
          </w:tcPr>
          <w:p w:rsidR="00E42454" w:rsidRPr="004D3CA2" w:rsidRDefault="00DF6ED3" w:rsidP="004D3CA2">
            <w:pPr>
              <w:snapToGrid w:val="0"/>
              <w:rPr>
                <w:rFonts w:ascii="Calibri" w:hAnsi="Calibri" w:cs="Calibri"/>
              </w:rPr>
            </w:pPr>
            <w:r w:rsidRPr="00637FA2">
              <w:rPr>
                <w:rFonts w:ascii="Calibri" w:hAnsi="Calibri" w:cs="Calibri"/>
                <w:b/>
                <w:bCs/>
                <w:color w:val="000000"/>
                <w:u w:val="single"/>
              </w:rPr>
              <w:t>Curso normal de eventos</w:t>
            </w:r>
          </w:p>
        </w:tc>
      </w:tr>
      <w:tr w:rsidR="00DF6ED3" w:rsidRPr="004D3CA2" w:rsidTr="004C42D6">
        <w:tc>
          <w:tcPr>
            <w:tcW w:w="2850" w:type="pct"/>
            <w:gridSpan w:val="2"/>
            <w:vAlign w:val="bottom"/>
          </w:tcPr>
          <w:p w:rsidR="00DF6ED3" w:rsidRPr="00637FA2" w:rsidRDefault="00DF6ED3" w:rsidP="008F0D74">
            <w:pPr>
              <w:snapToGrid w:val="0"/>
              <w:jc w:val="center"/>
              <w:rPr>
                <w:rFonts w:ascii="Calibri" w:hAnsi="Calibri" w:cs="Calibri"/>
                <w:b/>
                <w:bCs/>
                <w:u w:val="single"/>
              </w:rPr>
            </w:pPr>
            <w:r w:rsidRPr="00637FA2">
              <w:rPr>
                <w:rFonts w:ascii="Calibri" w:hAnsi="Calibri" w:cs="Calibri"/>
                <w:b/>
                <w:bCs/>
                <w:u w:val="single"/>
              </w:rPr>
              <w:t>Acción de los actores</w:t>
            </w:r>
          </w:p>
        </w:tc>
        <w:tc>
          <w:tcPr>
            <w:tcW w:w="2150" w:type="pct"/>
            <w:vAlign w:val="bottom"/>
          </w:tcPr>
          <w:p w:rsidR="00DF6ED3" w:rsidRPr="00637FA2" w:rsidRDefault="00DF6ED3" w:rsidP="008F0D74">
            <w:pPr>
              <w:snapToGrid w:val="0"/>
              <w:jc w:val="center"/>
              <w:rPr>
                <w:rFonts w:ascii="Calibri" w:hAnsi="Calibri" w:cs="Calibri"/>
                <w:b/>
                <w:bCs/>
                <w:u w:val="single"/>
              </w:rPr>
            </w:pPr>
            <w:r w:rsidRPr="00637FA2">
              <w:rPr>
                <w:rFonts w:ascii="Calibri" w:hAnsi="Calibri" w:cs="Calibri"/>
                <w:b/>
                <w:bCs/>
                <w:u w:val="single"/>
              </w:rPr>
              <w:t>Respuesta del sistema</w:t>
            </w:r>
          </w:p>
        </w:tc>
      </w:tr>
      <w:tr w:rsidR="00E42454" w:rsidRPr="004D3CA2" w:rsidTr="00D6629F">
        <w:tc>
          <w:tcPr>
            <w:tcW w:w="2850" w:type="pct"/>
            <w:gridSpan w:val="2"/>
          </w:tcPr>
          <w:p w:rsidR="00E42454" w:rsidRPr="004D3CA2" w:rsidRDefault="00E42454" w:rsidP="004D3CA2">
            <w:pPr>
              <w:snapToGrid w:val="0"/>
              <w:rPr>
                <w:rFonts w:ascii="Calibri" w:hAnsi="Calibri" w:cs="Calibri"/>
              </w:rPr>
            </w:pPr>
            <w:r w:rsidRPr="004D3CA2">
              <w:rPr>
                <w:rFonts w:ascii="Calibri" w:hAnsi="Calibri" w:cs="Calibri"/>
              </w:rPr>
              <w:t xml:space="preserve">1) Este caso de uso comienza cuando  el Empleado Administrativo desea registrar el egreso de un </w:t>
            </w:r>
            <w:r w:rsidR="00377D50" w:rsidRPr="004D3CA2">
              <w:rPr>
                <w:rFonts w:ascii="Calibri" w:hAnsi="Calibri" w:cs="Calibri"/>
              </w:rPr>
              <w:t>Vehículo</w:t>
            </w:r>
            <w:r w:rsidRPr="004D3CA2">
              <w:rPr>
                <w:rFonts w:ascii="Calibri" w:hAnsi="Calibri" w:cs="Calibri"/>
              </w:rPr>
              <w:t>.</w:t>
            </w:r>
          </w:p>
        </w:tc>
        <w:tc>
          <w:tcPr>
            <w:tcW w:w="2150" w:type="pct"/>
          </w:tcPr>
          <w:p w:rsidR="00E42454" w:rsidRPr="004D3CA2" w:rsidRDefault="00E42454" w:rsidP="004D3CA2">
            <w:pPr>
              <w:snapToGrid w:val="0"/>
              <w:rPr>
                <w:rFonts w:ascii="Calibri" w:hAnsi="Calibri" w:cs="Calibri"/>
              </w:rPr>
            </w:pPr>
          </w:p>
        </w:tc>
      </w:tr>
      <w:tr w:rsidR="00E42454" w:rsidRPr="004D3CA2" w:rsidTr="00D6629F">
        <w:tc>
          <w:tcPr>
            <w:tcW w:w="2850" w:type="pct"/>
            <w:gridSpan w:val="2"/>
          </w:tcPr>
          <w:p w:rsidR="00E42454" w:rsidRPr="004D3CA2" w:rsidRDefault="00E42454" w:rsidP="00B85582">
            <w:pPr>
              <w:snapToGrid w:val="0"/>
              <w:rPr>
                <w:rFonts w:ascii="Calibri" w:hAnsi="Calibri" w:cs="Calibri"/>
              </w:rPr>
            </w:pPr>
            <w:r w:rsidRPr="004D3CA2">
              <w:rPr>
                <w:rFonts w:ascii="Calibri" w:hAnsi="Calibri" w:cs="Calibri"/>
              </w:rPr>
              <w:t>2) El Empleado Administrativo ingresa el dominio, la fecha, nivel de combustible</w:t>
            </w:r>
            <w:r w:rsidR="00707517">
              <w:rPr>
                <w:rFonts w:ascii="Calibri" w:hAnsi="Calibri" w:cs="Calibri"/>
              </w:rPr>
              <w:t>,</w:t>
            </w:r>
            <w:r w:rsidR="00377D50" w:rsidRPr="004D3CA2">
              <w:rPr>
                <w:rFonts w:ascii="Calibri" w:hAnsi="Calibri" w:cs="Calibri"/>
              </w:rPr>
              <w:t xml:space="preserve"> kilometraje </w:t>
            </w:r>
            <w:r w:rsidR="00707517">
              <w:rPr>
                <w:rFonts w:ascii="Calibri" w:hAnsi="Calibri" w:cs="Calibri"/>
              </w:rPr>
              <w:t xml:space="preserve">de </w:t>
            </w:r>
            <w:r w:rsidR="00B85582">
              <w:rPr>
                <w:rFonts w:ascii="Calibri" w:hAnsi="Calibri" w:cs="Calibri"/>
              </w:rPr>
              <w:t>s</w:t>
            </w:r>
            <w:r w:rsidR="00707517">
              <w:rPr>
                <w:rFonts w:ascii="Calibri" w:hAnsi="Calibri" w:cs="Calibri"/>
              </w:rPr>
              <w:t xml:space="preserve">alida del </w:t>
            </w:r>
            <w:proofErr w:type="spellStart"/>
            <w:r w:rsidR="00B85582">
              <w:rPr>
                <w:rFonts w:ascii="Calibri" w:hAnsi="Calibri" w:cs="Calibri"/>
              </w:rPr>
              <w:t>V</w:t>
            </w:r>
            <w:r w:rsidR="00707517">
              <w:rPr>
                <w:rFonts w:ascii="Calibri" w:hAnsi="Calibri" w:cs="Calibri"/>
              </w:rPr>
              <w:t>ehiculo</w:t>
            </w:r>
            <w:proofErr w:type="spellEnd"/>
            <w:r w:rsidRPr="004D3CA2">
              <w:rPr>
                <w:rFonts w:ascii="Calibri" w:hAnsi="Calibri" w:cs="Calibri"/>
              </w:rPr>
              <w:t>.</w:t>
            </w:r>
          </w:p>
        </w:tc>
        <w:tc>
          <w:tcPr>
            <w:tcW w:w="2150" w:type="pct"/>
          </w:tcPr>
          <w:p w:rsidR="00E42454" w:rsidRPr="004D3CA2" w:rsidRDefault="00E42454" w:rsidP="004D3CA2">
            <w:pPr>
              <w:snapToGrid w:val="0"/>
              <w:rPr>
                <w:rFonts w:ascii="Calibri" w:hAnsi="Calibri" w:cs="Calibri"/>
              </w:rPr>
            </w:pPr>
          </w:p>
        </w:tc>
      </w:tr>
      <w:tr w:rsidR="00E42454" w:rsidRPr="004D3CA2" w:rsidTr="00D6629F">
        <w:tc>
          <w:tcPr>
            <w:tcW w:w="2850" w:type="pct"/>
            <w:gridSpan w:val="2"/>
          </w:tcPr>
          <w:p w:rsidR="00E42454" w:rsidRPr="004D3CA2" w:rsidRDefault="00E42454" w:rsidP="004D3CA2">
            <w:pPr>
              <w:snapToGrid w:val="0"/>
              <w:rPr>
                <w:rFonts w:ascii="Calibri" w:hAnsi="Calibri" w:cs="Calibri"/>
              </w:rPr>
            </w:pPr>
          </w:p>
        </w:tc>
        <w:tc>
          <w:tcPr>
            <w:tcW w:w="2150" w:type="pct"/>
          </w:tcPr>
          <w:p w:rsidR="00E42454" w:rsidRPr="004D3CA2" w:rsidRDefault="00D27486" w:rsidP="004D3CA2">
            <w:pPr>
              <w:snapToGrid w:val="0"/>
              <w:rPr>
                <w:rFonts w:ascii="Calibri" w:hAnsi="Calibri" w:cs="Calibri"/>
              </w:rPr>
            </w:pPr>
            <w:r>
              <w:rPr>
                <w:rFonts w:ascii="Calibri" w:hAnsi="Calibri" w:cs="Calibri"/>
              </w:rPr>
              <w:t>3</w:t>
            </w:r>
            <w:r w:rsidR="00855179" w:rsidRPr="004D3CA2">
              <w:rPr>
                <w:rFonts w:ascii="Calibri" w:hAnsi="Calibri" w:cs="Calibri"/>
              </w:rPr>
              <w:t>) Registra el egreso del Vehículo</w:t>
            </w:r>
            <w:r w:rsidR="00E42454" w:rsidRPr="004D3CA2">
              <w:rPr>
                <w:rFonts w:ascii="Calibri" w:hAnsi="Calibri" w:cs="Calibri"/>
              </w:rPr>
              <w:t xml:space="preserve">. </w:t>
            </w:r>
          </w:p>
        </w:tc>
      </w:tr>
      <w:tr w:rsidR="00E42454" w:rsidRPr="004D3CA2" w:rsidTr="00D6629F">
        <w:tc>
          <w:tcPr>
            <w:tcW w:w="2850" w:type="pct"/>
            <w:gridSpan w:val="2"/>
          </w:tcPr>
          <w:p w:rsidR="00E42454" w:rsidRPr="004D3CA2" w:rsidRDefault="00D010ED" w:rsidP="004D3CA2">
            <w:pPr>
              <w:snapToGrid w:val="0"/>
              <w:rPr>
                <w:rFonts w:ascii="Calibri" w:hAnsi="Calibri" w:cs="Calibri"/>
                <w:b/>
              </w:rPr>
            </w:pPr>
            <w:r>
              <w:rPr>
                <w:rFonts w:ascii="Calibri" w:hAnsi="Calibri" w:cs="Calibri"/>
                <w:b/>
              </w:rPr>
              <w:t>4</w:t>
            </w:r>
            <w:r w:rsidR="00E42454" w:rsidRPr="004D3CA2">
              <w:rPr>
                <w:rFonts w:ascii="Calibri" w:hAnsi="Calibri" w:cs="Calibri"/>
                <w:b/>
              </w:rPr>
              <w:t>) Fin Caso de Uso.</w:t>
            </w:r>
          </w:p>
        </w:tc>
        <w:tc>
          <w:tcPr>
            <w:tcW w:w="2150" w:type="pct"/>
          </w:tcPr>
          <w:p w:rsidR="00E42454" w:rsidRPr="004D3CA2" w:rsidRDefault="00E42454" w:rsidP="004D3CA2">
            <w:pPr>
              <w:snapToGrid w:val="0"/>
              <w:rPr>
                <w:rFonts w:ascii="Calibri" w:hAnsi="Calibri" w:cs="Calibri"/>
              </w:rPr>
            </w:pP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2B52A7" w:rsidRDefault="00E0029F" w:rsidP="00F700CE">
            <w:pPr>
              <w:snapToGrid w:val="0"/>
              <w:rPr>
                <w:rFonts w:ascii="Calibri" w:hAnsi="Calibri" w:cs="Calibri"/>
                <w:b/>
                <w:u w:val="single"/>
              </w:rPr>
            </w:pPr>
            <w:r w:rsidRPr="002B52A7">
              <w:rPr>
                <w:rFonts w:ascii="Calibri" w:hAnsi="Calibri" w:cs="Calibri"/>
                <w:b/>
                <w:u w:val="single"/>
              </w:rPr>
              <w:t>Cursos alternativos</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F700CE">
            <w:pPr>
              <w:snapToGrid w:val="0"/>
              <w:rPr>
                <w:rFonts w:ascii="Calibri" w:hAnsi="Calibri" w:cs="Calibri"/>
              </w:rPr>
            </w:pPr>
            <w:r>
              <w:rPr>
                <w:rFonts w:ascii="Calibri" w:hAnsi="Calibri" w:cs="Calibri"/>
              </w:rPr>
              <w:t>Línea 3</w:t>
            </w:r>
            <w:r w:rsidRPr="004D3CA2">
              <w:rPr>
                <w:rFonts w:ascii="Calibri" w:hAnsi="Calibri" w:cs="Calibri"/>
              </w:rPr>
              <w:t>a: El Sistema informa que no encuentra vehículo con el domino ingresado. Fin Caso de Uso.</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F700CE">
            <w:pPr>
              <w:snapToGrid w:val="0"/>
              <w:rPr>
                <w:rFonts w:ascii="Calibri" w:hAnsi="Calibri" w:cs="Calibri"/>
              </w:rPr>
            </w:pPr>
            <w:r>
              <w:rPr>
                <w:rFonts w:ascii="Calibri" w:hAnsi="Calibri" w:cs="Calibri"/>
              </w:rPr>
              <w:t>Línea 3</w:t>
            </w:r>
            <w:r w:rsidRPr="004D3CA2">
              <w:rPr>
                <w:rFonts w:ascii="Calibri" w:hAnsi="Calibri" w:cs="Calibri"/>
              </w:rPr>
              <w:t>b: El Sistema informa que el vehículo ingresado no posee una Orden de Reparación en curso. Fin Caso de Uso.</w:t>
            </w:r>
          </w:p>
        </w:tc>
      </w:tr>
      <w:tr w:rsidR="00E0029F" w:rsidRPr="004D3CA2" w:rsidTr="00D6629F">
        <w:tblPrEx>
          <w:tblCellMar>
            <w:left w:w="70" w:type="dxa"/>
            <w:right w:w="70" w:type="dxa"/>
          </w:tblCellMar>
        </w:tblPrEx>
        <w:trPr>
          <w:gridBefore w:val="1"/>
          <w:wBefore w:w="41" w:type="pct"/>
          <w:trHeight w:val="300"/>
        </w:trPr>
        <w:tc>
          <w:tcPr>
            <w:tcW w:w="4959" w:type="pct"/>
            <w:gridSpan w:val="2"/>
            <w:vAlign w:val="bottom"/>
          </w:tcPr>
          <w:p w:rsidR="00E0029F" w:rsidRPr="004D3CA2" w:rsidRDefault="00E0029F" w:rsidP="00F700CE">
            <w:pPr>
              <w:snapToGrid w:val="0"/>
              <w:rPr>
                <w:rFonts w:ascii="Calibri" w:hAnsi="Calibri" w:cs="Calibri"/>
              </w:rPr>
            </w:pPr>
            <w:r>
              <w:rPr>
                <w:rFonts w:ascii="Calibri" w:hAnsi="Calibri" w:cs="Calibri"/>
              </w:rPr>
              <w:t>Línea 3</w:t>
            </w:r>
            <w:r w:rsidRPr="004D3CA2">
              <w:rPr>
                <w:rFonts w:ascii="Calibri" w:hAnsi="Calibri" w:cs="Calibri"/>
              </w:rPr>
              <w:t>c: El Sistema informa que la Orden de Reparación en curso del vehículo posee reparaciones aún no realizadas. Fin Caso de Uso.</w:t>
            </w:r>
          </w:p>
          <w:p w:rsidR="00E0029F" w:rsidRPr="004D3CA2" w:rsidRDefault="00E0029F" w:rsidP="00F700CE">
            <w:pPr>
              <w:snapToGrid w:val="0"/>
              <w:rPr>
                <w:rFonts w:ascii="Calibri" w:hAnsi="Calibri" w:cs="Calibri"/>
              </w:rPr>
            </w:pPr>
          </w:p>
        </w:tc>
      </w:tr>
    </w:tbl>
    <w:p w:rsidR="00D6629F" w:rsidRPr="004D3CA2" w:rsidRDefault="00D6629F" w:rsidP="004D3CA2">
      <w:pPr>
        <w:snapToGrid w:val="0"/>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7"/>
        <w:gridCol w:w="3722"/>
        <w:gridCol w:w="15"/>
      </w:tblGrid>
      <w:tr w:rsidR="00E42454" w:rsidRPr="001A68C0" w:rsidTr="00D6629F">
        <w:trPr>
          <w:trHeight w:val="300"/>
        </w:trPr>
        <w:tc>
          <w:tcPr>
            <w:tcW w:w="5000" w:type="pct"/>
            <w:gridSpan w:val="4"/>
            <w:shd w:val="clear" w:color="auto" w:fill="D8D8D8"/>
            <w:vAlign w:val="bottom"/>
          </w:tcPr>
          <w:p w:rsidR="00E42454" w:rsidRPr="00B043F3" w:rsidRDefault="00E42454" w:rsidP="00D37F06">
            <w:pPr>
              <w:numPr>
                <w:ilvl w:val="0"/>
                <w:numId w:val="7"/>
              </w:numPr>
              <w:snapToGrid w:val="0"/>
              <w:jc w:val="center"/>
              <w:rPr>
                <w:rFonts w:ascii="Calibri" w:hAnsi="Calibri"/>
                <w:b/>
                <w:bCs/>
              </w:rPr>
            </w:pPr>
            <w:r w:rsidRPr="00B043F3">
              <w:rPr>
                <w:rFonts w:ascii="Calibri" w:hAnsi="Calibri"/>
                <w:b/>
                <w:bCs/>
              </w:rPr>
              <w:t>Caso de uso: Planificar Reparación.</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b/>
                <w:bCs/>
                <w:u w:val="single"/>
              </w:rPr>
            </w:pPr>
            <w:r w:rsidRPr="00B043F3">
              <w:rPr>
                <w:rFonts w:ascii="Calibri" w:hAnsi="Calibri" w:cs="Calibri"/>
                <w:b/>
                <w:bCs/>
                <w:u w:val="single"/>
                <w:lang w:val="es-AR"/>
              </w:rPr>
              <w:t>Identificador</w:t>
            </w:r>
            <w:proofErr w:type="gramStart"/>
            <w:r w:rsidRPr="00B043F3">
              <w:rPr>
                <w:rFonts w:ascii="Calibri" w:hAnsi="Calibri" w:cs="Calibri"/>
                <w:b/>
                <w:bCs/>
                <w:u w:val="single"/>
                <w:lang w:val="es-AR"/>
              </w:rPr>
              <w:t>:</w:t>
            </w:r>
            <w:r w:rsidRPr="00B043F3">
              <w:rPr>
                <w:rFonts w:ascii="Calibri" w:hAnsi="Calibri" w:cs="Calibri"/>
                <w:b/>
                <w:bCs/>
                <w:lang w:val="es-AR"/>
              </w:rPr>
              <w:t>VYR06</w:t>
            </w:r>
            <w:proofErr w:type="gramEnd"/>
            <w:r w:rsidRPr="00B043F3">
              <w:rPr>
                <w:rFonts w:ascii="Calibri" w:hAnsi="Calibri" w:cs="Calibri"/>
                <w:b/>
                <w:bCs/>
                <w:lang w:val="es-AR"/>
              </w:rPr>
              <w:t>.</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Actores</w:t>
            </w:r>
            <w:r w:rsidRPr="00B043F3">
              <w:rPr>
                <w:rFonts w:ascii="Calibri" w:hAnsi="Calibri"/>
              </w:rPr>
              <w:t>: Jefe de la División.</w:t>
            </w: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rPr>
            </w:pPr>
            <w:r w:rsidRPr="00B043F3">
              <w:rPr>
                <w:rFonts w:ascii="Calibri" w:hAnsi="Calibri"/>
                <w:b/>
                <w:bCs/>
                <w:u w:val="single"/>
              </w:rPr>
              <w:t>Tipo:</w:t>
            </w:r>
            <w:r w:rsidRPr="00B043F3">
              <w:rPr>
                <w:rFonts w:ascii="Calibri" w:hAnsi="Calibri"/>
              </w:rPr>
              <w:t xml:space="preserve"> Primario-Esencial.</w:t>
            </w: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b/>
                <w:bCs/>
              </w:rPr>
            </w:pPr>
            <w:r w:rsidRPr="00B043F3">
              <w:rPr>
                <w:rFonts w:ascii="Calibri" w:hAnsi="Calibri"/>
                <w:b/>
                <w:bCs/>
                <w:u w:val="single"/>
              </w:rPr>
              <w:t>Precondiciones</w:t>
            </w:r>
            <w:r w:rsidRPr="00B043F3">
              <w:rPr>
                <w:rFonts w:ascii="Calibri" w:hAnsi="Calibri"/>
                <w:b/>
                <w:bCs/>
              </w:rPr>
              <w:t xml:space="preserve">: </w:t>
            </w:r>
          </w:p>
        </w:tc>
      </w:tr>
      <w:tr w:rsidR="00E42454" w:rsidRPr="001A68C0" w:rsidTr="00D6629F">
        <w:trPr>
          <w:trHeight w:val="300"/>
        </w:trPr>
        <w:tc>
          <w:tcPr>
            <w:tcW w:w="5000" w:type="pct"/>
            <w:gridSpan w:val="4"/>
            <w:vAlign w:val="bottom"/>
          </w:tcPr>
          <w:p w:rsidR="00E42454" w:rsidRPr="00B043F3" w:rsidRDefault="00E42454" w:rsidP="00245F88">
            <w:pPr>
              <w:snapToGrid w:val="0"/>
              <w:rPr>
                <w:rFonts w:ascii="Calibri" w:hAnsi="Calibri"/>
              </w:rPr>
            </w:pPr>
            <w:proofErr w:type="spellStart"/>
            <w:r w:rsidRPr="00B043F3">
              <w:rPr>
                <w:rFonts w:ascii="Calibri" w:hAnsi="Calibri"/>
                <w:b/>
                <w:bCs/>
                <w:u w:val="single"/>
              </w:rPr>
              <w:t>Poscondiciones</w:t>
            </w:r>
            <w:proofErr w:type="spellEnd"/>
            <w:r w:rsidRPr="00B043F3">
              <w:rPr>
                <w:rFonts w:ascii="Calibri" w:hAnsi="Calibri"/>
              </w:rPr>
              <w:t>: Orden de Reparación planificada.</w:t>
            </w:r>
          </w:p>
        </w:tc>
      </w:tr>
      <w:tr w:rsidR="00E42454" w:rsidRPr="001A68C0" w:rsidTr="00D6629F">
        <w:trPr>
          <w:trHeight w:val="509"/>
        </w:trPr>
        <w:tc>
          <w:tcPr>
            <w:tcW w:w="5000" w:type="pct"/>
            <w:gridSpan w:val="4"/>
            <w:vMerge w:val="restart"/>
          </w:tcPr>
          <w:p w:rsidR="00E42454" w:rsidRPr="00B043F3" w:rsidRDefault="00E42454" w:rsidP="00245F88">
            <w:pPr>
              <w:snapToGrid w:val="0"/>
              <w:rPr>
                <w:rFonts w:ascii="Calibri" w:hAnsi="Calibri"/>
              </w:rPr>
            </w:pPr>
            <w:r w:rsidRPr="00B043F3">
              <w:rPr>
                <w:rFonts w:ascii="Calibri" w:hAnsi="Calibri"/>
                <w:b/>
                <w:bCs/>
                <w:u w:val="single"/>
              </w:rPr>
              <w:t>Descripción:</w:t>
            </w:r>
            <w:r w:rsidRPr="00B043F3">
              <w:rPr>
                <w:rFonts w:ascii="Calibri" w:hAnsi="Calibri"/>
              </w:rPr>
              <w:t xml:space="preserve"> El Jefe de la División desea planifica</w:t>
            </w:r>
            <w:r w:rsidR="00967BEE">
              <w:rPr>
                <w:rFonts w:ascii="Calibri" w:hAnsi="Calibri"/>
              </w:rPr>
              <w:t>r</w:t>
            </w:r>
            <w:r w:rsidRPr="00B043F3">
              <w:rPr>
                <w:rFonts w:ascii="Calibri" w:hAnsi="Calibri"/>
              </w:rPr>
              <w:t xml:space="preserve"> una Orden de Reparación de un vehículo, asignando fecha estimada de inicio y número de orden en la cual se realizará cada Reparación de la Orden. El Sistema registra la Orden de Planificación como planificada.</w:t>
            </w:r>
          </w:p>
        </w:tc>
      </w:tr>
      <w:tr w:rsidR="00E42454" w:rsidRPr="001A68C0" w:rsidTr="00D6629F">
        <w:trPr>
          <w:trHeight w:val="464"/>
        </w:trPr>
        <w:tc>
          <w:tcPr>
            <w:tcW w:w="5000" w:type="pct"/>
            <w:gridSpan w:val="4"/>
            <w:vMerge/>
            <w:vAlign w:val="center"/>
          </w:tcPr>
          <w:p w:rsidR="00E42454" w:rsidRPr="00B043F3" w:rsidRDefault="00E42454" w:rsidP="00245F88">
            <w:pPr>
              <w:snapToGrid w:val="0"/>
              <w:rPr>
                <w:rFonts w:ascii="Calibri" w:hAnsi="Calibri"/>
              </w:rPr>
            </w:pPr>
          </w:p>
        </w:tc>
      </w:tr>
      <w:tr w:rsidR="00E42454" w:rsidRPr="001A68C0" w:rsidTr="00D6629F">
        <w:trPr>
          <w:trHeight w:val="244"/>
        </w:trPr>
        <w:tc>
          <w:tcPr>
            <w:tcW w:w="5000" w:type="pct"/>
            <w:gridSpan w:val="4"/>
            <w:vMerge/>
            <w:vAlign w:val="center"/>
          </w:tcPr>
          <w:p w:rsidR="00E42454" w:rsidRPr="00B043F3" w:rsidRDefault="00E42454" w:rsidP="00245F88">
            <w:pPr>
              <w:snapToGrid w:val="0"/>
              <w:rPr>
                <w:rFonts w:ascii="Calibri" w:hAnsi="Calibri"/>
              </w:rPr>
            </w:pPr>
          </w:p>
        </w:tc>
      </w:tr>
      <w:tr w:rsidR="00E42454" w:rsidTr="00D6629F">
        <w:trPr>
          <w:trHeight w:val="300"/>
        </w:trPr>
        <w:tc>
          <w:tcPr>
            <w:tcW w:w="5000" w:type="pct"/>
            <w:gridSpan w:val="4"/>
            <w:vAlign w:val="bottom"/>
          </w:tcPr>
          <w:p w:rsidR="00E42454" w:rsidRPr="00B043F3" w:rsidRDefault="00E42454" w:rsidP="00245F88">
            <w:pPr>
              <w:snapToGrid w:val="0"/>
              <w:rPr>
                <w:rFonts w:ascii="Calibri" w:hAnsi="Calibri"/>
                <w:b/>
                <w:bCs/>
                <w:u w:val="single"/>
              </w:rPr>
            </w:pPr>
            <w:r w:rsidRPr="00B043F3">
              <w:rPr>
                <w:rFonts w:ascii="Calibri" w:hAnsi="Calibri"/>
                <w:b/>
                <w:bCs/>
                <w:u w:val="single"/>
              </w:rPr>
              <w:t>Curso normal de eventos</w:t>
            </w:r>
          </w:p>
        </w:tc>
      </w:tr>
      <w:tr w:rsidR="00E42454" w:rsidRPr="00B043F3" w:rsidTr="00D6629F">
        <w:trPr>
          <w:gridAfter w:val="1"/>
          <w:wAfter w:w="8" w:type="pct"/>
          <w:trHeight w:val="300"/>
        </w:trPr>
        <w:tc>
          <w:tcPr>
            <w:tcW w:w="2962" w:type="pct"/>
            <w:gridSpan w:val="2"/>
            <w:vAlign w:val="bottom"/>
          </w:tcPr>
          <w:p w:rsidR="00E42454" w:rsidRPr="00B043F3" w:rsidRDefault="00E42454" w:rsidP="00245F88">
            <w:pPr>
              <w:snapToGrid w:val="0"/>
              <w:jc w:val="center"/>
              <w:rPr>
                <w:rFonts w:ascii="Calibri" w:hAnsi="Calibri"/>
                <w:b/>
                <w:bCs/>
                <w:u w:val="single"/>
              </w:rPr>
            </w:pPr>
            <w:r w:rsidRPr="00B043F3">
              <w:rPr>
                <w:rFonts w:ascii="Calibri" w:hAnsi="Calibri"/>
                <w:b/>
                <w:bCs/>
                <w:u w:val="single"/>
              </w:rPr>
              <w:t>Acción de los actores</w:t>
            </w:r>
          </w:p>
        </w:tc>
        <w:tc>
          <w:tcPr>
            <w:tcW w:w="2030" w:type="pct"/>
            <w:vAlign w:val="bottom"/>
          </w:tcPr>
          <w:p w:rsidR="00E42454" w:rsidRPr="00B043F3" w:rsidRDefault="00E42454" w:rsidP="00245F88">
            <w:pPr>
              <w:snapToGrid w:val="0"/>
              <w:jc w:val="center"/>
              <w:rPr>
                <w:rFonts w:ascii="Calibri" w:hAnsi="Calibri"/>
                <w:b/>
                <w:bCs/>
                <w:u w:val="single"/>
              </w:rPr>
            </w:pPr>
            <w:r w:rsidRPr="00B043F3">
              <w:rPr>
                <w:rFonts w:ascii="Calibri" w:hAnsi="Calibri"/>
                <w:b/>
                <w:bCs/>
                <w:u w:val="single"/>
              </w:rPr>
              <w:t>Respuesta del sistema</w:t>
            </w:r>
          </w:p>
        </w:tc>
      </w:tr>
      <w:tr w:rsidR="00E42454" w:rsidRPr="001A68C0" w:rsidTr="00D6629F">
        <w:trPr>
          <w:trHeight w:val="300"/>
        </w:trPr>
        <w:tc>
          <w:tcPr>
            <w:tcW w:w="2958" w:type="pct"/>
          </w:tcPr>
          <w:p w:rsidR="00E42454" w:rsidRPr="00B043F3" w:rsidRDefault="00E42454" w:rsidP="00245F88">
            <w:pPr>
              <w:jc w:val="both"/>
              <w:rPr>
                <w:rFonts w:ascii="Calibri" w:hAnsi="Calibri"/>
              </w:rPr>
            </w:pPr>
            <w:r w:rsidRPr="00B043F3">
              <w:rPr>
                <w:rFonts w:ascii="Calibri" w:hAnsi="Calibri"/>
              </w:rPr>
              <w:t>1) El Caso de Uso comienza cuando el Jefe de la División decide planificar la Reparación de un vehículo.</w:t>
            </w:r>
          </w:p>
        </w:tc>
        <w:tc>
          <w:tcPr>
            <w:tcW w:w="2042" w:type="pct"/>
            <w:gridSpan w:val="3"/>
            <w:vAlign w:val="bottom"/>
          </w:tcPr>
          <w:p w:rsidR="00E42454" w:rsidRPr="00B043F3" w:rsidRDefault="00E42454" w:rsidP="00245F88">
            <w:pPr>
              <w:snapToGrid w:val="0"/>
              <w:jc w:val="both"/>
              <w:rPr>
                <w:rFonts w:ascii="Calibri" w:hAnsi="Calibri"/>
              </w:rPr>
            </w:pPr>
          </w:p>
        </w:tc>
      </w:tr>
      <w:tr w:rsidR="00967BEE" w:rsidRPr="00DD2217" w:rsidTr="00D6629F">
        <w:trPr>
          <w:trHeight w:val="300"/>
        </w:trPr>
        <w:tc>
          <w:tcPr>
            <w:tcW w:w="2958" w:type="pct"/>
          </w:tcPr>
          <w:p w:rsidR="00967BEE" w:rsidRPr="000C0CE1" w:rsidRDefault="00967BEE" w:rsidP="00245F88">
            <w:pPr>
              <w:jc w:val="both"/>
              <w:rPr>
                <w:rFonts w:ascii="Calibri" w:hAnsi="Calibri"/>
              </w:rPr>
            </w:pPr>
          </w:p>
        </w:tc>
        <w:tc>
          <w:tcPr>
            <w:tcW w:w="2042" w:type="pct"/>
            <w:gridSpan w:val="3"/>
            <w:vAlign w:val="bottom"/>
          </w:tcPr>
          <w:p w:rsidR="00967BEE" w:rsidRPr="000C0CE1" w:rsidRDefault="00396FB4" w:rsidP="00245F88">
            <w:pPr>
              <w:snapToGrid w:val="0"/>
              <w:jc w:val="both"/>
              <w:rPr>
                <w:rFonts w:ascii="Calibri" w:hAnsi="Calibri"/>
              </w:rPr>
            </w:pPr>
            <w:r w:rsidRPr="000C0CE1">
              <w:rPr>
                <w:rFonts w:ascii="Calibri" w:hAnsi="Calibri"/>
              </w:rPr>
              <w:t>2</w:t>
            </w:r>
            <w:r w:rsidR="00967BEE" w:rsidRPr="000C0CE1">
              <w:rPr>
                <w:rFonts w:ascii="Calibri" w:hAnsi="Calibri"/>
              </w:rPr>
              <w:t>) Muestra todos los Vehículos de la División que poseen una Orden de Reparación sin planificar.</w:t>
            </w:r>
          </w:p>
        </w:tc>
      </w:tr>
      <w:tr w:rsidR="00E42454" w:rsidRPr="00DD2217" w:rsidTr="00D6629F">
        <w:trPr>
          <w:trHeight w:val="300"/>
        </w:trPr>
        <w:tc>
          <w:tcPr>
            <w:tcW w:w="2958" w:type="pct"/>
          </w:tcPr>
          <w:p w:rsidR="00E42454" w:rsidRPr="000C0CE1" w:rsidRDefault="00396FB4" w:rsidP="00245F88">
            <w:pPr>
              <w:jc w:val="both"/>
              <w:rPr>
                <w:rFonts w:ascii="Calibri" w:hAnsi="Calibri"/>
              </w:rPr>
            </w:pPr>
            <w:r w:rsidRPr="000C0CE1">
              <w:rPr>
                <w:rFonts w:ascii="Calibri" w:hAnsi="Calibri"/>
              </w:rPr>
              <w:t>3</w:t>
            </w:r>
            <w:r w:rsidR="00967BEE" w:rsidRPr="000C0CE1">
              <w:rPr>
                <w:rFonts w:ascii="Calibri" w:hAnsi="Calibri"/>
              </w:rPr>
              <w:t>) El Jefe de la División selecciona el vehículo que desea planificar.</w:t>
            </w:r>
          </w:p>
        </w:tc>
        <w:tc>
          <w:tcPr>
            <w:tcW w:w="2042" w:type="pct"/>
            <w:gridSpan w:val="3"/>
            <w:vAlign w:val="bottom"/>
          </w:tcPr>
          <w:p w:rsidR="00E42454" w:rsidRPr="000C0CE1" w:rsidRDefault="00E42454" w:rsidP="00245F88">
            <w:pPr>
              <w:snapToGrid w:val="0"/>
              <w:jc w:val="both"/>
              <w:rPr>
                <w:rFonts w:ascii="Calibri" w:hAnsi="Calibri"/>
              </w:rPr>
            </w:pPr>
          </w:p>
        </w:tc>
      </w:tr>
      <w:tr w:rsidR="00E42454" w:rsidRPr="001A68C0"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jc w:val="both"/>
              <w:rPr>
                <w:rFonts w:ascii="Calibri" w:hAnsi="Calibri"/>
              </w:rPr>
            </w:pPr>
            <w:r>
              <w:rPr>
                <w:rFonts w:ascii="Calibri" w:hAnsi="Calibri"/>
              </w:rPr>
              <w:t>4</w:t>
            </w:r>
            <w:r w:rsidR="00E42454" w:rsidRPr="00967BEE">
              <w:rPr>
                <w:rFonts w:ascii="Calibri" w:hAnsi="Calibri"/>
              </w:rPr>
              <w:t xml:space="preserve">) Muestra las reparaciones del vehículo. </w:t>
            </w:r>
          </w:p>
        </w:tc>
      </w:tr>
      <w:tr w:rsidR="00E42454" w:rsidRPr="001A68C0" w:rsidTr="00D6629F">
        <w:trPr>
          <w:trHeight w:val="300"/>
        </w:trPr>
        <w:tc>
          <w:tcPr>
            <w:tcW w:w="2958" w:type="pct"/>
          </w:tcPr>
          <w:p w:rsidR="00E42454" w:rsidRPr="00967BEE" w:rsidRDefault="0074125C" w:rsidP="00245F88">
            <w:pPr>
              <w:jc w:val="both"/>
              <w:rPr>
                <w:rFonts w:ascii="Calibri" w:hAnsi="Calibri"/>
              </w:rPr>
            </w:pPr>
            <w:r>
              <w:rPr>
                <w:rFonts w:ascii="Calibri" w:hAnsi="Calibri"/>
              </w:rPr>
              <w:lastRenderedPageBreak/>
              <w:t>5</w:t>
            </w:r>
            <w:r w:rsidR="00E42454" w:rsidRPr="00967BEE">
              <w:rPr>
                <w:rFonts w:ascii="Calibri" w:hAnsi="Calibri"/>
              </w:rPr>
              <w:t>) El Jefe de División selecciona una Reparación, ingresa el número de orden de secuencia elegido, fecha estimada de inicio.</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7F1575"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snapToGrid w:val="0"/>
              <w:jc w:val="both"/>
              <w:rPr>
                <w:rFonts w:ascii="Calibri" w:hAnsi="Calibri"/>
              </w:rPr>
            </w:pPr>
            <w:r>
              <w:rPr>
                <w:rFonts w:ascii="Calibri" w:hAnsi="Calibri"/>
              </w:rPr>
              <w:t>6</w:t>
            </w:r>
            <w:r w:rsidR="00E42454" w:rsidRPr="00967BEE">
              <w:rPr>
                <w:rFonts w:ascii="Calibri" w:hAnsi="Calibri"/>
              </w:rPr>
              <w:t>) Registra la reparación.</w:t>
            </w:r>
          </w:p>
        </w:tc>
      </w:tr>
      <w:tr w:rsidR="00E42454" w:rsidRPr="00DD2217" w:rsidTr="00D6629F">
        <w:trPr>
          <w:trHeight w:val="300"/>
        </w:trPr>
        <w:tc>
          <w:tcPr>
            <w:tcW w:w="2958" w:type="pct"/>
          </w:tcPr>
          <w:p w:rsidR="00E42454" w:rsidRPr="00967BEE" w:rsidRDefault="0074125C" w:rsidP="00245F88">
            <w:pPr>
              <w:jc w:val="both"/>
              <w:rPr>
                <w:rFonts w:ascii="Calibri" w:hAnsi="Calibri"/>
              </w:rPr>
            </w:pPr>
            <w:r>
              <w:rPr>
                <w:rFonts w:ascii="Calibri" w:hAnsi="Calibri"/>
              </w:rPr>
              <w:t>7) Repetir 5) a 6</w:t>
            </w:r>
            <w:r w:rsidR="00E42454" w:rsidRPr="00967BEE">
              <w:rPr>
                <w:rFonts w:ascii="Calibri" w:hAnsi="Calibri"/>
              </w:rPr>
              <w:t>) hasta que no hayan reparaciones sin planificar.</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1A68C0" w:rsidTr="00D6629F">
        <w:trPr>
          <w:trHeight w:val="300"/>
        </w:trPr>
        <w:tc>
          <w:tcPr>
            <w:tcW w:w="2958" w:type="pct"/>
          </w:tcPr>
          <w:p w:rsidR="00E42454" w:rsidRPr="00967BEE" w:rsidRDefault="00E42454" w:rsidP="00245F88">
            <w:pPr>
              <w:jc w:val="both"/>
              <w:rPr>
                <w:rFonts w:ascii="Calibri" w:hAnsi="Calibri"/>
              </w:rPr>
            </w:pPr>
          </w:p>
        </w:tc>
        <w:tc>
          <w:tcPr>
            <w:tcW w:w="2042" w:type="pct"/>
            <w:gridSpan w:val="3"/>
            <w:vAlign w:val="bottom"/>
          </w:tcPr>
          <w:p w:rsidR="00E42454" w:rsidRPr="00967BEE" w:rsidRDefault="0074125C" w:rsidP="00245F88">
            <w:pPr>
              <w:snapToGrid w:val="0"/>
              <w:jc w:val="both"/>
              <w:rPr>
                <w:rFonts w:ascii="Calibri" w:hAnsi="Calibri"/>
              </w:rPr>
            </w:pPr>
            <w:r>
              <w:rPr>
                <w:rFonts w:ascii="Calibri" w:hAnsi="Calibri"/>
              </w:rPr>
              <w:t>8</w:t>
            </w:r>
            <w:r w:rsidR="00E42454" w:rsidRPr="00967BEE">
              <w:rPr>
                <w:rFonts w:ascii="Calibri" w:hAnsi="Calibri"/>
              </w:rPr>
              <w:t>) Registra la Orden de Reparación como planificada</w:t>
            </w:r>
          </w:p>
        </w:tc>
      </w:tr>
      <w:tr w:rsidR="00E42454" w:rsidRPr="001A68C0" w:rsidTr="00D6629F">
        <w:trPr>
          <w:trHeight w:val="300"/>
        </w:trPr>
        <w:tc>
          <w:tcPr>
            <w:tcW w:w="2958" w:type="pct"/>
          </w:tcPr>
          <w:p w:rsidR="00E42454" w:rsidRPr="0074125C" w:rsidRDefault="0074125C" w:rsidP="00245F88">
            <w:pPr>
              <w:jc w:val="both"/>
              <w:rPr>
                <w:rFonts w:ascii="Calibri" w:hAnsi="Calibri"/>
                <w:b/>
              </w:rPr>
            </w:pPr>
            <w:r w:rsidRPr="0074125C">
              <w:rPr>
                <w:rFonts w:ascii="Calibri" w:hAnsi="Calibri"/>
                <w:b/>
              </w:rPr>
              <w:t>9</w:t>
            </w:r>
            <w:r w:rsidR="00E42454" w:rsidRPr="0074125C">
              <w:rPr>
                <w:rFonts w:ascii="Calibri" w:hAnsi="Calibri"/>
                <w:b/>
              </w:rPr>
              <w:t xml:space="preserve">) </w:t>
            </w:r>
            <w:r w:rsidR="00E42454" w:rsidRPr="0074125C">
              <w:rPr>
                <w:rFonts w:ascii="Calibri" w:hAnsi="Calibri"/>
                <w:b/>
                <w:bCs/>
              </w:rPr>
              <w:t>Fin Caso de Uso.</w:t>
            </w:r>
          </w:p>
        </w:tc>
        <w:tc>
          <w:tcPr>
            <w:tcW w:w="2042" w:type="pct"/>
            <w:gridSpan w:val="3"/>
            <w:vAlign w:val="bottom"/>
          </w:tcPr>
          <w:p w:rsidR="00E42454" w:rsidRPr="00967BEE" w:rsidRDefault="00E42454" w:rsidP="00245F88">
            <w:pPr>
              <w:snapToGrid w:val="0"/>
              <w:jc w:val="both"/>
              <w:rPr>
                <w:rFonts w:ascii="Calibri" w:hAnsi="Calibri"/>
              </w:rPr>
            </w:pPr>
          </w:p>
        </w:tc>
      </w:tr>
      <w:tr w:rsidR="00E42454" w:rsidRPr="001A68C0" w:rsidTr="00D6629F">
        <w:trPr>
          <w:trHeight w:val="300"/>
        </w:trPr>
        <w:tc>
          <w:tcPr>
            <w:tcW w:w="5000" w:type="pct"/>
            <w:gridSpan w:val="4"/>
            <w:vAlign w:val="bottom"/>
          </w:tcPr>
          <w:p w:rsidR="00E42454" w:rsidRPr="00967BEE" w:rsidRDefault="00E42454" w:rsidP="00245F88">
            <w:pPr>
              <w:snapToGrid w:val="0"/>
              <w:rPr>
                <w:rFonts w:ascii="Calibri" w:hAnsi="Calibri"/>
              </w:rPr>
            </w:pPr>
          </w:p>
        </w:tc>
      </w:tr>
      <w:tr w:rsidR="00E42454" w:rsidTr="00D6629F">
        <w:trPr>
          <w:trHeight w:val="300"/>
        </w:trPr>
        <w:tc>
          <w:tcPr>
            <w:tcW w:w="5000" w:type="pct"/>
            <w:gridSpan w:val="4"/>
            <w:vAlign w:val="bottom"/>
          </w:tcPr>
          <w:p w:rsidR="00E42454" w:rsidRPr="00967BEE" w:rsidRDefault="00E42454" w:rsidP="00245F88">
            <w:pPr>
              <w:snapToGrid w:val="0"/>
              <w:rPr>
                <w:rFonts w:ascii="Calibri" w:hAnsi="Calibri"/>
              </w:rPr>
            </w:pPr>
            <w:r w:rsidRPr="00967BEE">
              <w:rPr>
                <w:rFonts w:ascii="Calibri" w:hAnsi="Calibri"/>
                <w:b/>
                <w:bCs/>
                <w:u w:val="single"/>
              </w:rPr>
              <w:t>Cursos alternos</w:t>
            </w:r>
            <w:r w:rsidRPr="00967BEE">
              <w:rPr>
                <w:rFonts w:ascii="Calibri" w:hAnsi="Calibri"/>
              </w:rPr>
              <w:t>:</w:t>
            </w:r>
          </w:p>
        </w:tc>
      </w:tr>
      <w:tr w:rsidR="00876778" w:rsidRPr="00501178" w:rsidTr="00D6629F">
        <w:trPr>
          <w:trHeight w:val="300"/>
        </w:trPr>
        <w:tc>
          <w:tcPr>
            <w:tcW w:w="5000" w:type="pct"/>
            <w:gridSpan w:val="4"/>
          </w:tcPr>
          <w:p w:rsidR="00876778" w:rsidRPr="00967BEE" w:rsidRDefault="00C033AF" w:rsidP="00245F88">
            <w:pPr>
              <w:rPr>
                <w:rFonts w:ascii="Calibri" w:hAnsi="Calibri"/>
              </w:rPr>
            </w:pPr>
            <w:r>
              <w:rPr>
                <w:rFonts w:ascii="Calibri" w:hAnsi="Calibri"/>
              </w:rPr>
              <w:t>Línea 2:</w:t>
            </w:r>
            <w:r w:rsidR="00876778" w:rsidRPr="00F34B6D">
              <w:rPr>
                <w:rFonts w:ascii="Calibri" w:hAnsi="Calibri"/>
              </w:rPr>
              <w:t xml:space="preserve"> El Sistema informa que no existe</w:t>
            </w:r>
            <w:r w:rsidR="001524E2" w:rsidRPr="00F34B6D">
              <w:rPr>
                <w:rFonts w:ascii="Calibri" w:hAnsi="Calibri"/>
              </w:rPr>
              <w:t>n Vehículos con Orden de Reparación sin planificar. Fin Caso de Uso.</w:t>
            </w:r>
          </w:p>
        </w:tc>
      </w:tr>
      <w:tr w:rsidR="00E42454" w:rsidRPr="00501178" w:rsidTr="00D6629F">
        <w:trPr>
          <w:trHeight w:val="300"/>
        </w:trPr>
        <w:tc>
          <w:tcPr>
            <w:tcW w:w="5000" w:type="pct"/>
            <w:gridSpan w:val="4"/>
          </w:tcPr>
          <w:p w:rsidR="00E42454" w:rsidRPr="00967BEE" w:rsidRDefault="00C033AF" w:rsidP="00245F88">
            <w:pPr>
              <w:rPr>
                <w:rFonts w:ascii="Calibri" w:hAnsi="Calibri"/>
              </w:rPr>
            </w:pPr>
            <w:r w:rsidRPr="00881165">
              <w:rPr>
                <w:rFonts w:ascii="Calibri" w:hAnsi="Calibri"/>
                <w:highlight w:val="yellow"/>
              </w:rPr>
              <w:t>Línea 3a</w:t>
            </w:r>
            <w:r w:rsidR="00E42454" w:rsidRPr="00881165">
              <w:rPr>
                <w:rFonts w:ascii="Calibri" w:hAnsi="Calibri"/>
                <w:highlight w:val="yellow"/>
              </w:rPr>
              <w:t>: El Sistema informa que la Orden de Reparación del vehículo ingresado posee un Pedido de Actuación que todavía no llego. Fin Caso de Uso.</w:t>
            </w:r>
          </w:p>
        </w:tc>
      </w:tr>
      <w:tr w:rsidR="00E42454" w:rsidRPr="00501178" w:rsidTr="00D6629F">
        <w:trPr>
          <w:trHeight w:val="300"/>
        </w:trPr>
        <w:tc>
          <w:tcPr>
            <w:tcW w:w="5000" w:type="pct"/>
            <w:gridSpan w:val="4"/>
          </w:tcPr>
          <w:p w:rsidR="00E42454" w:rsidRPr="00967BEE" w:rsidRDefault="00881165" w:rsidP="00245F88">
            <w:pPr>
              <w:rPr>
                <w:rFonts w:ascii="Calibri" w:hAnsi="Calibri"/>
              </w:rPr>
            </w:pPr>
            <w:r>
              <w:rPr>
                <w:rFonts w:ascii="Calibri" w:hAnsi="Calibri"/>
                <w:highlight w:val="yellow"/>
              </w:rPr>
              <w:t>Línea 3b</w:t>
            </w:r>
            <w:r w:rsidR="00E42454" w:rsidRPr="00F4264D">
              <w:rPr>
                <w:rFonts w:ascii="Calibri" w:hAnsi="Calibri"/>
                <w:highlight w:val="yellow"/>
              </w:rPr>
              <w:t>: El Sistema informa que la Orden de Reparación del vehículo ya se encuentra planificada. Fin Caso de Uso.</w:t>
            </w:r>
          </w:p>
        </w:tc>
      </w:tr>
      <w:tr w:rsidR="00E42454" w:rsidRPr="00501178" w:rsidTr="00D6629F">
        <w:trPr>
          <w:trHeight w:val="300"/>
        </w:trPr>
        <w:tc>
          <w:tcPr>
            <w:tcW w:w="5000" w:type="pct"/>
            <w:gridSpan w:val="4"/>
          </w:tcPr>
          <w:p w:rsidR="00E42454" w:rsidRPr="00967BEE" w:rsidRDefault="00414E7A" w:rsidP="00245F88">
            <w:pPr>
              <w:rPr>
                <w:rFonts w:ascii="Calibri" w:hAnsi="Calibri"/>
              </w:rPr>
            </w:pPr>
            <w:r>
              <w:rPr>
                <w:rFonts w:ascii="Calibri" w:hAnsi="Calibri"/>
              </w:rPr>
              <w:t>Línea 6</w:t>
            </w:r>
            <w:r w:rsidR="00E42454" w:rsidRPr="00967BEE">
              <w:rPr>
                <w:rFonts w:ascii="Calibri" w:hAnsi="Calibri"/>
              </w:rPr>
              <w:t>a: El Sistema informa que la Orden de Reparación ya posee una Reparación con el n</w:t>
            </w:r>
            <w:r>
              <w:rPr>
                <w:rFonts w:ascii="Calibri" w:hAnsi="Calibri"/>
              </w:rPr>
              <w:t>úmero de orden ingresado. Ir a 7</w:t>
            </w:r>
            <w:r w:rsidR="00E42454" w:rsidRPr="00967BEE">
              <w:rPr>
                <w:rFonts w:ascii="Calibri" w:hAnsi="Calibri"/>
              </w:rPr>
              <w:t>).</w:t>
            </w:r>
          </w:p>
        </w:tc>
      </w:tr>
      <w:tr w:rsidR="00E42454" w:rsidRPr="00501178" w:rsidTr="00D6629F">
        <w:trPr>
          <w:trHeight w:val="300"/>
        </w:trPr>
        <w:tc>
          <w:tcPr>
            <w:tcW w:w="5000" w:type="pct"/>
            <w:gridSpan w:val="4"/>
          </w:tcPr>
          <w:p w:rsidR="00E42454" w:rsidRPr="00967BEE" w:rsidRDefault="00414E7A" w:rsidP="00414E7A">
            <w:pPr>
              <w:rPr>
                <w:rFonts w:ascii="Calibri" w:hAnsi="Calibri"/>
              </w:rPr>
            </w:pPr>
            <w:r>
              <w:rPr>
                <w:rFonts w:ascii="Calibri" w:hAnsi="Calibri"/>
              </w:rPr>
              <w:t>Línea 6</w:t>
            </w:r>
            <w:r w:rsidR="00E42454" w:rsidRPr="00967BEE">
              <w:rPr>
                <w:rFonts w:ascii="Calibri" w:hAnsi="Calibri"/>
              </w:rPr>
              <w:t xml:space="preserve">b: El Sistema informa que la reparación ya está registrada. Ir a </w:t>
            </w:r>
            <w:r>
              <w:rPr>
                <w:rFonts w:ascii="Calibri" w:hAnsi="Calibri"/>
              </w:rPr>
              <w:t>7</w:t>
            </w:r>
            <w:r w:rsidR="00E42454" w:rsidRPr="00967BEE">
              <w:rPr>
                <w:rFonts w:ascii="Calibri" w:hAnsi="Calibri"/>
              </w:rPr>
              <w:t>).</w:t>
            </w:r>
          </w:p>
        </w:tc>
      </w:tr>
      <w:tr w:rsidR="00E42454" w:rsidRPr="00501178" w:rsidTr="00D6629F">
        <w:trPr>
          <w:trHeight w:val="300"/>
        </w:trPr>
        <w:tc>
          <w:tcPr>
            <w:tcW w:w="5000" w:type="pct"/>
            <w:gridSpan w:val="4"/>
          </w:tcPr>
          <w:p w:rsidR="00E42454" w:rsidRPr="00967BEE" w:rsidRDefault="00414E7A" w:rsidP="00245F88">
            <w:pPr>
              <w:rPr>
                <w:rFonts w:ascii="Calibri" w:hAnsi="Calibri"/>
              </w:rPr>
            </w:pPr>
            <w:r>
              <w:rPr>
                <w:rFonts w:ascii="Calibri" w:hAnsi="Calibri"/>
              </w:rPr>
              <w:t>Línea 6</w:t>
            </w:r>
            <w:r w:rsidR="00E42454" w:rsidRPr="00967BEE">
              <w:rPr>
                <w:rFonts w:ascii="Calibri" w:hAnsi="Calibri"/>
              </w:rPr>
              <w:t xml:space="preserve">c: El Sistema informa que la fecha ingresada es menor a la fecha de una Reparación de la Orden de Reparación con </w:t>
            </w:r>
            <w:r>
              <w:rPr>
                <w:rFonts w:ascii="Calibri" w:hAnsi="Calibri"/>
              </w:rPr>
              <w:t>un número de orden menor. Ir a 7</w:t>
            </w:r>
            <w:r w:rsidR="00E42454" w:rsidRPr="00967BEE">
              <w:rPr>
                <w:rFonts w:ascii="Calibri" w:hAnsi="Calibri"/>
              </w:rPr>
              <w:t>).</w:t>
            </w:r>
          </w:p>
        </w:tc>
      </w:tr>
    </w:tbl>
    <w:p w:rsidR="00E42454" w:rsidRDefault="00E42454" w:rsidP="002F259B">
      <w:pPr>
        <w:rPr>
          <w:rFonts w:ascii="Calibri" w:hAnsi="Calibri" w:cs="Calibri"/>
        </w:rPr>
      </w:pPr>
    </w:p>
    <w:p w:rsidR="00E42454" w:rsidRDefault="00E42454" w:rsidP="002F259B">
      <w:pPr>
        <w:rPr>
          <w:rFonts w:ascii="Calibri" w:hAnsi="Calibri" w:cs="Calibri"/>
        </w:rPr>
      </w:pPr>
    </w:p>
    <w:tbl>
      <w:tblPr>
        <w:tblW w:w="5000" w:type="pct"/>
        <w:tblCellMar>
          <w:left w:w="70" w:type="dxa"/>
          <w:right w:w="70" w:type="dxa"/>
        </w:tblCellMar>
        <w:tblLook w:val="0000" w:firstRow="0" w:lastRow="0" w:firstColumn="0" w:lastColumn="0" w:noHBand="0" w:noVBand="0"/>
      </w:tblPr>
      <w:tblGrid>
        <w:gridCol w:w="5423"/>
        <w:gridCol w:w="3744"/>
      </w:tblGrid>
      <w:tr w:rsidR="00E42454" w:rsidRPr="00F4264D" w:rsidTr="00D6629F">
        <w:trPr>
          <w:trHeight w:val="300"/>
        </w:trPr>
        <w:tc>
          <w:tcPr>
            <w:tcW w:w="5000" w:type="pct"/>
            <w:gridSpan w:val="2"/>
            <w:shd w:val="clear" w:color="auto" w:fill="D8D8D8"/>
            <w:vAlign w:val="bottom"/>
          </w:tcPr>
          <w:p w:rsidR="00E42454" w:rsidRPr="008140B7" w:rsidRDefault="00E42454" w:rsidP="004302EC">
            <w:pPr>
              <w:numPr>
                <w:ilvl w:val="0"/>
                <w:numId w:val="7"/>
              </w:numPr>
              <w:snapToGrid w:val="0"/>
              <w:jc w:val="center"/>
              <w:rPr>
                <w:rFonts w:ascii="Calibri" w:hAnsi="Calibri" w:cs="Calibri"/>
                <w:b/>
                <w:bCs/>
                <w:color w:val="000000"/>
              </w:rPr>
            </w:pPr>
            <w:r w:rsidRPr="008140B7">
              <w:rPr>
                <w:rFonts w:ascii="Calibri" w:hAnsi="Calibri" w:cs="Calibri"/>
                <w:b/>
                <w:bCs/>
                <w:color w:val="000000"/>
              </w:rPr>
              <w:t xml:space="preserve">Caso de uso: </w:t>
            </w:r>
            <w:r w:rsidRPr="008140B7">
              <w:rPr>
                <w:rFonts w:ascii="Calibri" w:hAnsi="Calibri" w:cs="Calibri"/>
                <w:b/>
                <w:bCs/>
                <w:lang w:val="es-ES_tradnl"/>
              </w:rPr>
              <w:t>Alta de Personal</w:t>
            </w:r>
            <w:r w:rsidRPr="008140B7">
              <w:rPr>
                <w:rFonts w:ascii="Calibri" w:hAnsi="Calibri" w:cs="Calibri"/>
                <w:b/>
                <w:bCs/>
                <w:color w:val="000000"/>
              </w:rPr>
              <w:t>.</w:t>
            </w:r>
          </w:p>
        </w:tc>
      </w:tr>
      <w:tr w:rsidR="00E42454" w:rsidRPr="00F4264D" w:rsidTr="00D6629F">
        <w:trPr>
          <w:trHeight w:val="300"/>
        </w:trPr>
        <w:tc>
          <w:tcPr>
            <w:tcW w:w="5000" w:type="pct"/>
            <w:gridSpan w:val="2"/>
            <w:vAlign w:val="bottom"/>
          </w:tcPr>
          <w:p w:rsidR="00E42454" w:rsidRPr="008140B7" w:rsidRDefault="00E42454" w:rsidP="004B7EAB">
            <w:pPr>
              <w:snapToGrid w:val="0"/>
              <w:rPr>
                <w:rFonts w:ascii="Calibri" w:hAnsi="Calibri" w:cs="Calibri"/>
                <w:b/>
                <w:bCs/>
                <w:color w:val="000000"/>
                <w:u w:val="single"/>
              </w:rPr>
            </w:pPr>
            <w:r w:rsidRPr="008140B7">
              <w:rPr>
                <w:rFonts w:ascii="Calibri" w:hAnsi="Calibri" w:cs="Calibri"/>
                <w:b/>
                <w:bCs/>
                <w:color w:val="000000"/>
                <w:u w:val="single"/>
              </w:rPr>
              <w:t>Identificador</w:t>
            </w:r>
            <w:proofErr w:type="gramStart"/>
            <w:r w:rsidRPr="008140B7">
              <w:rPr>
                <w:rFonts w:ascii="Calibri" w:hAnsi="Calibri" w:cs="Calibri"/>
                <w:b/>
                <w:bCs/>
                <w:color w:val="000000"/>
                <w:u w:val="single"/>
              </w:rPr>
              <w:t>:</w:t>
            </w:r>
            <w:r w:rsidRPr="008140B7">
              <w:rPr>
                <w:rFonts w:ascii="Calibri" w:hAnsi="Calibri" w:cs="Calibri"/>
                <w:b/>
                <w:bCs/>
                <w:lang w:val="es-ES_tradnl"/>
              </w:rPr>
              <w:t>PER01</w:t>
            </w:r>
            <w:proofErr w:type="gramEnd"/>
            <w:r w:rsidRPr="008140B7">
              <w:rPr>
                <w:rFonts w:ascii="Calibri" w:hAnsi="Calibri" w:cs="Calibri"/>
                <w:b/>
                <w:bCs/>
                <w:lang w:val="es-ES_tradnl"/>
              </w:rPr>
              <w:t>.</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color w:val="000000"/>
              </w:rPr>
            </w:pPr>
            <w:r w:rsidRPr="008140B7">
              <w:rPr>
                <w:rFonts w:ascii="Calibri" w:hAnsi="Calibri" w:cs="Calibri"/>
                <w:b/>
                <w:bCs/>
                <w:color w:val="000000"/>
                <w:u w:val="single"/>
              </w:rPr>
              <w:t>Actores:</w:t>
            </w:r>
            <w:r w:rsidRPr="008140B7">
              <w:rPr>
                <w:rFonts w:ascii="Calibri" w:hAnsi="Calibri" w:cs="Calibri"/>
                <w:color w:val="000000"/>
              </w:rPr>
              <w:t xml:space="preserve"> Empleado Administrativo.</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color w:val="000000"/>
              </w:rPr>
            </w:pPr>
            <w:r w:rsidRPr="008140B7">
              <w:rPr>
                <w:rFonts w:ascii="Calibri" w:hAnsi="Calibri" w:cs="Calibri"/>
                <w:b/>
                <w:bCs/>
                <w:color w:val="000000"/>
                <w:u w:val="single"/>
              </w:rPr>
              <w:t>Tipo:</w:t>
            </w:r>
            <w:r w:rsidRPr="008140B7">
              <w:rPr>
                <w:rFonts w:ascii="Calibri" w:hAnsi="Calibri" w:cs="Calibri"/>
                <w:color w:val="000000"/>
              </w:rPr>
              <w:t xml:space="preserve"> Primario-Esencial.</w:t>
            </w:r>
          </w:p>
        </w:tc>
      </w:tr>
      <w:tr w:rsidR="00E42454" w:rsidRPr="00F4264D" w:rsidTr="00D6629F">
        <w:trPr>
          <w:trHeight w:val="300"/>
        </w:trPr>
        <w:tc>
          <w:tcPr>
            <w:tcW w:w="5000" w:type="pct"/>
            <w:gridSpan w:val="2"/>
            <w:vAlign w:val="bottom"/>
          </w:tcPr>
          <w:p w:rsidR="00E42454" w:rsidRPr="008140B7" w:rsidRDefault="00E42454" w:rsidP="004302EC">
            <w:pPr>
              <w:snapToGrid w:val="0"/>
              <w:rPr>
                <w:rFonts w:ascii="Calibri" w:hAnsi="Calibri" w:cs="Calibri"/>
                <w:b/>
                <w:bCs/>
                <w:color w:val="000000"/>
                <w:u w:val="single"/>
              </w:rPr>
            </w:pPr>
            <w:r w:rsidRPr="008140B7">
              <w:rPr>
                <w:rFonts w:ascii="Calibri" w:hAnsi="Calibri" w:cs="Calibri"/>
                <w:b/>
                <w:bCs/>
                <w:color w:val="000000"/>
                <w:u w:val="single"/>
              </w:rPr>
              <w:t>Precondiciones:  -</w:t>
            </w:r>
          </w:p>
        </w:tc>
      </w:tr>
      <w:tr w:rsidR="00E42454" w:rsidRPr="00F4264D" w:rsidTr="00D6629F">
        <w:trPr>
          <w:trHeight w:val="300"/>
        </w:trPr>
        <w:tc>
          <w:tcPr>
            <w:tcW w:w="5000" w:type="pct"/>
            <w:gridSpan w:val="2"/>
            <w:vAlign w:val="bottom"/>
          </w:tcPr>
          <w:p w:rsidR="00E42454" w:rsidRPr="008140B7" w:rsidRDefault="00E42454" w:rsidP="004B7EAB">
            <w:pPr>
              <w:snapToGrid w:val="0"/>
              <w:rPr>
                <w:rFonts w:ascii="Calibri" w:hAnsi="Calibri" w:cs="Calibri"/>
                <w:color w:val="000000"/>
              </w:rPr>
            </w:pPr>
            <w:proofErr w:type="spellStart"/>
            <w:r w:rsidRPr="008140B7">
              <w:rPr>
                <w:rFonts w:ascii="Calibri" w:hAnsi="Calibri" w:cs="Calibri"/>
                <w:b/>
                <w:bCs/>
                <w:color w:val="000000"/>
                <w:u w:val="single"/>
              </w:rPr>
              <w:t>Poscondiciones</w:t>
            </w:r>
            <w:proofErr w:type="spellEnd"/>
            <w:r w:rsidRPr="008140B7">
              <w:rPr>
                <w:rFonts w:ascii="Calibri" w:hAnsi="Calibri" w:cs="Calibri"/>
                <w:b/>
                <w:bCs/>
                <w:color w:val="000000"/>
                <w:u w:val="single"/>
              </w:rPr>
              <w:t>:</w:t>
            </w:r>
            <w:r w:rsidRPr="008140B7">
              <w:rPr>
                <w:rFonts w:ascii="Calibri" w:hAnsi="Calibri" w:cs="Calibri"/>
                <w:color w:val="000000"/>
              </w:rPr>
              <w:t xml:space="preserve"> Empleado cargado.</w:t>
            </w:r>
          </w:p>
        </w:tc>
      </w:tr>
      <w:tr w:rsidR="00E42454" w:rsidRPr="00F4264D" w:rsidTr="00D6629F">
        <w:trPr>
          <w:trHeight w:val="296"/>
        </w:trPr>
        <w:tc>
          <w:tcPr>
            <w:tcW w:w="5000" w:type="pct"/>
            <w:gridSpan w:val="2"/>
            <w:vAlign w:val="bottom"/>
          </w:tcPr>
          <w:p w:rsidR="00E42454" w:rsidRPr="008140B7" w:rsidRDefault="00E42454" w:rsidP="007429AD">
            <w:pPr>
              <w:snapToGrid w:val="0"/>
              <w:rPr>
                <w:rFonts w:ascii="Calibri" w:hAnsi="Calibri" w:cs="Calibri"/>
                <w:color w:val="000000"/>
              </w:rPr>
            </w:pPr>
            <w:r w:rsidRPr="008140B7">
              <w:rPr>
                <w:rFonts w:ascii="Calibri" w:hAnsi="Calibri" w:cs="Calibri"/>
                <w:b/>
                <w:bCs/>
                <w:color w:val="000000"/>
                <w:u w:val="single"/>
              </w:rPr>
              <w:t>Descripción:</w:t>
            </w:r>
            <w:r w:rsidRPr="008140B7">
              <w:rPr>
                <w:rFonts w:ascii="Calibri" w:hAnsi="Calibri" w:cs="Calibri"/>
                <w:color w:val="000000"/>
              </w:rPr>
              <w:t xml:space="preserve"> El Empleado Administrativo ingresa un nuevo Empleado al Sistema, registrando su </w:t>
            </w:r>
            <w:r w:rsidRPr="008140B7">
              <w:rPr>
                <w:rFonts w:ascii="Calibri" w:hAnsi="Calibri" w:cs="Calibri"/>
              </w:rPr>
              <w:t xml:space="preserve">nombre, apellido, tipo y número de </w:t>
            </w:r>
            <w:r w:rsidR="007429AD">
              <w:rPr>
                <w:rFonts w:ascii="Calibri" w:hAnsi="Calibri" w:cs="Calibri"/>
              </w:rPr>
              <w:t xml:space="preserve">documento, fecha de nacimiento, domicilio y opcionalmente el e-mail y </w:t>
            </w:r>
            <w:r w:rsidR="007429AD" w:rsidRPr="008140B7">
              <w:rPr>
                <w:rFonts w:ascii="Calibri" w:hAnsi="Calibri" w:cs="Calibri"/>
              </w:rPr>
              <w:t>teléfono</w:t>
            </w:r>
            <w:r w:rsidRPr="008140B7">
              <w:rPr>
                <w:rFonts w:ascii="Calibri" w:hAnsi="Calibri" w:cs="Calibri"/>
                <w:color w:val="000000"/>
              </w:rPr>
              <w:t>. Al finalizar la operación el Sistema ha creado un nuevo Empleado.</w:t>
            </w:r>
          </w:p>
        </w:tc>
      </w:tr>
      <w:tr w:rsidR="000278EE" w:rsidRPr="00F4264D" w:rsidTr="00D6629F">
        <w:tblPrEx>
          <w:tblLook w:val="00A0" w:firstRow="1" w:lastRow="0" w:firstColumn="1" w:lastColumn="0" w:noHBand="0" w:noVBand="0"/>
        </w:tblPrEx>
        <w:trPr>
          <w:trHeight w:val="300"/>
        </w:trPr>
        <w:tc>
          <w:tcPr>
            <w:tcW w:w="2958" w:type="pct"/>
            <w:vAlign w:val="bottom"/>
          </w:tcPr>
          <w:p w:rsidR="000278EE" w:rsidRPr="008140B7" w:rsidRDefault="000278EE" w:rsidP="004302EC">
            <w:pPr>
              <w:snapToGrid w:val="0"/>
              <w:jc w:val="both"/>
              <w:rPr>
                <w:rFonts w:ascii="Calibri" w:hAnsi="Calibri" w:cs="Calibri"/>
                <w:b/>
                <w:bCs/>
                <w:u w:val="single"/>
              </w:rPr>
            </w:pPr>
            <w:r w:rsidRPr="00B043F3">
              <w:rPr>
                <w:rFonts w:ascii="Calibri" w:hAnsi="Calibri"/>
                <w:b/>
                <w:bCs/>
                <w:u w:val="single"/>
              </w:rPr>
              <w:t>Curso normal de eventos</w:t>
            </w:r>
          </w:p>
        </w:tc>
        <w:tc>
          <w:tcPr>
            <w:tcW w:w="2042" w:type="pct"/>
            <w:vAlign w:val="bottom"/>
          </w:tcPr>
          <w:p w:rsidR="000278EE" w:rsidRPr="008140B7" w:rsidRDefault="000278EE" w:rsidP="004302EC">
            <w:pPr>
              <w:snapToGrid w:val="0"/>
              <w:jc w:val="both"/>
              <w:rPr>
                <w:rFonts w:ascii="Calibri" w:hAnsi="Calibri" w:cs="Calibri"/>
                <w:b/>
                <w:bCs/>
                <w:u w:val="single"/>
              </w:rPr>
            </w:pP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190E2B">
            <w:pPr>
              <w:snapToGrid w:val="0"/>
              <w:jc w:val="center"/>
              <w:rPr>
                <w:rFonts w:ascii="Calibri" w:hAnsi="Calibri" w:cs="Calibri"/>
                <w:b/>
                <w:bCs/>
                <w:u w:val="single"/>
              </w:rPr>
            </w:pPr>
            <w:r w:rsidRPr="008140B7">
              <w:rPr>
                <w:rFonts w:ascii="Calibri" w:hAnsi="Calibri" w:cs="Calibri"/>
                <w:b/>
                <w:bCs/>
                <w:u w:val="single"/>
              </w:rPr>
              <w:t>Acción de los actores</w:t>
            </w:r>
          </w:p>
        </w:tc>
        <w:tc>
          <w:tcPr>
            <w:tcW w:w="2042" w:type="pct"/>
            <w:vAlign w:val="bottom"/>
          </w:tcPr>
          <w:p w:rsidR="00E42454" w:rsidRPr="008140B7" w:rsidRDefault="00E42454" w:rsidP="00190E2B">
            <w:pPr>
              <w:snapToGrid w:val="0"/>
              <w:jc w:val="center"/>
              <w:rPr>
                <w:rFonts w:ascii="Calibri" w:hAnsi="Calibri" w:cs="Calibri"/>
                <w:b/>
                <w:bCs/>
                <w:u w:val="single"/>
              </w:rPr>
            </w:pPr>
            <w:r w:rsidRPr="008140B7">
              <w:rPr>
                <w:rFonts w:ascii="Calibri" w:hAnsi="Calibri" w:cs="Calibri"/>
                <w:b/>
                <w:bCs/>
                <w:u w:val="single"/>
              </w:rPr>
              <w:t>Respuesta del sistema</w:t>
            </w: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4B7EAB">
            <w:pPr>
              <w:snapToGrid w:val="0"/>
              <w:jc w:val="both"/>
              <w:rPr>
                <w:rFonts w:ascii="Calibri" w:hAnsi="Calibri" w:cs="Calibri"/>
              </w:rPr>
            </w:pPr>
            <w:r w:rsidRPr="008140B7">
              <w:rPr>
                <w:rFonts w:ascii="Calibri" w:hAnsi="Calibri" w:cs="Calibri"/>
              </w:rPr>
              <w:t>1) Este Caso de Uso comienza cuando el Empleado Administrativo decide dar de alta un Empleado.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A03C88">
            <w:pPr>
              <w:snapToGrid w:val="0"/>
              <w:jc w:val="both"/>
              <w:rPr>
                <w:rFonts w:ascii="Calibri" w:hAnsi="Calibri" w:cs="Calibri"/>
              </w:rPr>
            </w:pPr>
            <w:r w:rsidRPr="008140B7">
              <w:rPr>
                <w:rFonts w:ascii="Calibri" w:hAnsi="Calibri" w:cs="Calibri"/>
              </w:rPr>
              <w:t xml:space="preserve">2) El Empleado Administrativo ingresa </w:t>
            </w:r>
            <w:r w:rsidRPr="008140B7">
              <w:rPr>
                <w:rFonts w:ascii="Calibri" w:hAnsi="Calibri" w:cs="Calibri"/>
                <w:color w:val="000000"/>
              </w:rPr>
              <w:t xml:space="preserve">el </w:t>
            </w:r>
            <w:r w:rsidRPr="008140B7">
              <w:rPr>
                <w:rFonts w:ascii="Calibri" w:hAnsi="Calibri" w:cs="Calibri"/>
              </w:rPr>
              <w:t xml:space="preserve">nombre, apellido, tipo y número de documento, fecha de nacimiento, </w:t>
            </w:r>
            <w:r w:rsidR="00A03C88">
              <w:rPr>
                <w:rFonts w:ascii="Calibri" w:hAnsi="Calibri" w:cs="Calibri"/>
              </w:rPr>
              <w:t xml:space="preserve">domicilio, y opcionalmente el teléfono y </w:t>
            </w:r>
            <w:r w:rsidRPr="008140B7">
              <w:rPr>
                <w:rFonts w:ascii="Calibri" w:hAnsi="Calibri" w:cs="Calibri"/>
              </w:rPr>
              <w:t>e-mail del Empleado.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4302EC">
            <w:pPr>
              <w:snapToGrid w:val="0"/>
              <w:jc w:val="both"/>
              <w:rPr>
                <w:rFonts w:ascii="Calibri" w:hAnsi="Calibri" w:cs="Calibri"/>
              </w:rPr>
            </w:pPr>
          </w:p>
        </w:tc>
        <w:tc>
          <w:tcPr>
            <w:tcW w:w="2042" w:type="pct"/>
            <w:vAlign w:val="bottom"/>
          </w:tcPr>
          <w:p w:rsidR="00E42454" w:rsidRPr="008140B7" w:rsidRDefault="00E42454" w:rsidP="004B7EAB">
            <w:pPr>
              <w:snapToGrid w:val="0"/>
              <w:rPr>
                <w:rFonts w:ascii="Calibri" w:hAnsi="Calibri" w:cs="Calibri"/>
              </w:rPr>
            </w:pPr>
            <w:r w:rsidRPr="008140B7">
              <w:rPr>
                <w:rFonts w:ascii="Calibri" w:hAnsi="Calibri" w:cs="Calibri"/>
              </w:rPr>
              <w:t>3) Crea Empleado.</w:t>
            </w:r>
          </w:p>
        </w:tc>
      </w:tr>
      <w:tr w:rsidR="00E42454" w:rsidRPr="00F4264D" w:rsidTr="00D6629F">
        <w:tblPrEx>
          <w:tblLook w:val="00A0" w:firstRow="1" w:lastRow="0" w:firstColumn="1" w:lastColumn="0" w:noHBand="0" w:noVBand="0"/>
        </w:tblPrEx>
        <w:trPr>
          <w:trHeight w:val="300"/>
        </w:trPr>
        <w:tc>
          <w:tcPr>
            <w:tcW w:w="2958" w:type="pct"/>
            <w:vAlign w:val="bottom"/>
          </w:tcPr>
          <w:p w:rsidR="00E42454" w:rsidRPr="008140B7" w:rsidRDefault="00E42454" w:rsidP="004302EC">
            <w:pPr>
              <w:rPr>
                <w:rFonts w:ascii="Calibri" w:hAnsi="Calibri" w:cs="Calibri"/>
              </w:rPr>
            </w:pPr>
            <w:r w:rsidRPr="008140B7">
              <w:rPr>
                <w:rFonts w:ascii="Calibri" w:hAnsi="Calibri" w:cs="Calibri"/>
                <w:b/>
                <w:bCs/>
              </w:rPr>
              <w:t>4) Fin Caso de Uso.</w:t>
            </w:r>
          </w:p>
        </w:tc>
        <w:tc>
          <w:tcPr>
            <w:tcW w:w="2042" w:type="pct"/>
            <w:vAlign w:val="bottom"/>
          </w:tcPr>
          <w:p w:rsidR="00E42454" w:rsidRPr="008140B7" w:rsidRDefault="00E42454" w:rsidP="004302EC">
            <w:pPr>
              <w:snapToGrid w:val="0"/>
              <w:jc w:val="both"/>
              <w:rPr>
                <w:rFonts w:ascii="Calibri" w:hAnsi="Calibri" w:cs="Calibri"/>
              </w:rPr>
            </w:pPr>
          </w:p>
        </w:tc>
      </w:tr>
      <w:tr w:rsidR="00E42454" w:rsidRPr="00F4264D" w:rsidTr="00D6629F">
        <w:tblPrEx>
          <w:tblLook w:val="00A0" w:firstRow="1" w:lastRow="0" w:firstColumn="1" w:lastColumn="0" w:noHBand="0" w:noVBand="0"/>
        </w:tblPrEx>
        <w:trPr>
          <w:trHeight w:val="300"/>
        </w:trPr>
        <w:tc>
          <w:tcPr>
            <w:tcW w:w="5000" w:type="pct"/>
            <w:gridSpan w:val="2"/>
            <w:vAlign w:val="bottom"/>
          </w:tcPr>
          <w:p w:rsidR="00E42454" w:rsidRPr="008140B7" w:rsidRDefault="00E42454" w:rsidP="004302EC">
            <w:pPr>
              <w:snapToGrid w:val="0"/>
              <w:jc w:val="both"/>
              <w:rPr>
                <w:rFonts w:ascii="Calibri" w:hAnsi="Calibri" w:cs="Calibri"/>
                <w:u w:val="single"/>
              </w:rPr>
            </w:pPr>
            <w:r w:rsidRPr="008140B7">
              <w:rPr>
                <w:rFonts w:ascii="Calibri" w:hAnsi="Calibri" w:cs="Calibri"/>
                <w:b/>
                <w:bCs/>
                <w:u w:val="single"/>
              </w:rPr>
              <w:t>Cursos alternativos</w:t>
            </w:r>
          </w:p>
        </w:tc>
      </w:tr>
      <w:tr w:rsidR="00E42454" w:rsidRPr="00F4264D" w:rsidTr="00D6629F">
        <w:tblPrEx>
          <w:tblLook w:val="00A0" w:firstRow="1" w:lastRow="0" w:firstColumn="1" w:lastColumn="0" w:noHBand="0" w:noVBand="0"/>
        </w:tblPrEx>
        <w:trPr>
          <w:trHeight w:val="300"/>
        </w:trPr>
        <w:tc>
          <w:tcPr>
            <w:tcW w:w="5000" w:type="pct"/>
            <w:gridSpan w:val="2"/>
            <w:vAlign w:val="bottom"/>
          </w:tcPr>
          <w:p w:rsidR="00E42454" w:rsidRPr="008140B7" w:rsidRDefault="00E42454" w:rsidP="004B7EAB">
            <w:pPr>
              <w:jc w:val="both"/>
              <w:rPr>
                <w:rFonts w:ascii="Calibri" w:hAnsi="Calibri" w:cs="Calibri"/>
              </w:rPr>
            </w:pPr>
            <w:r w:rsidRPr="008140B7">
              <w:rPr>
                <w:rFonts w:ascii="Calibri" w:hAnsi="Calibri" w:cs="Calibri"/>
              </w:rPr>
              <w:t>Línea 3: El Sistema informa que existe un Empleado con el tipo y número de documento indicado. Fin Caso de Uso.</w:t>
            </w:r>
          </w:p>
        </w:tc>
      </w:tr>
    </w:tbl>
    <w:p w:rsidR="002A4A2F" w:rsidRPr="00F4264D" w:rsidRDefault="002A4A2F">
      <w:pPr>
        <w:rPr>
          <w:rFonts w:ascii="Calibri" w:hAnsi="Calibri"/>
        </w:rPr>
      </w:pPr>
    </w:p>
    <w:p w:rsidR="00676EA5" w:rsidRDefault="00676EA5">
      <w:r>
        <w:br w:type="page"/>
      </w:r>
    </w:p>
    <w:tbl>
      <w:tblPr>
        <w:tblW w:w="5000" w:type="pct"/>
        <w:tblCellMar>
          <w:left w:w="70" w:type="dxa"/>
          <w:right w:w="70" w:type="dxa"/>
        </w:tblCellMar>
        <w:tblLook w:val="00A0" w:firstRow="1" w:lastRow="0" w:firstColumn="1" w:lastColumn="0" w:noHBand="0" w:noVBand="0"/>
      </w:tblPr>
      <w:tblGrid>
        <w:gridCol w:w="81"/>
        <w:gridCol w:w="5051"/>
        <w:gridCol w:w="3962"/>
        <w:gridCol w:w="73"/>
      </w:tblGrid>
      <w:tr w:rsidR="00E42454" w:rsidRPr="00E04E7C" w:rsidTr="00960972">
        <w:trPr>
          <w:gridBefore w:val="1"/>
          <w:wBefore w:w="44" w:type="pct"/>
          <w:trHeight w:val="300"/>
        </w:trPr>
        <w:tc>
          <w:tcPr>
            <w:tcW w:w="4956" w:type="pct"/>
            <w:gridSpan w:val="3"/>
            <w:shd w:val="clear" w:color="auto" w:fill="D8D8D8"/>
            <w:vAlign w:val="bottom"/>
          </w:tcPr>
          <w:p w:rsidR="00E42454" w:rsidRPr="00960972" w:rsidRDefault="00E42454" w:rsidP="00A945FF">
            <w:pPr>
              <w:pStyle w:val="Prrafodelista"/>
              <w:numPr>
                <w:ilvl w:val="0"/>
                <w:numId w:val="7"/>
              </w:numPr>
              <w:snapToGrid w:val="0"/>
              <w:jc w:val="center"/>
              <w:rPr>
                <w:b/>
                <w:bCs/>
                <w:color w:val="000000"/>
                <w:sz w:val="20"/>
                <w:szCs w:val="20"/>
                <w:lang w:val="es-AR"/>
              </w:rPr>
            </w:pPr>
            <w:r w:rsidRPr="00960972">
              <w:rPr>
                <w:b/>
                <w:bCs/>
                <w:color w:val="000000"/>
                <w:sz w:val="20"/>
                <w:szCs w:val="20"/>
                <w:lang w:val="es-AR"/>
              </w:rPr>
              <w:t>Caso de uso: Baja de Personal.</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b/>
                <w:bCs/>
                <w:color w:val="000000"/>
                <w:u w:val="single"/>
                <w:lang w:val="es-AR"/>
              </w:rPr>
            </w:pPr>
            <w:r w:rsidRPr="00960972">
              <w:rPr>
                <w:rFonts w:ascii="Calibri" w:hAnsi="Calibri" w:cs="Calibri"/>
                <w:b/>
                <w:bCs/>
                <w:color w:val="000000"/>
                <w:u w:val="single"/>
              </w:rPr>
              <w:t>Identificador</w:t>
            </w:r>
            <w:proofErr w:type="gramStart"/>
            <w:r w:rsidRPr="00960972">
              <w:rPr>
                <w:rFonts w:ascii="Calibri" w:hAnsi="Calibri" w:cs="Calibri"/>
                <w:b/>
                <w:bCs/>
                <w:color w:val="000000"/>
                <w:u w:val="single"/>
              </w:rPr>
              <w:t>:</w:t>
            </w:r>
            <w:r w:rsidRPr="00960972">
              <w:rPr>
                <w:rFonts w:ascii="Calibri" w:hAnsi="Calibri" w:cs="Calibri"/>
                <w:b/>
                <w:bCs/>
                <w:lang w:val="es-ES_tradnl"/>
              </w:rPr>
              <w:t>PER02</w:t>
            </w:r>
            <w:proofErr w:type="gramEnd"/>
            <w:r w:rsidRPr="00960972">
              <w:rPr>
                <w:rFonts w:ascii="Calibri" w:hAnsi="Calibri" w:cs="Calibri"/>
                <w:b/>
                <w:bCs/>
                <w:lang w:val="es-ES_tradnl"/>
              </w:rPr>
              <w:t>.</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Actores</w:t>
            </w:r>
            <w:r w:rsidRPr="00960972">
              <w:rPr>
                <w:rFonts w:ascii="Calibri" w:hAnsi="Calibri" w:cs="Calibri"/>
                <w:color w:val="000000"/>
                <w:lang w:val="es-AR"/>
              </w:rPr>
              <w:t>: Empleado Administrativo.</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Tipo:</w:t>
            </w:r>
            <w:r w:rsidRPr="00960972">
              <w:rPr>
                <w:rFonts w:ascii="Calibri" w:hAnsi="Calibri" w:cs="Calibri"/>
                <w:color w:val="000000"/>
                <w:lang w:val="es-AR"/>
              </w:rPr>
              <w:t xml:space="preserve"> Primario-Esencial.</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Precondiciones:</w:t>
            </w:r>
            <w:r w:rsidRPr="00960972">
              <w:rPr>
                <w:rFonts w:ascii="Calibri" w:hAnsi="Calibri" w:cs="Calibri"/>
                <w:color w:val="000000"/>
                <w:lang w:val="es-AR"/>
              </w:rPr>
              <w:t>-.</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proofErr w:type="spellStart"/>
            <w:r w:rsidRPr="00960972">
              <w:rPr>
                <w:rFonts w:ascii="Calibri" w:hAnsi="Calibri" w:cs="Calibri"/>
                <w:b/>
                <w:bCs/>
                <w:color w:val="000000"/>
                <w:u w:val="single"/>
                <w:lang w:val="es-AR"/>
              </w:rPr>
              <w:t>Poscondiciones</w:t>
            </w:r>
            <w:proofErr w:type="spellEnd"/>
            <w:r w:rsidRPr="00960972">
              <w:rPr>
                <w:rFonts w:ascii="Calibri" w:hAnsi="Calibri" w:cs="Calibri"/>
                <w:color w:val="000000"/>
                <w:lang w:val="es-AR"/>
              </w:rPr>
              <w:t>: Empleado dado de baja.</w:t>
            </w:r>
          </w:p>
        </w:tc>
      </w:tr>
      <w:tr w:rsidR="00E42454" w:rsidRPr="00E04E7C" w:rsidTr="00960972">
        <w:trPr>
          <w:gridBefore w:val="1"/>
          <w:wBefore w:w="44" w:type="pct"/>
          <w:trHeight w:val="300"/>
        </w:trPr>
        <w:tc>
          <w:tcPr>
            <w:tcW w:w="4956" w:type="pct"/>
            <w:gridSpan w:val="3"/>
            <w:vAlign w:val="bottom"/>
          </w:tcPr>
          <w:p w:rsidR="00E42454" w:rsidRPr="00960972" w:rsidRDefault="00E42454" w:rsidP="00A945FF">
            <w:pPr>
              <w:snapToGrid w:val="0"/>
              <w:rPr>
                <w:rFonts w:ascii="Calibri" w:hAnsi="Calibri" w:cs="Calibri"/>
                <w:color w:val="000000"/>
                <w:lang w:val="es-AR"/>
              </w:rPr>
            </w:pPr>
            <w:r w:rsidRPr="00960972">
              <w:rPr>
                <w:rFonts w:ascii="Calibri" w:hAnsi="Calibri" w:cs="Calibri"/>
                <w:b/>
                <w:bCs/>
                <w:color w:val="000000"/>
                <w:u w:val="single"/>
                <w:lang w:val="es-AR"/>
              </w:rPr>
              <w:t>Descripción:</w:t>
            </w:r>
            <w:r w:rsidRPr="00960972">
              <w:rPr>
                <w:rFonts w:ascii="Calibri" w:hAnsi="Calibri" w:cs="Calibri"/>
                <w:color w:val="000000"/>
                <w:lang w:val="es-AR"/>
              </w:rPr>
              <w:t xml:space="preserve"> El Empleado Administrativo da de baja un empleado. El Sistema registra la fecha de baja del empleado y lo da de baja.</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7E65FC">
            <w:pPr>
              <w:rPr>
                <w:rFonts w:ascii="Calibri" w:hAnsi="Calibri" w:cs="Calibri"/>
                <w:b/>
                <w:bCs/>
                <w:i/>
                <w:u w:val="single"/>
                <w:lang w:val="es-AR"/>
              </w:rPr>
            </w:pPr>
            <w:r w:rsidRPr="00960972">
              <w:rPr>
                <w:rFonts w:ascii="Calibri" w:hAnsi="Calibri" w:cs="Calibri"/>
                <w:b/>
                <w:bCs/>
                <w:u w:val="single"/>
              </w:rPr>
              <w:t>Curso normal de eventos</w:t>
            </w:r>
          </w:p>
        </w:tc>
        <w:tc>
          <w:tcPr>
            <w:tcW w:w="2161" w:type="pct"/>
          </w:tcPr>
          <w:p w:rsidR="007E65FC" w:rsidRPr="00960972" w:rsidRDefault="007E65FC" w:rsidP="008F0D74">
            <w:pPr>
              <w:snapToGrid w:val="0"/>
              <w:jc w:val="center"/>
              <w:rPr>
                <w:rFonts w:ascii="Calibri" w:hAnsi="Calibri" w:cs="Calibri"/>
                <w:b/>
                <w:bCs/>
                <w:i/>
                <w:u w:val="single"/>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center"/>
              <w:rPr>
                <w:rFonts w:ascii="Calibri" w:hAnsi="Calibri" w:cs="Calibri"/>
                <w:b/>
                <w:bCs/>
                <w:u w:val="single"/>
                <w:lang w:val="es-AR"/>
              </w:rPr>
            </w:pPr>
            <w:r w:rsidRPr="00960972">
              <w:rPr>
                <w:rFonts w:ascii="Calibri" w:hAnsi="Calibri" w:cs="Calibri"/>
                <w:b/>
                <w:bCs/>
                <w:u w:val="single"/>
                <w:lang w:val="es-AR"/>
              </w:rPr>
              <w:t>Acción de los actores</w:t>
            </w:r>
          </w:p>
        </w:tc>
        <w:tc>
          <w:tcPr>
            <w:tcW w:w="2161" w:type="pct"/>
          </w:tcPr>
          <w:p w:rsidR="007E65FC" w:rsidRPr="00960972" w:rsidRDefault="007E65FC" w:rsidP="008F0D74">
            <w:pPr>
              <w:snapToGrid w:val="0"/>
              <w:jc w:val="center"/>
              <w:rPr>
                <w:rFonts w:ascii="Calibri" w:hAnsi="Calibri" w:cs="Calibri"/>
                <w:b/>
                <w:bCs/>
                <w:u w:val="single"/>
                <w:lang w:val="es-AR"/>
              </w:rPr>
            </w:pPr>
            <w:r w:rsidRPr="00960972">
              <w:rPr>
                <w:rFonts w:ascii="Calibri" w:hAnsi="Calibri" w:cs="Calibri"/>
                <w:b/>
                <w:bCs/>
                <w:u w:val="single"/>
                <w:lang w:val="es-AR"/>
              </w:rPr>
              <w:t>Respuesta del sistema</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1) Este caso de uso comienza cuando el Empleado Administrativo desea dar de baja un Empleado.</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Default="007E65FC" w:rsidP="008F0D74">
            <w:pPr>
              <w:snapToGrid w:val="0"/>
              <w:jc w:val="both"/>
              <w:rPr>
                <w:rFonts w:ascii="Calibri" w:hAnsi="Calibri" w:cs="Calibri"/>
              </w:rPr>
            </w:pPr>
            <w:r w:rsidRPr="00960972">
              <w:rPr>
                <w:rFonts w:ascii="Calibri" w:hAnsi="Calibri" w:cs="Calibri"/>
                <w:lang w:val="es-AR"/>
              </w:rPr>
              <w:t xml:space="preserve">2) El Empleado Administrativo ingresa el tipo o el </w:t>
            </w:r>
            <w:r w:rsidRPr="00960972">
              <w:rPr>
                <w:rFonts w:ascii="Calibri" w:hAnsi="Calibri" w:cs="Calibri"/>
              </w:rPr>
              <w:t>número de documento o, el nombre del empleado o parte del nombre del empleado.</w:t>
            </w:r>
          </w:p>
          <w:p w:rsidR="005454E2" w:rsidRPr="00960972" w:rsidRDefault="005454E2" w:rsidP="008F0D74">
            <w:pPr>
              <w:snapToGrid w:val="0"/>
              <w:jc w:val="both"/>
              <w:rPr>
                <w:rFonts w:ascii="Calibri" w:hAnsi="Calibri" w:cs="Calibri"/>
                <w:lang w:val="es-AR"/>
              </w:rPr>
            </w:pPr>
            <w:r w:rsidRPr="005454E2">
              <w:rPr>
                <w:rFonts w:ascii="Calibri" w:hAnsi="Calibri" w:cs="Calibri"/>
                <w:highlight w:val="yellow"/>
              </w:rPr>
              <w:t xml:space="preserve">*Se muestran primero todos los empleados luego según el criterio de búsqueda </w:t>
            </w:r>
            <w:r w:rsidR="006A7713">
              <w:rPr>
                <w:rFonts w:ascii="Calibri" w:hAnsi="Calibri" w:cs="Calibri"/>
                <w:highlight w:val="yellow"/>
              </w:rPr>
              <w:t>se listan aquellos que coinciden sigue en 3)</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6A7713">
        <w:tblPrEx>
          <w:tblCellMar>
            <w:left w:w="108" w:type="dxa"/>
            <w:right w:w="108" w:type="dxa"/>
          </w:tblCellMar>
        </w:tblPrEx>
        <w:trPr>
          <w:gridAfter w:val="1"/>
          <w:wAfter w:w="40" w:type="pct"/>
          <w:trHeight w:val="670"/>
        </w:trPr>
        <w:tc>
          <w:tcPr>
            <w:tcW w:w="2799" w:type="pct"/>
            <w:gridSpan w:val="2"/>
          </w:tcPr>
          <w:p w:rsidR="007E65FC" w:rsidRPr="00960972" w:rsidRDefault="007E65FC" w:rsidP="008F0D74">
            <w:pPr>
              <w:snapToGrid w:val="0"/>
              <w:jc w:val="both"/>
              <w:rPr>
                <w:rFonts w:ascii="Calibri" w:hAnsi="Calibri" w:cs="Calibri"/>
                <w:lang w:val="es-AR"/>
              </w:rPr>
            </w:pPr>
          </w:p>
        </w:tc>
        <w:tc>
          <w:tcPr>
            <w:tcW w:w="2161" w:type="pct"/>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 xml:space="preserve">3) Muestra </w:t>
            </w:r>
            <w:r w:rsidRPr="00960972">
              <w:rPr>
                <w:rFonts w:ascii="Calibri" w:hAnsi="Calibri" w:cs="Calibri"/>
              </w:rPr>
              <w:t>todos los empleados que coinciden con el criterio de búsqueda ingresado.</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highlight w:val="cyan"/>
                <w:lang w:val="es-AR"/>
              </w:rPr>
            </w:pPr>
            <w:r w:rsidRPr="00960972">
              <w:rPr>
                <w:rFonts w:ascii="Calibri" w:hAnsi="Calibri" w:cs="Calibri"/>
                <w:lang w:val="es-AR"/>
              </w:rPr>
              <w:t>4) El Empleado Administrativo selecciona el Empleado que desea dar de baja.</w:t>
            </w:r>
          </w:p>
        </w:tc>
        <w:tc>
          <w:tcPr>
            <w:tcW w:w="2161" w:type="pct"/>
          </w:tcPr>
          <w:p w:rsidR="007E65FC" w:rsidRPr="00960972" w:rsidRDefault="007E65FC" w:rsidP="008F0D74">
            <w:pPr>
              <w:snapToGrid w:val="0"/>
              <w:jc w:val="both"/>
              <w:rPr>
                <w:rFonts w:ascii="Calibri" w:hAnsi="Calibri" w:cs="Calibri"/>
                <w:highlight w:val="cyan"/>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p>
        </w:tc>
        <w:tc>
          <w:tcPr>
            <w:tcW w:w="2161" w:type="pct"/>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5) Registra la fecha de baja del Empleado.</w:t>
            </w: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lang w:val="es-AR"/>
              </w:rPr>
            </w:pPr>
            <w:r w:rsidRPr="00960972">
              <w:rPr>
                <w:rFonts w:ascii="Calibri" w:hAnsi="Calibri" w:cs="Calibri"/>
                <w:lang w:val="es-AR"/>
              </w:rPr>
              <w:t>6) El Empleado Administrativo finaliza la baja del Empleado.</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2799" w:type="pct"/>
            <w:gridSpan w:val="2"/>
          </w:tcPr>
          <w:p w:rsidR="007E65FC" w:rsidRPr="00960972" w:rsidRDefault="007E65FC" w:rsidP="008F0D74">
            <w:pPr>
              <w:snapToGrid w:val="0"/>
              <w:jc w:val="both"/>
              <w:rPr>
                <w:rFonts w:ascii="Calibri" w:hAnsi="Calibri" w:cs="Calibri"/>
                <w:b/>
                <w:lang w:val="es-AR"/>
              </w:rPr>
            </w:pPr>
            <w:r w:rsidRPr="00960972">
              <w:rPr>
                <w:rFonts w:ascii="Calibri" w:hAnsi="Calibri" w:cs="Calibri"/>
                <w:b/>
                <w:lang w:val="es-AR"/>
              </w:rPr>
              <w:t xml:space="preserve">7) </w:t>
            </w:r>
            <w:r w:rsidRPr="00960972">
              <w:rPr>
                <w:rFonts w:ascii="Calibri" w:hAnsi="Calibri" w:cs="Calibri"/>
                <w:b/>
                <w:bCs/>
                <w:lang w:val="es-AR"/>
              </w:rPr>
              <w:t>Fin Caso de Uso.</w:t>
            </w:r>
          </w:p>
        </w:tc>
        <w:tc>
          <w:tcPr>
            <w:tcW w:w="2161" w:type="pct"/>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snapToGrid w:val="0"/>
              <w:jc w:val="both"/>
              <w:rPr>
                <w:rFonts w:ascii="Calibri" w:hAnsi="Calibri" w:cs="Calibri"/>
                <w:lang w:val="es-AR"/>
              </w:rPr>
            </w:pP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snapToGrid w:val="0"/>
              <w:jc w:val="both"/>
              <w:rPr>
                <w:rFonts w:ascii="Calibri" w:hAnsi="Calibri" w:cs="Calibri"/>
                <w:u w:val="single"/>
                <w:lang w:val="es-AR"/>
              </w:rPr>
            </w:pPr>
            <w:r w:rsidRPr="00960972">
              <w:rPr>
                <w:rFonts w:ascii="Calibri" w:hAnsi="Calibri" w:cs="Calibri"/>
                <w:b/>
                <w:bCs/>
                <w:color w:val="000000"/>
                <w:u w:val="single"/>
                <w:lang w:val="es-AR"/>
              </w:rPr>
              <w:t>Cursos alternativos</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Default="007E65FC" w:rsidP="008F0D74">
            <w:pPr>
              <w:rPr>
                <w:rFonts w:ascii="Calibri" w:hAnsi="Calibri" w:cs="Calibri"/>
                <w:lang w:val="es-AR"/>
              </w:rPr>
            </w:pPr>
            <w:r w:rsidRPr="00960972">
              <w:rPr>
                <w:rFonts w:ascii="Calibri" w:hAnsi="Calibri" w:cs="Calibri"/>
                <w:lang w:val="es-AR"/>
              </w:rPr>
              <w:t>Línea 3a: El Sistema informa que no existen empleados que cumplan con el criterio de búsqueda. Fin Caso de Uso.</w:t>
            </w:r>
          </w:p>
          <w:p w:rsidR="00672333" w:rsidRPr="00960972" w:rsidRDefault="00672333" w:rsidP="008F0D74">
            <w:pPr>
              <w:rPr>
                <w:rFonts w:ascii="Calibri" w:hAnsi="Calibri" w:cs="Calibri"/>
                <w:lang w:val="es-AR"/>
              </w:rPr>
            </w:pPr>
            <w:r w:rsidRPr="00672333">
              <w:rPr>
                <w:rFonts w:ascii="Calibri" w:hAnsi="Calibri" w:cs="Calibri"/>
                <w:highlight w:val="yellow"/>
                <w:lang w:val="es-AR"/>
              </w:rPr>
              <w:t>*Este caso no se tiene en cuenta ya q se le ofrece al usuario un listado inicial, en el cual puede filtrar y simplemente si no cumple con el criterio el listado estará vacío.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rPr>
            </w:pPr>
            <w:r w:rsidRPr="00960972">
              <w:rPr>
                <w:rFonts w:ascii="Calibri" w:hAnsi="Calibri" w:cs="Calibri"/>
              </w:rPr>
              <w:t xml:space="preserve">Línea 4: </w:t>
            </w:r>
            <w:r w:rsidRPr="00960972">
              <w:rPr>
                <w:rFonts w:ascii="Calibri" w:hAnsi="Calibri" w:cs="Calibri"/>
                <w:lang w:val="es-AR"/>
              </w:rPr>
              <w:t>El Empleado Administrativo decide no seleccionar Empleado. Fin Caso de Uso.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rPr>
            </w:pPr>
            <w:r w:rsidRPr="00960972">
              <w:rPr>
                <w:rFonts w:ascii="Calibri" w:hAnsi="Calibri" w:cs="Calibri"/>
              </w:rPr>
              <w:t>Línea 5a: El Sistema informa que el Empleado es el único Empleado de la Sección y no puede ser dado de baja. Fin Caso de Uso.</w:t>
            </w:r>
          </w:p>
        </w:tc>
      </w:tr>
      <w:tr w:rsidR="007E65FC" w:rsidRPr="00960972" w:rsidTr="00960972">
        <w:tblPrEx>
          <w:tblCellMar>
            <w:left w:w="108" w:type="dxa"/>
            <w:right w:w="108" w:type="dxa"/>
          </w:tblCellMar>
        </w:tblPrEx>
        <w:trPr>
          <w:gridAfter w:val="1"/>
          <w:wAfter w:w="40" w:type="pct"/>
        </w:trPr>
        <w:tc>
          <w:tcPr>
            <w:tcW w:w="4960" w:type="pct"/>
            <w:gridSpan w:val="3"/>
          </w:tcPr>
          <w:p w:rsidR="007E65FC" w:rsidRPr="00960972" w:rsidRDefault="007E65FC" w:rsidP="008F0D74">
            <w:pPr>
              <w:rPr>
                <w:rFonts w:ascii="Calibri" w:hAnsi="Calibri" w:cs="Calibri"/>
              </w:rPr>
            </w:pPr>
            <w:r w:rsidRPr="00960972">
              <w:rPr>
                <w:rFonts w:ascii="Calibri" w:hAnsi="Calibri" w:cs="Calibri"/>
              </w:rPr>
              <w:t>Línea 5b: El Sistema informa que el Empleado es el Encargado de la Sección y no puede ser dado de baja. Fin Caso de Uso.</w:t>
            </w:r>
          </w:p>
        </w:tc>
      </w:tr>
      <w:tr w:rsidR="007E65FC" w:rsidRPr="00960972" w:rsidTr="00960972">
        <w:tblPrEx>
          <w:tblCellMar>
            <w:left w:w="108" w:type="dxa"/>
            <w:right w:w="108" w:type="dxa"/>
          </w:tblCellMar>
        </w:tblPrEx>
        <w:trPr>
          <w:gridAfter w:val="1"/>
          <w:wAfter w:w="40" w:type="pct"/>
          <w:trHeight w:val="73"/>
        </w:trPr>
        <w:tc>
          <w:tcPr>
            <w:tcW w:w="4960" w:type="pct"/>
            <w:gridSpan w:val="3"/>
          </w:tcPr>
          <w:p w:rsidR="007E65FC" w:rsidRPr="00960972" w:rsidRDefault="007E65FC" w:rsidP="008F0D74">
            <w:pPr>
              <w:rPr>
                <w:rFonts w:ascii="Calibri" w:hAnsi="Calibri" w:cs="Calibri"/>
              </w:rPr>
            </w:pPr>
            <w:r w:rsidRPr="00960972">
              <w:rPr>
                <w:rFonts w:ascii="Calibri" w:hAnsi="Calibri" w:cs="Calibri"/>
              </w:rPr>
              <w:t>Línea 5c: El Sistema informa que el Empleado tiene reparaciones asignadas y no puede ser dado de baja. Fin Caso de Uso.</w:t>
            </w:r>
          </w:p>
        </w:tc>
      </w:tr>
    </w:tbl>
    <w:p w:rsidR="00F03CFD" w:rsidRPr="00F4264D" w:rsidRDefault="00B23148">
      <w:pPr>
        <w:rPr>
          <w:rFonts w:ascii="Calibri" w:hAnsi="Calibri"/>
        </w:rPr>
      </w:pPr>
      <w:bookmarkStart w:id="1" w:name="_GoBack"/>
      <w:bookmarkEnd w:id="1"/>
      <w:r w:rsidRPr="00465468">
        <w:rPr>
          <w:rFonts w:ascii="Calibri" w:hAnsi="Calibri"/>
          <w:highlight w:val="yellow"/>
        </w:rPr>
        <w:t xml:space="preserve">*Todos los casos 5 no se tienen en cuenta ya que el listado inicial mostrará aquellos empleados sin asignar a secciones, por lo que primero </w:t>
      </w:r>
      <w:r w:rsidR="00465468" w:rsidRPr="00465468">
        <w:rPr>
          <w:rFonts w:ascii="Calibri" w:hAnsi="Calibri"/>
          <w:highlight w:val="yellow"/>
        </w:rPr>
        <w:t>debe remover al empleado de la Sección (ver dicho C.U).</w:t>
      </w:r>
    </w:p>
    <w:p w:rsidR="00E42454" w:rsidRPr="00F4264D" w:rsidRDefault="00E42454">
      <w:pPr>
        <w:rPr>
          <w:rFonts w:ascii="Calibri" w:hAnsi="Calibri"/>
        </w:rPr>
      </w:pPr>
    </w:p>
    <w:p w:rsidR="006519FA" w:rsidRDefault="006519FA">
      <w:r>
        <w:br w:type="page"/>
      </w:r>
    </w:p>
    <w:tbl>
      <w:tblPr>
        <w:tblW w:w="5000" w:type="pct"/>
        <w:tblInd w:w="-68" w:type="dxa"/>
        <w:tblCellMar>
          <w:left w:w="70" w:type="dxa"/>
          <w:right w:w="70" w:type="dxa"/>
        </w:tblCellMar>
        <w:tblLook w:val="0000" w:firstRow="0" w:lastRow="0" w:firstColumn="0" w:lastColumn="0" w:noHBand="0" w:noVBand="0"/>
      </w:tblPr>
      <w:tblGrid>
        <w:gridCol w:w="5423"/>
        <w:gridCol w:w="3744"/>
      </w:tblGrid>
      <w:tr w:rsidR="00E42454" w:rsidRPr="00F4264D">
        <w:trPr>
          <w:trHeight w:val="300"/>
        </w:trPr>
        <w:tc>
          <w:tcPr>
            <w:tcW w:w="5000" w:type="pct"/>
            <w:gridSpan w:val="2"/>
            <w:shd w:val="clear" w:color="auto" w:fill="D8D8D8"/>
            <w:vAlign w:val="bottom"/>
          </w:tcPr>
          <w:p w:rsidR="00E42454" w:rsidRPr="007310E2" w:rsidRDefault="00E42454" w:rsidP="004B7EAB">
            <w:pPr>
              <w:numPr>
                <w:ilvl w:val="0"/>
                <w:numId w:val="7"/>
              </w:numPr>
              <w:snapToGrid w:val="0"/>
              <w:jc w:val="center"/>
              <w:rPr>
                <w:rFonts w:ascii="Calibri" w:hAnsi="Calibri" w:cs="Calibri"/>
                <w:b/>
                <w:bCs/>
                <w:color w:val="000000"/>
              </w:rPr>
            </w:pPr>
            <w:r w:rsidRPr="007310E2">
              <w:rPr>
                <w:rFonts w:ascii="Calibri" w:hAnsi="Calibri" w:cs="Calibri"/>
                <w:b/>
                <w:bCs/>
                <w:color w:val="000000"/>
              </w:rPr>
              <w:t>Caso de uso: Modificación de Personal.</w:t>
            </w:r>
          </w:p>
        </w:tc>
      </w:tr>
      <w:tr w:rsidR="00E42454" w:rsidRPr="00F4264D">
        <w:trPr>
          <w:trHeight w:val="300"/>
        </w:trPr>
        <w:tc>
          <w:tcPr>
            <w:tcW w:w="5000" w:type="pct"/>
            <w:gridSpan w:val="2"/>
            <w:vAlign w:val="bottom"/>
          </w:tcPr>
          <w:p w:rsidR="00E42454" w:rsidRPr="007310E2" w:rsidRDefault="00E42454" w:rsidP="004B7EAB">
            <w:pPr>
              <w:snapToGrid w:val="0"/>
              <w:rPr>
                <w:rFonts w:ascii="Calibri" w:hAnsi="Calibri" w:cs="Calibri"/>
                <w:b/>
                <w:bCs/>
                <w:color w:val="000000"/>
                <w:u w:val="single"/>
              </w:rPr>
            </w:pPr>
            <w:r w:rsidRPr="007310E2">
              <w:rPr>
                <w:rFonts w:ascii="Calibri" w:hAnsi="Calibri" w:cs="Calibri"/>
                <w:b/>
                <w:bCs/>
                <w:color w:val="000000"/>
                <w:u w:val="single"/>
              </w:rPr>
              <w:t>Identificador</w:t>
            </w:r>
            <w:proofErr w:type="gramStart"/>
            <w:r w:rsidRPr="007310E2">
              <w:rPr>
                <w:rFonts w:ascii="Calibri" w:hAnsi="Calibri" w:cs="Calibri"/>
                <w:b/>
                <w:bCs/>
                <w:color w:val="000000"/>
                <w:u w:val="single"/>
              </w:rPr>
              <w:t>:</w:t>
            </w:r>
            <w:r w:rsidRPr="007310E2">
              <w:rPr>
                <w:rFonts w:ascii="Calibri" w:hAnsi="Calibri" w:cs="Calibri"/>
                <w:b/>
                <w:bCs/>
                <w:lang w:val="es-ES_tradnl"/>
              </w:rPr>
              <w:t>PER03</w:t>
            </w:r>
            <w:proofErr w:type="gramEnd"/>
            <w:r w:rsidRPr="007310E2">
              <w:rPr>
                <w:rFonts w:ascii="Calibri" w:hAnsi="Calibri" w:cs="Calibri"/>
                <w:b/>
                <w:bCs/>
                <w:lang w:val="es-ES_tradnl"/>
              </w:rPr>
              <w:t>.</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Actores:</w:t>
            </w:r>
            <w:r w:rsidRPr="007310E2">
              <w:rPr>
                <w:rFonts w:ascii="Calibri" w:hAnsi="Calibri" w:cs="Calibri"/>
                <w:color w:val="000000"/>
              </w:rPr>
              <w:t xml:space="preserve"> Empleado Administrativo.</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r w:rsidRPr="007310E2">
              <w:rPr>
                <w:rFonts w:ascii="Calibri" w:hAnsi="Calibri" w:cs="Calibri"/>
                <w:b/>
                <w:bCs/>
                <w:color w:val="000000"/>
                <w:u w:val="single"/>
              </w:rPr>
              <w:t>Tipo:</w:t>
            </w:r>
            <w:r w:rsidRPr="007310E2">
              <w:rPr>
                <w:rFonts w:ascii="Calibri" w:hAnsi="Calibri" w:cs="Calibri"/>
                <w:color w:val="000000"/>
              </w:rPr>
              <w:t xml:space="preserve"> Primario - Esencial.</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b/>
                <w:bCs/>
                <w:color w:val="000000"/>
                <w:u w:val="single"/>
              </w:rPr>
            </w:pPr>
            <w:r w:rsidRPr="007310E2">
              <w:rPr>
                <w:rFonts w:ascii="Calibri" w:hAnsi="Calibri" w:cs="Calibri"/>
                <w:b/>
                <w:bCs/>
                <w:color w:val="000000"/>
                <w:u w:val="single"/>
              </w:rPr>
              <w:t>Precondiciones:  -</w:t>
            </w:r>
          </w:p>
        </w:tc>
      </w:tr>
      <w:tr w:rsidR="00E42454" w:rsidRPr="00F4264D">
        <w:trPr>
          <w:trHeight w:val="300"/>
        </w:trPr>
        <w:tc>
          <w:tcPr>
            <w:tcW w:w="5000" w:type="pct"/>
            <w:gridSpan w:val="2"/>
            <w:vAlign w:val="bottom"/>
          </w:tcPr>
          <w:p w:rsidR="00E42454" w:rsidRPr="007310E2" w:rsidRDefault="00E42454" w:rsidP="004302EC">
            <w:pPr>
              <w:snapToGrid w:val="0"/>
              <w:rPr>
                <w:rFonts w:ascii="Calibri" w:hAnsi="Calibri" w:cs="Calibri"/>
                <w:color w:val="000000"/>
              </w:rPr>
            </w:pPr>
            <w:proofErr w:type="spellStart"/>
            <w:r w:rsidRPr="007310E2">
              <w:rPr>
                <w:rFonts w:ascii="Calibri" w:hAnsi="Calibri" w:cs="Calibri"/>
                <w:b/>
                <w:bCs/>
                <w:color w:val="000000"/>
                <w:u w:val="single"/>
              </w:rPr>
              <w:t>Poscondiciones</w:t>
            </w:r>
            <w:proofErr w:type="spellEnd"/>
            <w:r w:rsidRPr="007310E2">
              <w:rPr>
                <w:rFonts w:ascii="Calibri" w:hAnsi="Calibri" w:cs="Calibri"/>
                <w:b/>
                <w:bCs/>
                <w:color w:val="000000"/>
                <w:u w:val="single"/>
              </w:rPr>
              <w:t>:</w:t>
            </w:r>
            <w:r w:rsidRPr="007310E2">
              <w:rPr>
                <w:rFonts w:ascii="Calibri" w:hAnsi="Calibri" w:cs="Calibri"/>
                <w:color w:val="000000"/>
              </w:rPr>
              <w:t xml:space="preserve"> Empleado modificado.</w:t>
            </w:r>
          </w:p>
        </w:tc>
      </w:tr>
      <w:tr w:rsidR="00E42454" w:rsidRPr="00F4264D">
        <w:trPr>
          <w:trHeight w:val="300"/>
        </w:trPr>
        <w:tc>
          <w:tcPr>
            <w:tcW w:w="5000" w:type="pct"/>
            <w:gridSpan w:val="2"/>
            <w:vAlign w:val="bottom"/>
          </w:tcPr>
          <w:p w:rsidR="00E42454" w:rsidRPr="007310E2" w:rsidRDefault="00E42454" w:rsidP="004B7EAB">
            <w:pPr>
              <w:snapToGrid w:val="0"/>
              <w:rPr>
                <w:rFonts w:ascii="Calibri" w:hAnsi="Calibri" w:cs="Calibri"/>
                <w:color w:val="000000"/>
              </w:rPr>
            </w:pPr>
            <w:r w:rsidRPr="007310E2">
              <w:rPr>
                <w:rFonts w:ascii="Calibri" w:hAnsi="Calibri" w:cs="Calibri"/>
                <w:b/>
                <w:bCs/>
                <w:color w:val="000000"/>
                <w:u w:val="single"/>
              </w:rPr>
              <w:t>Descripción</w:t>
            </w:r>
            <w:r w:rsidRPr="007310E2">
              <w:rPr>
                <w:rFonts w:ascii="Calibri" w:hAnsi="Calibri" w:cs="Calibri"/>
                <w:color w:val="000000"/>
              </w:rPr>
              <w:t>: El Empleado Administrativo modifica un Empleado cargado en el Sistema, cargando los nuevos datos. Al terminar la operación el Empleado ha sido modificado en el Sistema.</w:t>
            </w:r>
          </w:p>
        </w:tc>
      </w:tr>
      <w:tr w:rsidR="00B20475" w:rsidRPr="00F4264D">
        <w:tblPrEx>
          <w:tblLook w:val="00A0" w:firstRow="1" w:lastRow="0" w:firstColumn="1" w:lastColumn="0" w:noHBand="0" w:noVBand="0"/>
        </w:tblPrEx>
        <w:trPr>
          <w:trHeight w:val="300"/>
        </w:trPr>
        <w:tc>
          <w:tcPr>
            <w:tcW w:w="2958" w:type="pct"/>
            <w:vAlign w:val="bottom"/>
          </w:tcPr>
          <w:p w:rsidR="00B20475" w:rsidRPr="007310E2" w:rsidRDefault="00B20475" w:rsidP="00B20475">
            <w:pPr>
              <w:rPr>
                <w:rFonts w:ascii="Calibri" w:hAnsi="Calibri" w:cs="Calibri"/>
                <w:b/>
                <w:bCs/>
                <w:u w:val="single"/>
              </w:rPr>
            </w:pPr>
            <w:r>
              <w:rPr>
                <w:rFonts w:ascii="Calibri" w:hAnsi="Calibri" w:cs="Calibri"/>
                <w:b/>
                <w:bCs/>
                <w:u w:val="single"/>
              </w:rPr>
              <w:t>Curso normal de eventos</w:t>
            </w:r>
          </w:p>
        </w:tc>
        <w:tc>
          <w:tcPr>
            <w:tcW w:w="2042" w:type="pct"/>
            <w:vAlign w:val="bottom"/>
          </w:tcPr>
          <w:p w:rsidR="00B20475" w:rsidRPr="007310E2" w:rsidRDefault="00B20475" w:rsidP="004302EC">
            <w:pPr>
              <w:snapToGrid w:val="0"/>
              <w:jc w:val="both"/>
              <w:rPr>
                <w:rFonts w:ascii="Calibri" w:hAnsi="Calibri" w:cs="Calibri"/>
                <w:b/>
                <w:bCs/>
                <w:u w:val="single"/>
              </w:rPr>
            </w:pPr>
          </w:p>
        </w:tc>
      </w:tr>
      <w:tr w:rsidR="00E42454" w:rsidRPr="00F4264D">
        <w:tblPrEx>
          <w:tblLook w:val="00A0" w:firstRow="1" w:lastRow="0" w:firstColumn="1" w:lastColumn="0" w:noHBand="0" w:noVBand="0"/>
        </w:tblPrEx>
        <w:trPr>
          <w:trHeight w:val="300"/>
        </w:trPr>
        <w:tc>
          <w:tcPr>
            <w:tcW w:w="2958" w:type="pct"/>
            <w:vAlign w:val="bottom"/>
          </w:tcPr>
          <w:p w:rsidR="00E42454" w:rsidRPr="007310E2" w:rsidRDefault="00E42454" w:rsidP="00190E2B">
            <w:pPr>
              <w:snapToGrid w:val="0"/>
              <w:jc w:val="center"/>
              <w:rPr>
                <w:rFonts w:ascii="Calibri" w:hAnsi="Calibri" w:cs="Calibri"/>
                <w:b/>
                <w:bCs/>
                <w:u w:val="single"/>
              </w:rPr>
            </w:pPr>
            <w:r w:rsidRPr="007310E2">
              <w:rPr>
                <w:rFonts w:ascii="Calibri" w:hAnsi="Calibri" w:cs="Calibri"/>
                <w:b/>
                <w:bCs/>
                <w:u w:val="single"/>
              </w:rPr>
              <w:t>Acción de los actores</w:t>
            </w:r>
          </w:p>
        </w:tc>
        <w:tc>
          <w:tcPr>
            <w:tcW w:w="2042" w:type="pct"/>
            <w:vAlign w:val="bottom"/>
          </w:tcPr>
          <w:p w:rsidR="00E42454" w:rsidRPr="007310E2" w:rsidRDefault="00E42454" w:rsidP="00190E2B">
            <w:pPr>
              <w:snapToGrid w:val="0"/>
              <w:jc w:val="center"/>
              <w:rPr>
                <w:rFonts w:ascii="Calibri" w:hAnsi="Calibri" w:cs="Calibri"/>
                <w:b/>
                <w:bCs/>
                <w:u w:val="single"/>
              </w:rPr>
            </w:pPr>
            <w:r w:rsidRPr="007310E2">
              <w:rPr>
                <w:rFonts w:ascii="Calibri" w:hAnsi="Calibri" w:cs="Calibri"/>
                <w:b/>
                <w:bCs/>
                <w:u w:val="single"/>
              </w:rPr>
              <w:t>Respuesta del sistema</w:t>
            </w:r>
          </w:p>
        </w:tc>
      </w:tr>
      <w:tr w:rsidR="00E42454" w:rsidRPr="00F4264D">
        <w:tblPrEx>
          <w:tblLook w:val="00A0" w:firstRow="1" w:lastRow="0" w:firstColumn="1" w:lastColumn="0" w:noHBand="0" w:noVBand="0"/>
        </w:tblPrEx>
        <w:trPr>
          <w:trHeight w:val="300"/>
        </w:trPr>
        <w:tc>
          <w:tcPr>
            <w:tcW w:w="2958" w:type="pct"/>
            <w:vAlign w:val="bottom"/>
          </w:tcPr>
          <w:p w:rsidR="00E42454" w:rsidRPr="007310E2" w:rsidRDefault="00E42454" w:rsidP="004B7EAB">
            <w:pPr>
              <w:snapToGrid w:val="0"/>
              <w:jc w:val="both"/>
              <w:rPr>
                <w:rFonts w:ascii="Calibri" w:hAnsi="Calibri" w:cs="Calibri"/>
              </w:rPr>
            </w:pPr>
            <w:r w:rsidRPr="007310E2">
              <w:rPr>
                <w:rFonts w:ascii="Calibri" w:hAnsi="Calibri" w:cs="Calibri"/>
              </w:rPr>
              <w:t>1) Este Caso de Uso comienza cuando el Empleado Administrativo decide modificar el/los dato/s de un Empleado.</w:t>
            </w:r>
          </w:p>
        </w:tc>
        <w:tc>
          <w:tcPr>
            <w:tcW w:w="2042" w:type="pct"/>
            <w:vAlign w:val="bottom"/>
          </w:tcPr>
          <w:p w:rsidR="00E42454" w:rsidRPr="007310E2" w:rsidRDefault="00E42454" w:rsidP="004302EC">
            <w:pPr>
              <w:snapToGrid w:val="0"/>
              <w:jc w:val="both"/>
              <w:rPr>
                <w:rFonts w:ascii="Calibri" w:hAnsi="Calibri" w:cs="Calibri"/>
              </w:rPr>
            </w:pPr>
          </w:p>
        </w:tc>
      </w:tr>
      <w:tr w:rsidR="00E42454" w:rsidRPr="00E73AFA">
        <w:tblPrEx>
          <w:tblLook w:val="00A0" w:firstRow="1" w:lastRow="0" w:firstColumn="1" w:lastColumn="0" w:noHBand="0" w:noVBand="0"/>
        </w:tblPrEx>
        <w:trPr>
          <w:trHeight w:val="300"/>
        </w:trPr>
        <w:tc>
          <w:tcPr>
            <w:tcW w:w="2958" w:type="pct"/>
            <w:vAlign w:val="bottom"/>
          </w:tcPr>
          <w:p w:rsidR="00E42454" w:rsidRPr="00E73AFA" w:rsidRDefault="001A4056" w:rsidP="00E73AFA">
            <w:pPr>
              <w:snapToGrid w:val="0"/>
              <w:jc w:val="both"/>
              <w:rPr>
                <w:rFonts w:ascii="Calibri" w:hAnsi="Calibri" w:cs="Calibri"/>
              </w:rPr>
            </w:pPr>
            <w:r w:rsidRPr="00E73AFA">
              <w:rPr>
                <w:rFonts w:ascii="Calibri" w:hAnsi="Calibri" w:cs="Calibri"/>
                <w:lang w:val="es-AR"/>
              </w:rPr>
              <w:t xml:space="preserve">2) El Empleado Administrativo ingresa el tipo o el </w:t>
            </w:r>
            <w:r w:rsidRPr="00E73AFA">
              <w:rPr>
                <w:rFonts w:ascii="Calibri" w:hAnsi="Calibri" w:cs="Calibri"/>
              </w:rPr>
              <w:t>número de documento o, el nombre del empleado o parte del nombre del empleado</w:t>
            </w:r>
            <w:r w:rsidR="00430F88" w:rsidRPr="00E73AFA">
              <w:rPr>
                <w:rFonts w:ascii="Calibri" w:hAnsi="Calibri" w:cs="Calibri"/>
              </w:rPr>
              <w:t>.</w:t>
            </w:r>
          </w:p>
        </w:tc>
        <w:tc>
          <w:tcPr>
            <w:tcW w:w="2042" w:type="pct"/>
            <w:vAlign w:val="bottom"/>
          </w:tcPr>
          <w:p w:rsidR="00E42454" w:rsidRPr="00E73AFA" w:rsidRDefault="00E42454" w:rsidP="004302EC">
            <w:pPr>
              <w:snapToGrid w:val="0"/>
              <w:jc w:val="both"/>
              <w:rPr>
                <w:rFonts w:ascii="Calibri" w:hAnsi="Calibri" w:cs="Calibri"/>
              </w:rPr>
            </w:pPr>
          </w:p>
        </w:tc>
      </w:tr>
      <w:tr w:rsidR="00E42454" w:rsidRPr="00E73AFA">
        <w:tblPrEx>
          <w:tblLook w:val="00A0" w:firstRow="1" w:lastRow="0" w:firstColumn="1" w:lastColumn="0" w:noHBand="0" w:noVBand="0"/>
        </w:tblPrEx>
        <w:trPr>
          <w:trHeight w:val="300"/>
        </w:trPr>
        <w:tc>
          <w:tcPr>
            <w:tcW w:w="2958" w:type="pct"/>
            <w:vAlign w:val="bottom"/>
          </w:tcPr>
          <w:p w:rsidR="00E42454" w:rsidRPr="00E73AFA" w:rsidRDefault="00E42454" w:rsidP="004302EC">
            <w:pPr>
              <w:snapToGrid w:val="0"/>
              <w:jc w:val="both"/>
              <w:rPr>
                <w:rFonts w:ascii="Calibri" w:hAnsi="Calibri" w:cs="Calibri"/>
              </w:rPr>
            </w:pPr>
          </w:p>
        </w:tc>
        <w:tc>
          <w:tcPr>
            <w:tcW w:w="2042" w:type="pct"/>
            <w:vAlign w:val="bottom"/>
          </w:tcPr>
          <w:p w:rsidR="00E42454" w:rsidRPr="00E73AFA" w:rsidRDefault="00E42454" w:rsidP="007B76E4">
            <w:pPr>
              <w:snapToGrid w:val="0"/>
              <w:rPr>
                <w:rFonts w:ascii="Calibri" w:hAnsi="Calibri" w:cs="Calibri"/>
              </w:rPr>
            </w:pPr>
            <w:r w:rsidRPr="00E73AFA">
              <w:rPr>
                <w:rFonts w:ascii="Calibri" w:hAnsi="Calibri" w:cs="Calibri"/>
              </w:rPr>
              <w:t>3) Muestra datos del Empleado</w:t>
            </w:r>
            <w:r w:rsidR="001A4056" w:rsidRPr="00E73AFA">
              <w:rPr>
                <w:rFonts w:ascii="Calibri" w:hAnsi="Calibri" w:cs="Calibri"/>
              </w:rPr>
              <w:t xml:space="preserve"> que coinciden con el criterio de búsqueda</w:t>
            </w:r>
            <w:r w:rsidRPr="00E73AFA">
              <w:rPr>
                <w:rFonts w:ascii="Calibri" w:hAnsi="Calibri" w:cs="Calibri"/>
              </w:rPr>
              <w:t>.</w:t>
            </w:r>
          </w:p>
        </w:tc>
      </w:tr>
      <w:tr w:rsidR="00E42454" w:rsidRPr="00F4264D">
        <w:tblPrEx>
          <w:tblLook w:val="00A0" w:firstRow="1" w:lastRow="0" w:firstColumn="1" w:lastColumn="0" w:noHBand="0" w:noVBand="0"/>
        </w:tblPrEx>
        <w:trPr>
          <w:trHeight w:val="300"/>
        </w:trPr>
        <w:tc>
          <w:tcPr>
            <w:tcW w:w="2958" w:type="pct"/>
            <w:vAlign w:val="bottom"/>
          </w:tcPr>
          <w:p w:rsidR="00E42454" w:rsidRPr="007310E2" w:rsidRDefault="00E42454" w:rsidP="007119DA">
            <w:pPr>
              <w:snapToGrid w:val="0"/>
              <w:jc w:val="both"/>
              <w:rPr>
                <w:rFonts w:ascii="Calibri" w:hAnsi="Calibri" w:cs="Calibri"/>
              </w:rPr>
            </w:pPr>
            <w:r w:rsidRPr="00E73AFA">
              <w:rPr>
                <w:rFonts w:ascii="Calibri" w:hAnsi="Calibri" w:cs="Calibri"/>
              </w:rPr>
              <w:t xml:space="preserve">4) El empleado Administrativo </w:t>
            </w:r>
            <w:r w:rsidR="007310E2" w:rsidRPr="00E73AFA">
              <w:rPr>
                <w:rFonts w:ascii="Calibri" w:hAnsi="Calibri" w:cs="Calibri"/>
              </w:rPr>
              <w:t>selecciona</w:t>
            </w:r>
            <w:r w:rsidR="00DC542D">
              <w:rPr>
                <w:rFonts w:ascii="Calibri" w:hAnsi="Calibri" w:cs="Calibri"/>
              </w:rPr>
              <w:t xml:space="preserve"> </w:t>
            </w:r>
            <w:r w:rsidR="007119DA" w:rsidRPr="00E73AFA">
              <w:rPr>
                <w:rFonts w:ascii="Calibri" w:hAnsi="Calibri" w:cs="Calibri"/>
              </w:rPr>
              <w:t xml:space="preserve">el ítem </w:t>
            </w:r>
            <w:r w:rsidRPr="00E73AFA">
              <w:rPr>
                <w:rFonts w:ascii="Calibri" w:hAnsi="Calibri" w:cs="Calibri"/>
              </w:rPr>
              <w:t xml:space="preserve">que desea </w:t>
            </w:r>
            <w:r w:rsidR="007119DA" w:rsidRPr="00E73AFA">
              <w:rPr>
                <w:rFonts w:ascii="Calibri" w:hAnsi="Calibri" w:cs="Calibri"/>
              </w:rPr>
              <w:t>modificar</w:t>
            </w:r>
            <w:r w:rsidRPr="00E73AFA">
              <w:rPr>
                <w:rFonts w:ascii="Calibri" w:hAnsi="Calibri" w:cs="Calibri"/>
              </w:rPr>
              <w:t>.</w:t>
            </w:r>
          </w:p>
        </w:tc>
        <w:tc>
          <w:tcPr>
            <w:tcW w:w="2042" w:type="pct"/>
            <w:vAlign w:val="bottom"/>
          </w:tcPr>
          <w:p w:rsidR="00E42454" w:rsidRPr="007310E2" w:rsidRDefault="00E42454" w:rsidP="004302EC">
            <w:pPr>
              <w:snapToGrid w:val="0"/>
              <w:rPr>
                <w:rFonts w:ascii="Calibri" w:hAnsi="Calibri" w:cs="Calibri"/>
              </w:rPr>
            </w:pPr>
          </w:p>
        </w:tc>
      </w:tr>
      <w:tr w:rsidR="00E42454" w:rsidRPr="00F4264D">
        <w:tblPrEx>
          <w:tblLook w:val="00A0" w:firstRow="1" w:lastRow="0" w:firstColumn="1" w:lastColumn="0" w:noHBand="0" w:noVBand="0"/>
        </w:tblPrEx>
        <w:trPr>
          <w:trHeight w:val="300"/>
        </w:trPr>
        <w:tc>
          <w:tcPr>
            <w:tcW w:w="2958" w:type="pct"/>
            <w:vAlign w:val="bottom"/>
          </w:tcPr>
          <w:p w:rsidR="00E42454" w:rsidRPr="007310E2" w:rsidRDefault="007119DA" w:rsidP="007B76E4">
            <w:pPr>
              <w:snapToGrid w:val="0"/>
              <w:jc w:val="both"/>
              <w:rPr>
                <w:rFonts w:ascii="Calibri" w:hAnsi="Calibri" w:cs="Calibri"/>
              </w:rPr>
            </w:pPr>
            <w:r>
              <w:rPr>
                <w:rFonts w:ascii="Calibri" w:hAnsi="Calibri" w:cs="Calibri"/>
              </w:rPr>
              <w:t>5</w:t>
            </w:r>
            <w:r w:rsidR="00E42454" w:rsidRPr="007310E2">
              <w:rPr>
                <w:rFonts w:ascii="Calibri" w:hAnsi="Calibri" w:cs="Calibri"/>
              </w:rPr>
              <w:t>) Repetir 2) a 4) mientras el Empleado Administrativo desee modificar más ítems del Empleado.</w:t>
            </w:r>
          </w:p>
        </w:tc>
        <w:tc>
          <w:tcPr>
            <w:tcW w:w="2042" w:type="pct"/>
            <w:vAlign w:val="bottom"/>
          </w:tcPr>
          <w:p w:rsidR="00E42454" w:rsidRPr="007310E2" w:rsidRDefault="00E42454" w:rsidP="004302EC">
            <w:pPr>
              <w:snapToGrid w:val="0"/>
              <w:jc w:val="both"/>
              <w:rPr>
                <w:rFonts w:ascii="Calibri" w:hAnsi="Calibri" w:cs="Calibri"/>
              </w:rPr>
            </w:pPr>
          </w:p>
        </w:tc>
      </w:tr>
      <w:tr w:rsidR="00E42454" w:rsidRPr="00F4264D">
        <w:tblPrEx>
          <w:tblLook w:val="00A0" w:firstRow="1" w:lastRow="0" w:firstColumn="1" w:lastColumn="0" w:noHBand="0" w:noVBand="0"/>
        </w:tblPrEx>
        <w:trPr>
          <w:trHeight w:val="300"/>
        </w:trPr>
        <w:tc>
          <w:tcPr>
            <w:tcW w:w="2958" w:type="pct"/>
            <w:vAlign w:val="bottom"/>
          </w:tcPr>
          <w:p w:rsidR="00E42454" w:rsidRPr="00362EBA" w:rsidRDefault="00E42454" w:rsidP="004302EC">
            <w:pPr>
              <w:snapToGrid w:val="0"/>
              <w:jc w:val="both"/>
              <w:rPr>
                <w:rFonts w:ascii="Calibri" w:hAnsi="Calibri" w:cs="Calibri"/>
              </w:rPr>
            </w:pPr>
          </w:p>
        </w:tc>
        <w:tc>
          <w:tcPr>
            <w:tcW w:w="2042" w:type="pct"/>
            <w:vAlign w:val="bottom"/>
          </w:tcPr>
          <w:p w:rsidR="00E42454" w:rsidRPr="00362EBA" w:rsidRDefault="007119DA" w:rsidP="007B76E4">
            <w:pPr>
              <w:snapToGrid w:val="0"/>
              <w:jc w:val="both"/>
              <w:rPr>
                <w:rFonts w:ascii="Calibri" w:hAnsi="Calibri" w:cs="Calibri"/>
              </w:rPr>
            </w:pPr>
            <w:r w:rsidRPr="00362EBA">
              <w:rPr>
                <w:rFonts w:ascii="Calibri" w:hAnsi="Calibri" w:cs="Calibri"/>
              </w:rPr>
              <w:t>6</w:t>
            </w:r>
            <w:r w:rsidR="00E42454" w:rsidRPr="00362EBA">
              <w:rPr>
                <w:rFonts w:ascii="Calibri" w:hAnsi="Calibri" w:cs="Calibri"/>
              </w:rPr>
              <w:t>) Actualiza Empleado.</w:t>
            </w:r>
          </w:p>
        </w:tc>
      </w:tr>
      <w:tr w:rsidR="00E42454" w:rsidRPr="00F4264D">
        <w:tblPrEx>
          <w:tblLook w:val="00A0" w:firstRow="1" w:lastRow="0" w:firstColumn="1" w:lastColumn="0" w:noHBand="0" w:noVBand="0"/>
        </w:tblPrEx>
        <w:trPr>
          <w:trHeight w:val="300"/>
        </w:trPr>
        <w:tc>
          <w:tcPr>
            <w:tcW w:w="2958" w:type="pct"/>
            <w:vAlign w:val="bottom"/>
          </w:tcPr>
          <w:p w:rsidR="00E42454" w:rsidRPr="00362EBA" w:rsidRDefault="007119DA" w:rsidP="004302EC">
            <w:pPr>
              <w:rPr>
                <w:rFonts w:ascii="Calibri" w:hAnsi="Calibri" w:cs="Calibri"/>
              </w:rPr>
            </w:pPr>
            <w:r w:rsidRPr="00362EBA">
              <w:rPr>
                <w:rFonts w:ascii="Calibri" w:hAnsi="Calibri" w:cs="Calibri"/>
                <w:b/>
                <w:bCs/>
              </w:rPr>
              <w:t>7</w:t>
            </w:r>
            <w:r w:rsidR="00E42454" w:rsidRPr="00362EBA">
              <w:rPr>
                <w:rFonts w:ascii="Calibri" w:hAnsi="Calibri" w:cs="Calibri"/>
                <w:b/>
                <w:bCs/>
              </w:rPr>
              <w:t>) Fin Caso de Uso.</w:t>
            </w:r>
          </w:p>
        </w:tc>
        <w:tc>
          <w:tcPr>
            <w:tcW w:w="2042" w:type="pct"/>
            <w:vAlign w:val="bottom"/>
          </w:tcPr>
          <w:p w:rsidR="00E42454" w:rsidRPr="00362EBA" w:rsidRDefault="00E42454" w:rsidP="004302EC">
            <w:pPr>
              <w:snapToGrid w:val="0"/>
              <w:jc w:val="both"/>
              <w:rPr>
                <w:rFonts w:ascii="Calibri" w:hAnsi="Calibri" w:cs="Calibri"/>
              </w:rPr>
            </w:pPr>
          </w:p>
        </w:tc>
      </w:tr>
      <w:tr w:rsidR="00E42454" w:rsidRPr="00F4264D">
        <w:tblPrEx>
          <w:tblLook w:val="00A0" w:firstRow="1" w:lastRow="0" w:firstColumn="1" w:lastColumn="0" w:noHBand="0" w:noVBand="0"/>
        </w:tblPrEx>
        <w:trPr>
          <w:trHeight w:val="300"/>
        </w:trPr>
        <w:tc>
          <w:tcPr>
            <w:tcW w:w="5000" w:type="pct"/>
            <w:gridSpan w:val="2"/>
            <w:vAlign w:val="bottom"/>
          </w:tcPr>
          <w:p w:rsidR="00E42454" w:rsidRPr="00362EBA" w:rsidRDefault="00E42454" w:rsidP="004302EC">
            <w:pPr>
              <w:snapToGrid w:val="0"/>
              <w:jc w:val="both"/>
              <w:rPr>
                <w:rFonts w:ascii="Calibri" w:hAnsi="Calibri" w:cs="Calibri"/>
              </w:rPr>
            </w:pPr>
          </w:p>
        </w:tc>
      </w:tr>
      <w:tr w:rsidR="00E42454" w:rsidRPr="00F4264D">
        <w:tblPrEx>
          <w:tblLook w:val="00A0" w:firstRow="1" w:lastRow="0" w:firstColumn="1" w:lastColumn="0" w:noHBand="0" w:noVBand="0"/>
        </w:tblPrEx>
        <w:trPr>
          <w:trHeight w:val="300"/>
        </w:trPr>
        <w:tc>
          <w:tcPr>
            <w:tcW w:w="5000" w:type="pct"/>
            <w:gridSpan w:val="2"/>
            <w:vAlign w:val="bottom"/>
          </w:tcPr>
          <w:p w:rsidR="00E42454" w:rsidRPr="00362EBA" w:rsidRDefault="00E42454" w:rsidP="004302EC">
            <w:pPr>
              <w:snapToGrid w:val="0"/>
              <w:jc w:val="both"/>
              <w:rPr>
                <w:rFonts w:ascii="Calibri" w:hAnsi="Calibri" w:cs="Calibri"/>
                <w:u w:val="single"/>
              </w:rPr>
            </w:pPr>
            <w:r w:rsidRPr="00362EBA">
              <w:rPr>
                <w:rFonts w:ascii="Calibri" w:hAnsi="Calibri" w:cs="Calibri"/>
                <w:b/>
                <w:bCs/>
                <w:u w:val="single"/>
              </w:rPr>
              <w:t>Cursos alternativos</w:t>
            </w:r>
          </w:p>
        </w:tc>
      </w:tr>
      <w:tr w:rsidR="004D61B7" w:rsidRPr="00E73AFA">
        <w:tblPrEx>
          <w:tblLook w:val="00A0" w:firstRow="1" w:lastRow="0" w:firstColumn="1" w:lastColumn="0" w:noHBand="0" w:noVBand="0"/>
        </w:tblPrEx>
        <w:trPr>
          <w:trHeight w:val="300"/>
        </w:trPr>
        <w:tc>
          <w:tcPr>
            <w:tcW w:w="5000" w:type="pct"/>
            <w:gridSpan w:val="2"/>
            <w:vAlign w:val="bottom"/>
          </w:tcPr>
          <w:p w:rsidR="004D61B7" w:rsidRPr="00E73AFA" w:rsidRDefault="004D61B7" w:rsidP="004D61B7">
            <w:pPr>
              <w:jc w:val="both"/>
              <w:rPr>
                <w:rFonts w:ascii="Calibri" w:hAnsi="Calibri" w:cs="Calibri"/>
              </w:rPr>
            </w:pPr>
            <w:r w:rsidRPr="00E73AFA">
              <w:rPr>
                <w:rFonts w:ascii="Calibri" w:hAnsi="Calibri" w:cs="Calibri"/>
              </w:rPr>
              <w:t>Línea 3: El Sistema informa que no se encuentran empleados que coincidan con el criterio de búsqueda. Ir a línea 2).</w:t>
            </w:r>
          </w:p>
        </w:tc>
      </w:tr>
      <w:tr w:rsidR="00362EBA" w:rsidRPr="00F4264D">
        <w:tblPrEx>
          <w:tblLook w:val="00A0" w:firstRow="1" w:lastRow="0" w:firstColumn="1" w:lastColumn="0" w:noHBand="0" w:noVBand="0"/>
        </w:tblPrEx>
        <w:trPr>
          <w:trHeight w:val="300"/>
        </w:trPr>
        <w:tc>
          <w:tcPr>
            <w:tcW w:w="5000" w:type="pct"/>
            <w:gridSpan w:val="2"/>
            <w:vAlign w:val="bottom"/>
          </w:tcPr>
          <w:p w:rsidR="00362EBA" w:rsidRPr="00362EBA" w:rsidRDefault="00362EBA" w:rsidP="007B76E4">
            <w:pPr>
              <w:jc w:val="both"/>
              <w:rPr>
                <w:rFonts w:ascii="Calibri" w:hAnsi="Calibri" w:cs="Calibri"/>
              </w:rPr>
            </w:pPr>
            <w:r w:rsidRPr="00E73AFA">
              <w:rPr>
                <w:rFonts w:ascii="Calibri" w:hAnsi="Calibri" w:cs="Calibri"/>
              </w:rPr>
              <w:t>Línea 4: El Sistema informa que no se seleccionó ningún ítem. Ir a línea 5).</w:t>
            </w:r>
          </w:p>
        </w:tc>
      </w:tr>
      <w:tr w:rsidR="00E42454" w:rsidRPr="00F4264D">
        <w:tblPrEx>
          <w:tblLook w:val="00A0" w:firstRow="1" w:lastRow="0" w:firstColumn="1" w:lastColumn="0" w:noHBand="0" w:noVBand="0"/>
        </w:tblPrEx>
        <w:trPr>
          <w:trHeight w:val="300"/>
        </w:trPr>
        <w:tc>
          <w:tcPr>
            <w:tcW w:w="5000" w:type="pct"/>
            <w:gridSpan w:val="2"/>
            <w:vAlign w:val="bottom"/>
          </w:tcPr>
          <w:p w:rsidR="00E42454" w:rsidRPr="00362EBA" w:rsidRDefault="007119DA" w:rsidP="007B76E4">
            <w:pPr>
              <w:jc w:val="both"/>
              <w:rPr>
                <w:rFonts w:ascii="Calibri" w:hAnsi="Calibri" w:cs="Calibri"/>
              </w:rPr>
            </w:pPr>
            <w:r w:rsidRPr="00362EBA">
              <w:rPr>
                <w:rFonts w:ascii="Calibri" w:hAnsi="Calibri" w:cs="Calibri"/>
              </w:rPr>
              <w:t>Línea 6</w:t>
            </w:r>
            <w:r w:rsidR="00E42454" w:rsidRPr="00362EBA">
              <w:rPr>
                <w:rFonts w:ascii="Calibri" w:hAnsi="Calibri" w:cs="Calibri"/>
              </w:rPr>
              <w:t>a: El Sistema informa que no existe el Empleado con el tipo y número de documento. Fin caso de Uso.</w:t>
            </w:r>
          </w:p>
        </w:tc>
      </w:tr>
      <w:tr w:rsidR="00E42454" w:rsidRPr="00F4264D">
        <w:tblPrEx>
          <w:tblLook w:val="00A0" w:firstRow="1" w:lastRow="0" w:firstColumn="1" w:lastColumn="0" w:noHBand="0" w:noVBand="0"/>
        </w:tblPrEx>
        <w:trPr>
          <w:trHeight w:val="300"/>
        </w:trPr>
        <w:tc>
          <w:tcPr>
            <w:tcW w:w="5000" w:type="pct"/>
            <w:gridSpan w:val="2"/>
            <w:vAlign w:val="bottom"/>
          </w:tcPr>
          <w:p w:rsidR="00E42454" w:rsidRPr="00362EBA" w:rsidRDefault="007119DA" w:rsidP="007B76E4">
            <w:pPr>
              <w:jc w:val="both"/>
              <w:rPr>
                <w:rFonts w:ascii="Calibri" w:hAnsi="Calibri" w:cs="Calibri"/>
              </w:rPr>
            </w:pPr>
            <w:r w:rsidRPr="00362EBA">
              <w:rPr>
                <w:rFonts w:ascii="Calibri" w:hAnsi="Calibri" w:cs="Calibri"/>
              </w:rPr>
              <w:t>Línea 6</w:t>
            </w:r>
            <w:r w:rsidR="00E42454" w:rsidRPr="00362EBA">
              <w:rPr>
                <w:rFonts w:ascii="Calibri" w:hAnsi="Calibri" w:cs="Calibri"/>
              </w:rPr>
              <w:t>b: El Sistema informa que no se ha modificado ningún dato del Empleado. Fin Caso de Uso.</w:t>
            </w:r>
          </w:p>
        </w:tc>
      </w:tr>
    </w:tbl>
    <w:p w:rsidR="00E42454" w:rsidRPr="00F4264D" w:rsidRDefault="00E42454" w:rsidP="002F259B">
      <w:pPr>
        <w:rPr>
          <w:rFonts w:ascii="Calibri" w:hAnsi="Calibri" w:cs="Calibri"/>
        </w:rPr>
      </w:pPr>
    </w:p>
    <w:p w:rsidR="00E42454" w:rsidRPr="00F4264D" w:rsidRDefault="00E42454" w:rsidP="009028F9">
      <w:pPr>
        <w:rPr>
          <w:rFonts w:ascii="Calibri" w:hAnsi="Calibri"/>
          <w:b/>
          <w:bCs/>
        </w:rPr>
      </w:pPr>
    </w:p>
    <w:p w:rsidR="00D30107" w:rsidRPr="00F4264D" w:rsidRDefault="00D30107">
      <w:pPr>
        <w:rPr>
          <w:rFonts w:ascii="Calibri" w:hAnsi="Calibri"/>
        </w:rPr>
      </w:pPr>
    </w:p>
    <w:p w:rsidR="0012665D" w:rsidRDefault="0012665D">
      <w:r>
        <w:br w:type="page"/>
      </w:r>
    </w:p>
    <w:tbl>
      <w:tblPr>
        <w:tblW w:w="5000" w:type="pct"/>
        <w:tblCellMar>
          <w:left w:w="70" w:type="dxa"/>
          <w:right w:w="70" w:type="dxa"/>
        </w:tblCellMar>
        <w:tblLook w:val="00A0" w:firstRow="1" w:lastRow="0" w:firstColumn="1" w:lastColumn="0" w:noHBand="0" w:noVBand="0"/>
      </w:tblPr>
      <w:tblGrid>
        <w:gridCol w:w="75"/>
        <w:gridCol w:w="5150"/>
        <w:gridCol w:w="3942"/>
      </w:tblGrid>
      <w:tr w:rsidR="00E42454" w:rsidRPr="00F4264D" w:rsidTr="00011D04">
        <w:trPr>
          <w:gridBefore w:val="1"/>
          <w:wBefore w:w="41" w:type="pct"/>
        </w:trPr>
        <w:tc>
          <w:tcPr>
            <w:tcW w:w="4959" w:type="pct"/>
            <w:gridSpan w:val="2"/>
            <w:shd w:val="clear" w:color="auto" w:fill="D8D8D8"/>
            <w:vAlign w:val="bottom"/>
          </w:tcPr>
          <w:p w:rsidR="00E42454" w:rsidRPr="000139F3" w:rsidRDefault="002A4A2F" w:rsidP="004B7EAB">
            <w:pPr>
              <w:pStyle w:val="Prrafodelista"/>
              <w:numPr>
                <w:ilvl w:val="0"/>
                <w:numId w:val="7"/>
              </w:numPr>
              <w:snapToGrid w:val="0"/>
              <w:jc w:val="center"/>
              <w:rPr>
                <w:b/>
                <w:bCs/>
                <w:color w:val="000000"/>
                <w:sz w:val="20"/>
                <w:szCs w:val="20"/>
                <w:lang w:val="es-AR"/>
              </w:rPr>
            </w:pPr>
            <w:r w:rsidRPr="000139F3">
              <w:rPr>
                <w:rFonts w:cs="Times New Roman"/>
                <w:sz w:val="20"/>
                <w:szCs w:val="20"/>
              </w:rPr>
              <w:br w:type="page"/>
            </w:r>
            <w:r w:rsidR="00E42454" w:rsidRPr="000139F3">
              <w:rPr>
                <w:b/>
                <w:bCs/>
                <w:color w:val="000000"/>
                <w:sz w:val="20"/>
                <w:szCs w:val="20"/>
                <w:lang w:val="es-AR"/>
              </w:rPr>
              <w:t xml:space="preserve">Caso de uso: </w:t>
            </w:r>
            <w:r w:rsidR="00E42454" w:rsidRPr="000139F3">
              <w:rPr>
                <w:b/>
                <w:bCs/>
                <w:sz w:val="20"/>
                <w:szCs w:val="20"/>
                <w:lang w:val="es-AR"/>
              </w:rPr>
              <w:t>Cambiar de Sección a un Empleado</w:t>
            </w:r>
            <w:r w:rsidR="00E42454" w:rsidRPr="000139F3">
              <w:rPr>
                <w:b/>
                <w:bCs/>
                <w:color w:val="000000"/>
                <w:sz w:val="20"/>
                <w:szCs w:val="20"/>
                <w:lang w:val="es-AR"/>
              </w:rPr>
              <w:t>.</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b/>
                <w:bCs/>
                <w:color w:val="000000"/>
                <w:u w:val="single"/>
                <w:lang w:val="es-AR"/>
              </w:rPr>
            </w:pPr>
            <w:r w:rsidRPr="000139F3">
              <w:rPr>
                <w:rFonts w:ascii="Calibri" w:hAnsi="Calibri" w:cs="Calibri"/>
                <w:b/>
                <w:bCs/>
                <w:u w:val="single"/>
                <w:lang w:val="es-AR"/>
              </w:rPr>
              <w:t>Identificador</w:t>
            </w:r>
            <w:proofErr w:type="gramStart"/>
            <w:r w:rsidRPr="000139F3">
              <w:rPr>
                <w:rFonts w:ascii="Calibri" w:hAnsi="Calibri" w:cs="Calibri"/>
                <w:u w:val="single"/>
                <w:lang w:val="es-AR"/>
              </w:rPr>
              <w:t>:</w:t>
            </w:r>
            <w:r w:rsidRPr="000139F3">
              <w:rPr>
                <w:rFonts w:ascii="Calibri" w:hAnsi="Calibri" w:cs="Calibri"/>
                <w:b/>
                <w:bCs/>
                <w:lang w:val="es-AR"/>
              </w:rPr>
              <w:t>PER04</w:t>
            </w:r>
            <w:proofErr w:type="gramEnd"/>
            <w:r w:rsidRPr="000139F3">
              <w:rPr>
                <w:rFonts w:ascii="Calibri" w:hAnsi="Calibri" w:cs="Calibri"/>
                <w:lang w:val="es-AR"/>
              </w:rPr>
              <w:t>.</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Actores:</w:t>
            </w:r>
            <w:r w:rsidRPr="000139F3">
              <w:rPr>
                <w:rFonts w:ascii="Calibri" w:hAnsi="Calibri" w:cs="Calibri"/>
                <w:color w:val="000000"/>
                <w:lang w:val="es-AR"/>
              </w:rPr>
              <w:t xml:space="preserve"> Empleado Administrativo.</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Tipo:</w:t>
            </w:r>
            <w:r w:rsidRPr="000139F3">
              <w:rPr>
                <w:rFonts w:ascii="Calibri" w:hAnsi="Calibri" w:cs="Calibri"/>
                <w:color w:val="000000"/>
                <w:lang w:val="es-AR"/>
              </w:rPr>
              <w:t xml:space="preserve"> Primario-Esencial.</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r w:rsidRPr="000139F3">
              <w:rPr>
                <w:rFonts w:ascii="Calibri" w:hAnsi="Calibri" w:cs="Calibri"/>
                <w:b/>
                <w:bCs/>
                <w:color w:val="000000"/>
                <w:u w:val="single"/>
                <w:lang w:val="es-AR"/>
              </w:rPr>
              <w:t>Precondiciones</w:t>
            </w:r>
            <w:r w:rsidRPr="000139F3">
              <w:rPr>
                <w:rFonts w:ascii="Calibri" w:hAnsi="Calibri" w:cs="Calibri"/>
                <w:color w:val="000000"/>
                <w:lang w:val="es-AR"/>
              </w:rPr>
              <w:t>: .-</w:t>
            </w:r>
          </w:p>
        </w:tc>
      </w:tr>
      <w:tr w:rsidR="00E42454" w:rsidRPr="00F4264D" w:rsidTr="00011D04">
        <w:trPr>
          <w:gridBefore w:val="1"/>
          <w:wBefore w:w="41" w:type="pct"/>
        </w:trPr>
        <w:tc>
          <w:tcPr>
            <w:tcW w:w="4959" w:type="pct"/>
            <w:gridSpan w:val="2"/>
            <w:vAlign w:val="bottom"/>
          </w:tcPr>
          <w:p w:rsidR="00E42454" w:rsidRPr="000139F3" w:rsidRDefault="00E42454">
            <w:pPr>
              <w:snapToGrid w:val="0"/>
              <w:rPr>
                <w:rFonts w:ascii="Calibri" w:hAnsi="Calibri" w:cs="Calibri"/>
                <w:color w:val="000000"/>
                <w:lang w:val="es-AR"/>
              </w:rPr>
            </w:pPr>
            <w:proofErr w:type="spellStart"/>
            <w:r w:rsidRPr="000139F3">
              <w:rPr>
                <w:rFonts w:ascii="Calibri" w:hAnsi="Calibri" w:cs="Calibri"/>
                <w:b/>
                <w:bCs/>
                <w:color w:val="000000"/>
                <w:u w:val="single"/>
                <w:lang w:val="es-AR"/>
              </w:rPr>
              <w:t>Poscondiciones</w:t>
            </w:r>
            <w:proofErr w:type="spellEnd"/>
            <w:r w:rsidRPr="000139F3">
              <w:rPr>
                <w:rFonts w:ascii="Calibri" w:hAnsi="Calibri" w:cs="Calibri"/>
                <w:b/>
                <w:bCs/>
                <w:color w:val="000000"/>
                <w:u w:val="single"/>
                <w:lang w:val="es-AR"/>
              </w:rPr>
              <w:t>:</w:t>
            </w:r>
            <w:r w:rsidRPr="000139F3">
              <w:rPr>
                <w:rFonts w:ascii="Calibri" w:hAnsi="Calibri" w:cs="Calibri"/>
                <w:color w:val="000000"/>
                <w:lang w:val="es-AR"/>
              </w:rPr>
              <w:t xml:space="preserve"> Empleado cambiado de Sección.</w:t>
            </w:r>
          </w:p>
        </w:tc>
      </w:tr>
      <w:tr w:rsidR="00E42454" w:rsidRPr="00F4264D" w:rsidTr="00011D04">
        <w:trPr>
          <w:gridBefore w:val="1"/>
          <w:wBefore w:w="41" w:type="pct"/>
        </w:trPr>
        <w:tc>
          <w:tcPr>
            <w:tcW w:w="4959" w:type="pct"/>
            <w:gridSpan w:val="2"/>
            <w:vAlign w:val="bottom"/>
          </w:tcPr>
          <w:p w:rsidR="00E42454" w:rsidRPr="000139F3" w:rsidRDefault="00E42454" w:rsidP="00697F9A">
            <w:pPr>
              <w:snapToGrid w:val="0"/>
              <w:rPr>
                <w:rFonts w:ascii="Calibri" w:hAnsi="Calibri" w:cs="Calibri"/>
                <w:color w:val="000000"/>
                <w:lang w:val="es-AR"/>
              </w:rPr>
            </w:pPr>
            <w:r w:rsidRPr="000139F3">
              <w:rPr>
                <w:rFonts w:ascii="Calibri" w:hAnsi="Calibri" w:cs="Calibri"/>
                <w:b/>
                <w:bCs/>
                <w:color w:val="000000"/>
                <w:u w:val="single"/>
                <w:lang w:val="es-AR"/>
              </w:rPr>
              <w:t xml:space="preserve">Descripción: </w:t>
            </w:r>
            <w:r w:rsidRPr="000139F3">
              <w:rPr>
                <w:rFonts w:ascii="Calibri" w:hAnsi="Calibri" w:cs="Calibri"/>
                <w:color w:val="000000"/>
                <w:lang w:val="es-AR"/>
              </w:rPr>
              <w:t xml:space="preserve">El Empleado Administrativo registra el cambio de Sección de un Empleado de la División. El Sistema </w:t>
            </w:r>
            <w:r w:rsidR="00697F9A">
              <w:rPr>
                <w:rFonts w:ascii="Calibri" w:hAnsi="Calibri" w:cs="Calibri"/>
                <w:color w:val="000000"/>
                <w:lang w:val="es-AR"/>
              </w:rPr>
              <w:t>registra</w:t>
            </w:r>
            <w:r w:rsidRPr="000139F3">
              <w:rPr>
                <w:rFonts w:ascii="Calibri" w:hAnsi="Calibri" w:cs="Calibri"/>
                <w:color w:val="000000"/>
                <w:lang w:val="es-AR"/>
              </w:rPr>
              <w:t xml:space="preserve"> la modificación.</w:t>
            </w:r>
          </w:p>
        </w:tc>
      </w:tr>
      <w:tr w:rsidR="00AD416F" w:rsidRPr="00F4264D" w:rsidTr="00011D04">
        <w:trPr>
          <w:gridBefore w:val="1"/>
          <w:wBefore w:w="41" w:type="pct"/>
        </w:trPr>
        <w:tc>
          <w:tcPr>
            <w:tcW w:w="4959" w:type="pct"/>
            <w:gridSpan w:val="2"/>
            <w:vAlign w:val="bottom"/>
          </w:tcPr>
          <w:p w:rsidR="00AD416F" w:rsidRPr="001E7737" w:rsidRDefault="00AD416F" w:rsidP="00AD416F">
            <w:pPr>
              <w:rPr>
                <w:rFonts w:ascii="Calibri" w:hAnsi="Calibri" w:cs="Calibri"/>
                <w:b/>
                <w:bCs/>
                <w:u w:val="single"/>
              </w:rPr>
            </w:pPr>
            <w:r w:rsidRPr="001E7737">
              <w:rPr>
                <w:rFonts w:ascii="Calibri" w:hAnsi="Calibri" w:cs="Calibri"/>
                <w:b/>
                <w:bCs/>
                <w:u w:val="single"/>
              </w:rPr>
              <w:t>Curso normal de eventos</w:t>
            </w:r>
          </w:p>
        </w:tc>
      </w:tr>
      <w:tr w:rsidR="00E42454" w:rsidRPr="00F03CFD" w:rsidTr="00011D04">
        <w:tblPrEx>
          <w:tblCellMar>
            <w:left w:w="108" w:type="dxa"/>
            <w:right w:w="108" w:type="dxa"/>
          </w:tblCellMar>
        </w:tblPrEx>
        <w:tc>
          <w:tcPr>
            <w:tcW w:w="2850" w:type="pct"/>
            <w:gridSpan w:val="2"/>
          </w:tcPr>
          <w:p w:rsidR="00E42454" w:rsidRPr="00F03CFD" w:rsidRDefault="00E42454">
            <w:pPr>
              <w:snapToGrid w:val="0"/>
              <w:jc w:val="center"/>
              <w:rPr>
                <w:rFonts w:ascii="Calibri" w:hAnsi="Calibri" w:cs="Calibri"/>
                <w:b/>
                <w:bCs/>
                <w:u w:val="single"/>
                <w:lang w:val="es-AR"/>
              </w:rPr>
            </w:pPr>
            <w:r w:rsidRPr="00F03CFD">
              <w:rPr>
                <w:rFonts w:ascii="Calibri" w:hAnsi="Calibri" w:cs="Calibri"/>
                <w:b/>
                <w:bCs/>
                <w:u w:val="single"/>
                <w:lang w:val="es-AR"/>
              </w:rPr>
              <w:t>Acción de los actores</w:t>
            </w:r>
          </w:p>
        </w:tc>
        <w:tc>
          <w:tcPr>
            <w:tcW w:w="2150" w:type="pct"/>
          </w:tcPr>
          <w:p w:rsidR="00E42454" w:rsidRPr="00F03CFD" w:rsidRDefault="00E42454">
            <w:pPr>
              <w:snapToGrid w:val="0"/>
              <w:jc w:val="center"/>
              <w:rPr>
                <w:rFonts w:ascii="Calibri" w:hAnsi="Calibri" w:cs="Calibri"/>
                <w:b/>
                <w:bCs/>
                <w:u w:val="single"/>
                <w:lang w:val="es-AR"/>
              </w:rPr>
            </w:pPr>
            <w:r w:rsidRPr="00F03CFD">
              <w:rPr>
                <w:rFonts w:ascii="Calibri" w:hAnsi="Calibri" w:cs="Calibri"/>
                <w:b/>
                <w:bCs/>
                <w:u w:val="single"/>
                <w:lang w:val="es-AR"/>
              </w:rPr>
              <w:t>Respuesta del sistema</w:t>
            </w:r>
          </w:p>
        </w:tc>
      </w:tr>
      <w:tr w:rsidR="00E42454" w:rsidRPr="00F03CFD" w:rsidTr="00011D04">
        <w:tblPrEx>
          <w:tblCellMar>
            <w:left w:w="108" w:type="dxa"/>
            <w:right w:w="108" w:type="dxa"/>
          </w:tblCellMar>
        </w:tblPrEx>
        <w:tc>
          <w:tcPr>
            <w:tcW w:w="2850" w:type="pct"/>
            <w:gridSpan w:val="2"/>
          </w:tcPr>
          <w:p w:rsidR="00E42454" w:rsidRPr="00F03CFD" w:rsidRDefault="00E42454">
            <w:pPr>
              <w:snapToGrid w:val="0"/>
              <w:jc w:val="both"/>
              <w:rPr>
                <w:rFonts w:ascii="Calibri" w:hAnsi="Calibri" w:cs="Calibri"/>
                <w:lang w:val="es-AR"/>
              </w:rPr>
            </w:pPr>
            <w:r w:rsidRPr="00F03CFD">
              <w:rPr>
                <w:rFonts w:ascii="Calibri" w:hAnsi="Calibri" w:cs="Calibri"/>
                <w:lang w:val="es-AR"/>
              </w:rPr>
              <w:t xml:space="preserve">1) Este caso de uso comienza cuando el Empleado Administrativo desea </w:t>
            </w:r>
            <w:r w:rsidRPr="00F03CFD">
              <w:rPr>
                <w:rFonts w:ascii="Calibri" w:hAnsi="Calibri" w:cs="Calibri"/>
                <w:color w:val="000000"/>
                <w:lang w:val="es-AR"/>
              </w:rPr>
              <w:t>cambiar de Sección a un Empleado.</w:t>
            </w:r>
          </w:p>
        </w:tc>
        <w:tc>
          <w:tcPr>
            <w:tcW w:w="2150" w:type="pct"/>
          </w:tcPr>
          <w:p w:rsidR="00E42454" w:rsidRPr="00F03CFD" w:rsidRDefault="00E42454">
            <w:pPr>
              <w:snapToGrid w:val="0"/>
              <w:jc w:val="both"/>
              <w:rPr>
                <w:rFonts w:ascii="Calibri" w:hAnsi="Calibri" w:cs="Calibri"/>
                <w:lang w:val="es-AR"/>
              </w:rPr>
            </w:pPr>
          </w:p>
        </w:tc>
      </w:tr>
      <w:tr w:rsidR="00E42454" w:rsidRPr="00F03CFD" w:rsidTr="00011D04">
        <w:tblPrEx>
          <w:tblCellMar>
            <w:left w:w="108" w:type="dxa"/>
            <w:right w:w="108" w:type="dxa"/>
          </w:tblCellMar>
        </w:tblPrEx>
        <w:tc>
          <w:tcPr>
            <w:tcW w:w="2850" w:type="pct"/>
            <w:gridSpan w:val="2"/>
          </w:tcPr>
          <w:p w:rsidR="00E42454" w:rsidRPr="0051463D" w:rsidRDefault="005E49D7" w:rsidP="0051463D">
            <w:pPr>
              <w:snapToGrid w:val="0"/>
              <w:jc w:val="both"/>
              <w:rPr>
                <w:rFonts w:ascii="Calibri" w:hAnsi="Calibri" w:cs="Calibri"/>
                <w:lang w:val="es-AR"/>
              </w:rPr>
            </w:pPr>
            <w:r w:rsidRPr="0051463D">
              <w:rPr>
                <w:rFonts w:ascii="Calibri" w:hAnsi="Calibri" w:cs="Calibri"/>
              </w:rPr>
              <w:t xml:space="preserve">2) </w:t>
            </w:r>
            <w:r w:rsidRPr="0051463D">
              <w:rPr>
                <w:rFonts w:ascii="Calibri" w:hAnsi="Calibri" w:cs="Calibri"/>
                <w:lang w:val="es-AR"/>
              </w:rPr>
              <w:t xml:space="preserve">El Empleado Administrativo ingresa el tipo o el </w:t>
            </w:r>
            <w:r w:rsidRPr="0051463D">
              <w:rPr>
                <w:rFonts w:ascii="Calibri" w:hAnsi="Calibri" w:cs="Calibri"/>
              </w:rPr>
              <w:t>número de documento o, el nombre del empleado o parte del nombre del empleado</w:t>
            </w:r>
            <w:r w:rsidR="00E008BE" w:rsidRPr="0051463D">
              <w:rPr>
                <w:rFonts w:ascii="Calibri" w:hAnsi="Calibri" w:cs="Calibri"/>
              </w:rPr>
              <w:t>.</w:t>
            </w:r>
          </w:p>
        </w:tc>
        <w:tc>
          <w:tcPr>
            <w:tcW w:w="2150" w:type="pct"/>
          </w:tcPr>
          <w:p w:rsidR="00E42454" w:rsidRPr="0051463D" w:rsidRDefault="00E42454">
            <w:pPr>
              <w:snapToGrid w:val="0"/>
              <w:jc w:val="both"/>
              <w:rPr>
                <w:rFonts w:ascii="Calibri" w:hAnsi="Calibri" w:cs="Calibri"/>
                <w:lang w:val="es-AR"/>
              </w:rPr>
            </w:pPr>
          </w:p>
        </w:tc>
      </w:tr>
      <w:tr w:rsidR="00430F88" w:rsidRPr="00F03CFD" w:rsidTr="00011D04">
        <w:tblPrEx>
          <w:tblCellMar>
            <w:left w:w="108" w:type="dxa"/>
            <w:right w:w="108" w:type="dxa"/>
          </w:tblCellMar>
        </w:tblPrEx>
        <w:tc>
          <w:tcPr>
            <w:tcW w:w="2850" w:type="pct"/>
            <w:gridSpan w:val="2"/>
          </w:tcPr>
          <w:p w:rsidR="00430F88" w:rsidRPr="0051463D" w:rsidRDefault="00430F88" w:rsidP="00611236">
            <w:pPr>
              <w:snapToGrid w:val="0"/>
              <w:jc w:val="both"/>
              <w:rPr>
                <w:rFonts w:ascii="Calibri" w:hAnsi="Calibri" w:cs="Calibri"/>
                <w:lang w:val="es-AR"/>
              </w:rPr>
            </w:pPr>
          </w:p>
        </w:tc>
        <w:tc>
          <w:tcPr>
            <w:tcW w:w="2150" w:type="pct"/>
          </w:tcPr>
          <w:p w:rsidR="00430F88" w:rsidRPr="0051463D" w:rsidRDefault="00957F57">
            <w:pPr>
              <w:snapToGrid w:val="0"/>
              <w:jc w:val="both"/>
              <w:rPr>
                <w:rFonts w:ascii="Calibri" w:hAnsi="Calibri" w:cs="Calibri"/>
                <w:lang w:val="es-AR"/>
              </w:rPr>
            </w:pPr>
            <w:r w:rsidRPr="0051463D">
              <w:rPr>
                <w:rFonts w:ascii="Calibri" w:hAnsi="Calibri" w:cs="Calibri"/>
                <w:lang w:val="es-AR"/>
              </w:rPr>
              <w:t xml:space="preserve">3) Muestra </w:t>
            </w:r>
            <w:r w:rsidRPr="0051463D">
              <w:rPr>
                <w:rFonts w:ascii="Calibri" w:hAnsi="Calibri" w:cs="Calibri"/>
              </w:rPr>
              <w:t>todos los empleados que coinciden con el criterio de búsqueda ingresado.</w:t>
            </w:r>
          </w:p>
        </w:tc>
      </w:tr>
      <w:tr w:rsidR="00A7475F" w:rsidRPr="00F03CFD" w:rsidTr="00011D04">
        <w:tblPrEx>
          <w:tblCellMar>
            <w:left w:w="108" w:type="dxa"/>
            <w:right w:w="108" w:type="dxa"/>
          </w:tblCellMar>
        </w:tblPrEx>
        <w:tc>
          <w:tcPr>
            <w:tcW w:w="2850" w:type="pct"/>
            <w:gridSpan w:val="2"/>
          </w:tcPr>
          <w:p w:rsidR="00A7475F" w:rsidRPr="0051463D" w:rsidRDefault="00A7475F" w:rsidP="00611236">
            <w:pPr>
              <w:snapToGrid w:val="0"/>
              <w:jc w:val="both"/>
              <w:rPr>
                <w:rFonts w:ascii="Calibri" w:hAnsi="Calibri" w:cs="Calibri"/>
                <w:lang w:val="es-AR"/>
              </w:rPr>
            </w:pPr>
            <w:r w:rsidRPr="0051463D">
              <w:rPr>
                <w:rFonts w:ascii="Calibri" w:hAnsi="Calibri" w:cs="Calibri"/>
                <w:lang w:val="es-AR"/>
              </w:rPr>
              <w:t>4) El Empleado Administrativo selecciona el Empleado.</w:t>
            </w:r>
          </w:p>
        </w:tc>
        <w:tc>
          <w:tcPr>
            <w:tcW w:w="2150" w:type="pct"/>
          </w:tcPr>
          <w:p w:rsidR="00A7475F" w:rsidRPr="0051463D" w:rsidRDefault="00A7475F">
            <w:pPr>
              <w:snapToGrid w:val="0"/>
              <w:jc w:val="both"/>
              <w:rPr>
                <w:rFonts w:ascii="Calibri" w:hAnsi="Calibri" w:cs="Calibri"/>
                <w:lang w:val="es-AR"/>
              </w:rPr>
            </w:pPr>
          </w:p>
        </w:tc>
      </w:tr>
      <w:tr w:rsidR="00A7475F" w:rsidRPr="00F03CFD" w:rsidTr="00011D04">
        <w:tblPrEx>
          <w:tblCellMar>
            <w:left w:w="108" w:type="dxa"/>
            <w:right w:w="108" w:type="dxa"/>
          </w:tblCellMar>
        </w:tblPrEx>
        <w:tc>
          <w:tcPr>
            <w:tcW w:w="2850" w:type="pct"/>
            <w:gridSpan w:val="2"/>
          </w:tcPr>
          <w:p w:rsidR="00A7475F" w:rsidRPr="0051463D" w:rsidRDefault="00A7475F" w:rsidP="00611236">
            <w:pPr>
              <w:snapToGrid w:val="0"/>
              <w:jc w:val="both"/>
              <w:rPr>
                <w:rFonts w:ascii="Calibri" w:hAnsi="Calibri" w:cs="Calibri"/>
                <w:lang w:val="es-AR"/>
              </w:rPr>
            </w:pPr>
          </w:p>
        </w:tc>
        <w:tc>
          <w:tcPr>
            <w:tcW w:w="2150" w:type="pct"/>
          </w:tcPr>
          <w:p w:rsidR="00A7475F" w:rsidRPr="0051463D" w:rsidRDefault="00A7475F">
            <w:pPr>
              <w:snapToGrid w:val="0"/>
              <w:jc w:val="both"/>
              <w:rPr>
                <w:rFonts w:ascii="Calibri" w:hAnsi="Calibri" w:cs="Calibri"/>
                <w:lang w:val="es-AR"/>
              </w:rPr>
            </w:pPr>
            <w:r w:rsidRPr="0051463D">
              <w:rPr>
                <w:rFonts w:ascii="Calibri" w:hAnsi="Calibri" w:cs="Calibri"/>
                <w:lang w:val="es-AR"/>
              </w:rPr>
              <w:t>5) Muestra todas las secciones pertenecientes a la División.</w:t>
            </w:r>
          </w:p>
        </w:tc>
      </w:tr>
      <w:tr w:rsidR="00E42454" w:rsidRPr="00F03CFD" w:rsidTr="00011D04">
        <w:tblPrEx>
          <w:tblCellMar>
            <w:left w:w="108" w:type="dxa"/>
            <w:right w:w="108" w:type="dxa"/>
          </w:tblCellMar>
        </w:tblPrEx>
        <w:tc>
          <w:tcPr>
            <w:tcW w:w="2850" w:type="pct"/>
            <w:gridSpan w:val="2"/>
          </w:tcPr>
          <w:p w:rsidR="00E42454" w:rsidRPr="00F03CFD" w:rsidRDefault="00E21599" w:rsidP="0051463D">
            <w:pPr>
              <w:snapToGrid w:val="0"/>
              <w:jc w:val="both"/>
              <w:rPr>
                <w:rFonts w:ascii="Calibri" w:hAnsi="Calibri" w:cs="Calibri"/>
                <w:lang w:val="es-AR"/>
              </w:rPr>
            </w:pPr>
            <w:r w:rsidRPr="0051463D">
              <w:rPr>
                <w:rFonts w:ascii="Calibri" w:hAnsi="Calibri" w:cs="Calibri"/>
                <w:lang w:val="es-AR"/>
              </w:rPr>
              <w:t>6) El Empleado Administrativo selecciona la Sección y le indica al Sistema que asigne al empleado a esta Sección.</w:t>
            </w:r>
          </w:p>
        </w:tc>
        <w:tc>
          <w:tcPr>
            <w:tcW w:w="2150" w:type="pct"/>
          </w:tcPr>
          <w:p w:rsidR="00E42454" w:rsidRPr="00F03CFD" w:rsidRDefault="00E42454">
            <w:pPr>
              <w:snapToGrid w:val="0"/>
              <w:jc w:val="both"/>
              <w:rPr>
                <w:rFonts w:ascii="Calibri" w:hAnsi="Calibri" w:cs="Calibri"/>
                <w:lang w:val="es-AR"/>
              </w:rPr>
            </w:pPr>
          </w:p>
        </w:tc>
      </w:tr>
      <w:tr w:rsidR="00E42454" w:rsidRPr="00F4264D" w:rsidTr="00011D04">
        <w:tblPrEx>
          <w:tblCellMar>
            <w:left w:w="108" w:type="dxa"/>
            <w:right w:w="108" w:type="dxa"/>
          </w:tblCellMar>
        </w:tblPrEx>
        <w:tc>
          <w:tcPr>
            <w:tcW w:w="2850" w:type="pct"/>
            <w:gridSpan w:val="2"/>
          </w:tcPr>
          <w:p w:rsidR="00E42454" w:rsidRPr="00F03CFD" w:rsidRDefault="00E42454">
            <w:pPr>
              <w:snapToGrid w:val="0"/>
              <w:jc w:val="both"/>
              <w:rPr>
                <w:rFonts w:ascii="Calibri" w:hAnsi="Calibri" w:cs="Calibri"/>
                <w:lang w:val="es-AR"/>
              </w:rPr>
            </w:pPr>
          </w:p>
        </w:tc>
        <w:tc>
          <w:tcPr>
            <w:tcW w:w="2150" w:type="pct"/>
          </w:tcPr>
          <w:p w:rsidR="00E42454" w:rsidRPr="00F03CFD" w:rsidRDefault="003F04AC">
            <w:pPr>
              <w:snapToGrid w:val="0"/>
              <w:jc w:val="both"/>
              <w:rPr>
                <w:rFonts w:ascii="Calibri" w:hAnsi="Calibri" w:cs="Calibri"/>
                <w:lang w:val="es-AR"/>
              </w:rPr>
            </w:pPr>
            <w:r w:rsidRPr="00BE7502">
              <w:rPr>
                <w:rFonts w:ascii="Calibri" w:hAnsi="Calibri" w:cs="Calibri"/>
                <w:lang w:val="es-AR"/>
              </w:rPr>
              <w:t>7</w:t>
            </w:r>
            <w:r w:rsidR="00E42454" w:rsidRPr="00BE7502">
              <w:rPr>
                <w:rFonts w:ascii="Calibri" w:hAnsi="Calibri" w:cs="Calibri"/>
                <w:lang w:val="es-AR"/>
              </w:rPr>
              <w:t>) Registra el cambio de Sección del empleado.</w:t>
            </w:r>
          </w:p>
        </w:tc>
      </w:tr>
      <w:tr w:rsidR="00E42454" w:rsidRPr="00BE7502" w:rsidTr="00011D04">
        <w:tblPrEx>
          <w:tblCellMar>
            <w:left w:w="108" w:type="dxa"/>
            <w:right w:w="108" w:type="dxa"/>
          </w:tblCellMar>
        </w:tblPrEx>
        <w:tc>
          <w:tcPr>
            <w:tcW w:w="2850" w:type="pct"/>
            <w:gridSpan w:val="2"/>
          </w:tcPr>
          <w:p w:rsidR="00E42454" w:rsidRPr="00BE7502" w:rsidRDefault="003F04AC">
            <w:pPr>
              <w:snapToGrid w:val="0"/>
              <w:jc w:val="both"/>
              <w:rPr>
                <w:rFonts w:ascii="Calibri" w:hAnsi="Calibri" w:cs="Calibri"/>
                <w:b/>
                <w:lang w:val="es-AR"/>
              </w:rPr>
            </w:pPr>
            <w:r w:rsidRPr="00BE7502">
              <w:rPr>
                <w:rFonts w:ascii="Calibri" w:hAnsi="Calibri" w:cs="Calibri"/>
                <w:b/>
                <w:lang w:val="es-AR"/>
              </w:rPr>
              <w:t>8</w:t>
            </w:r>
            <w:r w:rsidR="00E42454" w:rsidRPr="00BE7502">
              <w:rPr>
                <w:rFonts w:ascii="Calibri" w:hAnsi="Calibri" w:cs="Calibri"/>
                <w:b/>
                <w:lang w:val="es-AR"/>
              </w:rPr>
              <w:t xml:space="preserve">) </w:t>
            </w:r>
            <w:r w:rsidR="00E42454" w:rsidRPr="00BE7502">
              <w:rPr>
                <w:rFonts w:ascii="Calibri" w:hAnsi="Calibri" w:cs="Calibri"/>
                <w:b/>
                <w:bCs/>
                <w:lang w:val="es-AR"/>
              </w:rPr>
              <w:t>Fin Caso de Uso</w:t>
            </w:r>
            <w:r w:rsidR="006E470B" w:rsidRPr="00BE7502">
              <w:rPr>
                <w:rFonts w:ascii="Calibri" w:hAnsi="Calibri" w:cs="Calibri"/>
                <w:b/>
                <w:bCs/>
                <w:lang w:val="es-AR"/>
              </w:rPr>
              <w:t>.</w:t>
            </w:r>
          </w:p>
        </w:tc>
        <w:tc>
          <w:tcPr>
            <w:tcW w:w="2150" w:type="pct"/>
          </w:tcPr>
          <w:p w:rsidR="00E42454" w:rsidRPr="00BE7502" w:rsidRDefault="00E42454">
            <w:pPr>
              <w:snapToGrid w:val="0"/>
              <w:jc w:val="both"/>
              <w:rPr>
                <w:rFonts w:ascii="Calibri" w:hAnsi="Calibri" w:cs="Calibri"/>
                <w:highlight w:val="yellow"/>
                <w:lang w:val="es-AR"/>
              </w:rPr>
            </w:pPr>
          </w:p>
        </w:tc>
      </w:tr>
      <w:tr w:rsidR="00E42454" w:rsidRPr="00F4264D" w:rsidTr="00011D04">
        <w:tblPrEx>
          <w:tblCellMar>
            <w:left w:w="108" w:type="dxa"/>
            <w:right w:w="108" w:type="dxa"/>
          </w:tblCellMar>
        </w:tblPrEx>
        <w:tc>
          <w:tcPr>
            <w:tcW w:w="5000" w:type="pct"/>
            <w:gridSpan w:val="3"/>
          </w:tcPr>
          <w:p w:rsidR="00E42454" w:rsidRPr="00F03CFD" w:rsidRDefault="00E42454">
            <w:pPr>
              <w:snapToGrid w:val="0"/>
              <w:jc w:val="both"/>
              <w:rPr>
                <w:rFonts w:ascii="Calibri" w:hAnsi="Calibri" w:cs="Calibri"/>
                <w:lang w:val="es-AR"/>
              </w:rPr>
            </w:pPr>
          </w:p>
        </w:tc>
      </w:tr>
      <w:tr w:rsidR="00E42454" w:rsidRPr="00F4264D" w:rsidTr="00011D04">
        <w:tblPrEx>
          <w:tblCellMar>
            <w:left w:w="108" w:type="dxa"/>
            <w:right w:w="108" w:type="dxa"/>
          </w:tblCellMar>
        </w:tblPrEx>
        <w:tc>
          <w:tcPr>
            <w:tcW w:w="5000" w:type="pct"/>
            <w:gridSpan w:val="3"/>
          </w:tcPr>
          <w:p w:rsidR="00E42454" w:rsidRPr="00F03CFD" w:rsidRDefault="00E42454">
            <w:pPr>
              <w:snapToGrid w:val="0"/>
              <w:jc w:val="both"/>
              <w:rPr>
                <w:rFonts w:ascii="Calibri" w:hAnsi="Calibri" w:cs="Calibri"/>
                <w:u w:val="single"/>
                <w:lang w:val="es-AR"/>
              </w:rPr>
            </w:pPr>
            <w:r w:rsidRPr="00F03CFD">
              <w:rPr>
                <w:rFonts w:ascii="Calibri" w:hAnsi="Calibri" w:cs="Calibri"/>
                <w:b/>
                <w:bCs/>
                <w:color w:val="000000"/>
                <w:u w:val="single"/>
                <w:lang w:val="es-AR"/>
              </w:rPr>
              <w:t>Cursos alternativos</w:t>
            </w:r>
          </w:p>
        </w:tc>
      </w:tr>
      <w:tr w:rsidR="00E21599" w:rsidRPr="00F4264D" w:rsidTr="00011D04">
        <w:tblPrEx>
          <w:tblCellMar>
            <w:left w:w="108" w:type="dxa"/>
            <w:right w:w="108" w:type="dxa"/>
          </w:tblCellMar>
        </w:tblPrEx>
        <w:tc>
          <w:tcPr>
            <w:tcW w:w="5000" w:type="pct"/>
            <w:gridSpan w:val="3"/>
          </w:tcPr>
          <w:p w:rsidR="00E21599" w:rsidRPr="0051463D" w:rsidRDefault="00E21599" w:rsidP="00D576AA">
            <w:pPr>
              <w:rPr>
                <w:rFonts w:ascii="Calibri" w:hAnsi="Calibri" w:cs="Calibri"/>
                <w:lang w:val="es-AR"/>
              </w:rPr>
            </w:pPr>
            <w:r w:rsidRPr="0051463D">
              <w:rPr>
                <w:rFonts w:ascii="Calibri" w:hAnsi="Calibri" w:cs="Calibri"/>
                <w:lang w:val="es-AR"/>
              </w:rPr>
              <w:t xml:space="preserve">Línea 3: El Sistema informa que no existen empleados que cumplan con el criterio de búsqueda. </w:t>
            </w:r>
            <w:r w:rsidR="00D576AA" w:rsidRPr="0051463D">
              <w:rPr>
                <w:rFonts w:ascii="Calibri" w:hAnsi="Calibri" w:cs="Calibri"/>
                <w:lang w:val="es-AR"/>
              </w:rPr>
              <w:t>Ir a línea 2).</w:t>
            </w:r>
          </w:p>
        </w:tc>
      </w:tr>
      <w:tr w:rsidR="00E21599" w:rsidRPr="00F4264D" w:rsidTr="00011D04">
        <w:tblPrEx>
          <w:tblCellMar>
            <w:left w:w="108" w:type="dxa"/>
            <w:right w:w="108" w:type="dxa"/>
          </w:tblCellMar>
        </w:tblPrEx>
        <w:tc>
          <w:tcPr>
            <w:tcW w:w="5000" w:type="pct"/>
            <w:gridSpan w:val="3"/>
          </w:tcPr>
          <w:p w:rsidR="00E21599" w:rsidRPr="0051463D" w:rsidRDefault="00E21599" w:rsidP="0038428B">
            <w:pPr>
              <w:rPr>
                <w:rFonts w:ascii="Calibri" w:hAnsi="Calibri" w:cs="Calibri"/>
                <w:lang w:val="es-AR"/>
              </w:rPr>
            </w:pPr>
            <w:r w:rsidRPr="0051463D">
              <w:rPr>
                <w:rFonts w:ascii="Calibri" w:hAnsi="Calibri" w:cs="Calibri"/>
                <w:lang w:val="es-AR"/>
              </w:rPr>
              <w:t xml:space="preserve">Línea </w:t>
            </w:r>
            <w:r w:rsidR="0038428B" w:rsidRPr="0051463D">
              <w:rPr>
                <w:rFonts w:ascii="Calibri" w:hAnsi="Calibri" w:cs="Calibri"/>
                <w:lang w:val="es-AR"/>
              </w:rPr>
              <w:t>4</w:t>
            </w:r>
            <w:r w:rsidRPr="0051463D">
              <w:rPr>
                <w:rFonts w:ascii="Calibri" w:hAnsi="Calibri" w:cs="Calibri"/>
                <w:lang w:val="es-AR"/>
              </w:rPr>
              <w:t>: El Empleado Administrativo decide no seleccionar Empleado. Fin Caso de Uso.</w:t>
            </w:r>
          </w:p>
        </w:tc>
      </w:tr>
      <w:tr w:rsidR="00D576AA" w:rsidRPr="00F4264D" w:rsidTr="00011D04">
        <w:tblPrEx>
          <w:tblCellMar>
            <w:left w:w="108" w:type="dxa"/>
            <w:right w:w="108" w:type="dxa"/>
          </w:tblCellMar>
        </w:tblPrEx>
        <w:tc>
          <w:tcPr>
            <w:tcW w:w="5000" w:type="pct"/>
            <w:gridSpan w:val="3"/>
          </w:tcPr>
          <w:p w:rsidR="00D576AA" w:rsidRPr="0051463D" w:rsidRDefault="00D576AA" w:rsidP="0038428B">
            <w:pPr>
              <w:rPr>
                <w:rFonts w:ascii="Calibri" w:hAnsi="Calibri" w:cs="Calibri"/>
                <w:lang w:val="es-AR"/>
              </w:rPr>
            </w:pPr>
            <w:r w:rsidRPr="0051463D">
              <w:rPr>
                <w:rFonts w:ascii="Calibri" w:hAnsi="Calibri" w:cs="Calibri"/>
                <w:lang w:val="es-AR"/>
              </w:rPr>
              <w:t>Línea 5: El Sistema informa que no existen secciones. Fin Caso de Uso.</w:t>
            </w:r>
          </w:p>
        </w:tc>
      </w:tr>
      <w:tr w:rsidR="0038428B" w:rsidRPr="00F4264D" w:rsidTr="00011D04">
        <w:tblPrEx>
          <w:tblCellMar>
            <w:left w:w="108" w:type="dxa"/>
            <w:right w:w="108" w:type="dxa"/>
          </w:tblCellMar>
        </w:tblPrEx>
        <w:tc>
          <w:tcPr>
            <w:tcW w:w="5000" w:type="pct"/>
            <w:gridSpan w:val="3"/>
          </w:tcPr>
          <w:p w:rsidR="0038428B" w:rsidRPr="0051463D" w:rsidRDefault="00822EA9" w:rsidP="00E21599">
            <w:pPr>
              <w:rPr>
                <w:rFonts w:ascii="Calibri" w:hAnsi="Calibri" w:cs="Calibri"/>
                <w:lang w:val="es-AR"/>
              </w:rPr>
            </w:pPr>
            <w:r w:rsidRPr="0051463D">
              <w:rPr>
                <w:rFonts w:ascii="Calibri" w:hAnsi="Calibri" w:cs="Calibri"/>
                <w:lang w:val="es-AR"/>
              </w:rPr>
              <w:t>Línea 6: El Empleado Administrativo decide no ingresar Empleado.</w:t>
            </w:r>
          </w:p>
        </w:tc>
      </w:tr>
      <w:tr w:rsidR="00E42454" w:rsidRPr="00F4264D" w:rsidTr="00011D04">
        <w:tblPrEx>
          <w:tblCellMar>
            <w:left w:w="108" w:type="dxa"/>
            <w:right w:w="108" w:type="dxa"/>
          </w:tblCellMar>
        </w:tblPrEx>
        <w:tc>
          <w:tcPr>
            <w:tcW w:w="5000" w:type="pct"/>
            <w:gridSpan w:val="3"/>
          </w:tcPr>
          <w:p w:rsidR="00E42454" w:rsidRPr="002E35C8" w:rsidRDefault="0072121B">
            <w:pPr>
              <w:rPr>
                <w:rFonts w:ascii="Calibri" w:hAnsi="Calibri" w:cs="Calibri"/>
                <w:lang w:val="es-AR"/>
              </w:rPr>
            </w:pPr>
            <w:r w:rsidRPr="002E35C8">
              <w:rPr>
                <w:rFonts w:ascii="Calibri" w:hAnsi="Calibri" w:cs="Calibri"/>
                <w:lang w:val="es-AR"/>
              </w:rPr>
              <w:t>Línea 7a</w:t>
            </w:r>
            <w:r w:rsidR="00E42454" w:rsidRPr="002E35C8">
              <w:rPr>
                <w:rFonts w:ascii="Calibri" w:hAnsi="Calibri" w:cs="Calibri"/>
                <w:lang w:val="es-AR"/>
              </w:rPr>
              <w:t>: El Sistema indica que el Empleado ingresado es Jefe de una Sección. Fin Caso de Uso.</w:t>
            </w:r>
          </w:p>
        </w:tc>
      </w:tr>
      <w:tr w:rsidR="00E42454" w:rsidRPr="00F4264D" w:rsidTr="00011D04">
        <w:tblPrEx>
          <w:tblCellMar>
            <w:left w:w="108" w:type="dxa"/>
            <w:right w:w="108" w:type="dxa"/>
          </w:tblCellMar>
        </w:tblPrEx>
        <w:tc>
          <w:tcPr>
            <w:tcW w:w="5000" w:type="pct"/>
            <w:gridSpan w:val="3"/>
          </w:tcPr>
          <w:p w:rsidR="00E42454" w:rsidRPr="002E35C8" w:rsidRDefault="00E42454">
            <w:pPr>
              <w:rPr>
                <w:rFonts w:ascii="Calibri" w:hAnsi="Calibri" w:cs="Calibri"/>
                <w:lang w:val="es-AR"/>
              </w:rPr>
            </w:pPr>
            <w:r w:rsidRPr="002E35C8">
              <w:rPr>
                <w:rFonts w:ascii="Calibri" w:hAnsi="Calibri" w:cs="Calibri"/>
                <w:lang w:val="es-AR"/>
              </w:rPr>
              <w:t xml:space="preserve">Línea </w:t>
            </w:r>
            <w:r w:rsidR="0072121B" w:rsidRPr="002E35C8">
              <w:rPr>
                <w:rFonts w:ascii="Calibri" w:hAnsi="Calibri" w:cs="Calibri"/>
                <w:lang w:val="es-AR"/>
              </w:rPr>
              <w:t>7b</w:t>
            </w:r>
            <w:r w:rsidRPr="002E35C8">
              <w:rPr>
                <w:rFonts w:ascii="Calibri" w:hAnsi="Calibri" w:cs="Calibri"/>
                <w:lang w:val="es-AR"/>
              </w:rPr>
              <w:t>: El Sistema informa que la Sección en la que trabaja el Empleado ingresado posee solo un Empleado. Fin Caso de Uso.</w:t>
            </w:r>
          </w:p>
        </w:tc>
      </w:tr>
      <w:tr w:rsidR="00E42454" w:rsidRPr="00F4264D" w:rsidTr="00011D04">
        <w:tblPrEx>
          <w:tblCellMar>
            <w:left w:w="108" w:type="dxa"/>
            <w:right w:w="108" w:type="dxa"/>
          </w:tblCellMar>
        </w:tblPrEx>
        <w:tc>
          <w:tcPr>
            <w:tcW w:w="5000" w:type="pct"/>
            <w:gridSpan w:val="3"/>
          </w:tcPr>
          <w:p w:rsidR="00E42454" w:rsidRPr="002E35C8" w:rsidRDefault="00E42454">
            <w:pPr>
              <w:rPr>
                <w:rFonts w:ascii="Calibri" w:hAnsi="Calibri" w:cs="Calibri"/>
                <w:lang w:val="es-AR"/>
              </w:rPr>
            </w:pPr>
            <w:r w:rsidRPr="002E35C8">
              <w:rPr>
                <w:rFonts w:ascii="Calibri" w:hAnsi="Calibri" w:cs="Calibri"/>
                <w:lang w:val="es-AR"/>
              </w:rPr>
              <w:t xml:space="preserve">Línea </w:t>
            </w:r>
            <w:r w:rsidR="0072121B" w:rsidRPr="002E35C8">
              <w:rPr>
                <w:rFonts w:ascii="Calibri" w:hAnsi="Calibri" w:cs="Calibri"/>
                <w:lang w:val="es-AR"/>
              </w:rPr>
              <w:t>7c</w:t>
            </w:r>
            <w:r w:rsidRPr="002E35C8">
              <w:rPr>
                <w:rFonts w:ascii="Calibri" w:hAnsi="Calibri" w:cs="Calibri"/>
                <w:lang w:val="es-AR"/>
              </w:rPr>
              <w:t xml:space="preserve">: El Sistema informa que el Empleado al que se quiere cambiar de Sección tiene reparaciones asignadas pendientes. Fin Caso de Uso. </w:t>
            </w:r>
          </w:p>
        </w:tc>
      </w:tr>
      <w:tr w:rsidR="00E42454" w:rsidRPr="002E35C8" w:rsidTr="00011D04">
        <w:tblPrEx>
          <w:tblCellMar>
            <w:left w:w="108" w:type="dxa"/>
            <w:right w:w="108" w:type="dxa"/>
          </w:tblCellMar>
        </w:tblPrEx>
        <w:tc>
          <w:tcPr>
            <w:tcW w:w="5000" w:type="pct"/>
            <w:gridSpan w:val="3"/>
          </w:tcPr>
          <w:p w:rsidR="00E42454" w:rsidRPr="002E35C8" w:rsidRDefault="0072121B" w:rsidP="0072121B">
            <w:pPr>
              <w:rPr>
                <w:rFonts w:ascii="Calibri" w:hAnsi="Calibri" w:cs="Calibri"/>
                <w:lang w:val="es-AR"/>
              </w:rPr>
            </w:pPr>
            <w:r w:rsidRPr="002E35C8">
              <w:rPr>
                <w:rFonts w:ascii="Calibri" w:hAnsi="Calibri" w:cs="Calibri"/>
                <w:lang w:val="es-AR"/>
              </w:rPr>
              <w:t>Línea 7d</w:t>
            </w:r>
            <w:r w:rsidR="00E42454" w:rsidRPr="002E35C8">
              <w:rPr>
                <w:rFonts w:ascii="Calibri" w:hAnsi="Calibri" w:cs="Calibri"/>
                <w:lang w:val="es-AR"/>
              </w:rPr>
              <w:t>: El Sistema informa que el Empleado ya se encuentra asignado a la Sección ingresada. Fin Caso de Uso.</w:t>
            </w:r>
          </w:p>
        </w:tc>
      </w:tr>
    </w:tbl>
    <w:p w:rsidR="009F5EB6" w:rsidRPr="00F4264D" w:rsidRDefault="009F5EB6" w:rsidP="009028F9">
      <w:pPr>
        <w:rPr>
          <w:rFonts w:ascii="Calibri" w:hAnsi="Calibri" w:cs="Calibri"/>
        </w:rPr>
      </w:pPr>
    </w:p>
    <w:p w:rsidR="00E03798" w:rsidRDefault="00E03798"/>
    <w:p w:rsidR="00E95F87" w:rsidRDefault="00E95F87">
      <w:r>
        <w:br w:type="page"/>
      </w:r>
    </w:p>
    <w:tbl>
      <w:tblPr>
        <w:tblW w:w="5000" w:type="pct"/>
        <w:tblCellMar>
          <w:left w:w="70" w:type="dxa"/>
          <w:right w:w="70" w:type="dxa"/>
        </w:tblCellMar>
        <w:tblLook w:val="00A0" w:firstRow="1" w:lastRow="0" w:firstColumn="1" w:lastColumn="0" w:noHBand="0" w:noVBand="0"/>
      </w:tblPr>
      <w:tblGrid>
        <w:gridCol w:w="146"/>
        <w:gridCol w:w="5110"/>
        <w:gridCol w:w="3911"/>
      </w:tblGrid>
      <w:tr w:rsidR="00E42454" w:rsidRPr="00F4264D" w:rsidTr="00983454">
        <w:trPr>
          <w:gridBefore w:val="1"/>
          <w:wBefore w:w="80" w:type="pct"/>
        </w:trPr>
        <w:tc>
          <w:tcPr>
            <w:tcW w:w="4920" w:type="pct"/>
            <w:gridSpan w:val="2"/>
            <w:shd w:val="clear" w:color="auto" w:fill="D8D8D8"/>
            <w:vAlign w:val="bottom"/>
          </w:tcPr>
          <w:p w:rsidR="00E42454" w:rsidRPr="00AC2C9B" w:rsidRDefault="00E42454" w:rsidP="004B7EAB">
            <w:pPr>
              <w:pStyle w:val="Prrafodelista"/>
              <w:numPr>
                <w:ilvl w:val="0"/>
                <w:numId w:val="7"/>
              </w:numPr>
              <w:snapToGrid w:val="0"/>
              <w:jc w:val="center"/>
              <w:rPr>
                <w:b/>
                <w:bCs/>
                <w:sz w:val="20"/>
                <w:szCs w:val="20"/>
                <w:lang w:val="es-AR"/>
              </w:rPr>
            </w:pPr>
            <w:r w:rsidRPr="00AC2C9B">
              <w:rPr>
                <w:b/>
                <w:bCs/>
                <w:sz w:val="20"/>
                <w:szCs w:val="20"/>
                <w:lang w:val="es-AR"/>
              </w:rPr>
              <w:t>Caso de uso: Cambiar encargado de Sección.</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b/>
                <w:bCs/>
                <w:sz w:val="22"/>
                <w:szCs w:val="22"/>
                <w:u w:val="single"/>
                <w:lang w:val="es-AR"/>
              </w:rPr>
            </w:pPr>
            <w:r w:rsidRPr="00AC2C9B">
              <w:rPr>
                <w:rFonts w:ascii="Calibri" w:hAnsi="Calibri" w:cs="Calibri"/>
                <w:b/>
                <w:bCs/>
                <w:u w:val="single"/>
                <w:lang w:val="es-AR"/>
              </w:rPr>
              <w:t>Identificador</w:t>
            </w:r>
            <w:proofErr w:type="gramStart"/>
            <w:r w:rsidRPr="00AC2C9B">
              <w:rPr>
                <w:rFonts w:ascii="Calibri" w:hAnsi="Calibri" w:cs="Calibri"/>
                <w:b/>
                <w:bCs/>
                <w:u w:val="single"/>
                <w:lang w:val="es-AR"/>
              </w:rPr>
              <w:t>:</w:t>
            </w:r>
            <w:r w:rsidRPr="00AC2C9B">
              <w:rPr>
                <w:rFonts w:ascii="Calibri" w:hAnsi="Calibri" w:cs="Calibri"/>
                <w:b/>
                <w:bCs/>
                <w:lang w:val="es-AR"/>
              </w:rPr>
              <w:t>PER05</w:t>
            </w:r>
            <w:proofErr w:type="gramEnd"/>
            <w:r w:rsidRPr="00AC2C9B">
              <w:rPr>
                <w:rFonts w:ascii="Calibri" w:hAnsi="Calibri" w:cs="Calibri"/>
                <w:b/>
                <w:bCs/>
                <w:lang w:val="es-AR"/>
              </w:rPr>
              <w:t>.</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Actores:</w:t>
            </w:r>
            <w:r w:rsidRPr="00AC2C9B">
              <w:rPr>
                <w:rFonts w:ascii="Calibri" w:hAnsi="Calibri" w:cs="Calibri"/>
                <w:lang w:val="es-AR"/>
              </w:rPr>
              <w:t xml:space="preserve"> Jefe de División.</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Tipo:</w:t>
            </w:r>
            <w:r w:rsidRPr="00AC2C9B">
              <w:rPr>
                <w:rFonts w:ascii="Calibri" w:hAnsi="Calibri" w:cs="Calibri"/>
                <w:lang w:val="es-AR"/>
              </w:rPr>
              <w:t xml:space="preserve"> Primario-Esencial.</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Precondiciones</w:t>
            </w:r>
            <w:r w:rsidRPr="00AC2C9B">
              <w:rPr>
                <w:rFonts w:ascii="Calibri" w:hAnsi="Calibri" w:cs="Calibri"/>
                <w:lang w:val="es-AR"/>
              </w:rPr>
              <w:t>:-.</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proofErr w:type="spellStart"/>
            <w:r w:rsidRPr="00AC2C9B">
              <w:rPr>
                <w:rFonts w:ascii="Calibri" w:hAnsi="Calibri" w:cs="Calibri"/>
                <w:b/>
                <w:bCs/>
                <w:u w:val="single"/>
                <w:lang w:val="es-AR"/>
              </w:rPr>
              <w:t>Poscondiciones</w:t>
            </w:r>
            <w:proofErr w:type="spellEnd"/>
            <w:r w:rsidRPr="00AC2C9B">
              <w:rPr>
                <w:rFonts w:ascii="Calibri" w:hAnsi="Calibri" w:cs="Calibri"/>
                <w:b/>
                <w:bCs/>
                <w:u w:val="single"/>
                <w:lang w:val="es-AR"/>
              </w:rPr>
              <w:t>:</w:t>
            </w:r>
            <w:r w:rsidRPr="00AC2C9B">
              <w:rPr>
                <w:rFonts w:ascii="Calibri" w:hAnsi="Calibri" w:cs="Calibri"/>
                <w:lang w:val="es-AR"/>
              </w:rPr>
              <w:t xml:space="preserve"> Sección posee un nuevo encargado.</w:t>
            </w:r>
          </w:p>
        </w:tc>
      </w:tr>
      <w:tr w:rsidR="00E42454" w:rsidRPr="00F4264D" w:rsidTr="00983454">
        <w:trPr>
          <w:gridBefore w:val="1"/>
          <w:wBefore w:w="80" w:type="pct"/>
        </w:trPr>
        <w:tc>
          <w:tcPr>
            <w:tcW w:w="4920" w:type="pct"/>
            <w:gridSpan w:val="2"/>
            <w:vAlign w:val="bottom"/>
          </w:tcPr>
          <w:p w:rsidR="00E42454" w:rsidRPr="00AC2C9B" w:rsidRDefault="00E42454">
            <w:pPr>
              <w:snapToGrid w:val="0"/>
              <w:rPr>
                <w:rFonts w:ascii="Calibri" w:hAnsi="Calibri" w:cs="Calibri"/>
                <w:sz w:val="22"/>
                <w:szCs w:val="22"/>
                <w:lang w:val="es-AR"/>
              </w:rPr>
            </w:pPr>
            <w:r w:rsidRPr="00AC2C9B">
              <w:rPr>
                <w:rFonts w:ascii="Calibri" w:hAnsi="Calibri" w:cs="Calibri"/>
                <w:b/>
                <w:bCs/>
                <w:u w:val="single"/>
                <w:lang w:val="es-AR"/>
              </w:rPr>
              <w:t xml:space="preserve">Descripción: </w:t>
            </w:r>
            <w:r w:rsidRPr="00AC2C9B">
              <w:rPr>
                <w:rFonts w:ascii="Calibri" w:hAnsi="Calibri" w:cs="Calibri"/>
                <w:lang w:val="es-AR"/>
              </w:rPr>
              <w:t>El Jefe de División cambia el encargado de una Sección. El Sistema registra los cambios.</w:t>
            </w:r>
          </w:p>
        </w:tc>
      </w:tr>
      <w:tr w:rsidR="00AC2C9B" w:rsidRPr="00F4264D" w:rsidTr="00983454">
        <w:trPr>
          <w:gridBefore w:val="1"/>
          <w:wBefore w:w="80" w:type="pct"/>
        </w:trPr>
        <w:tc>
          <w:tcPr>
            <w:tcW w:w="4920" w:type="pct"/>
            <w:gridSpan w:val="2"/>
            <w:vAlign w:val="bottom"/>
          </w:tcPr>
          <w:p w:rsidR="00AC2C9B" w:rsidRPr="00AC2C9B" w:rsidRDefault="00AC2C9B" w:rsidP="00F700CE">
            <w:pPr>
              <w:snapToGrid w:val="0"/>
              <w:rPr>
                <w:rFonts w:ascii="Calibri" w:hAnsi="Calibri" w:cs="Calibri"/>
                <w:b/>
                <w:bCs/>
                <w:u w:val="single"/>
                <w:lang w:val="es-AR"/>
              </w:rPr>
            </w:pPr>
            <w:r w:rsidRPr="00AC2C9B">
              <w:rPr>
                <w:rFonts w:ascii="Calibri" w:hAnsi="Calibri" w:cs="Calibri"/>
                <w:b/>
                <w:bCs/>
                <w:u w:val="single"/>
                <w:lang w:val="es-AR"/>
              </w:rPr>
              <w:t>Curso normal de eventos</w:t>
            </w: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center"/>
              <w:rPr>
                <w:rFonts w:ascii="Calibri" w:hAnsi="Calibri" w:cs="Calibri"/>
                <w:b/>
                <w:bCs/>
                <w:sz w:val="22"/>
                <w:szCs w:val="22"/>
                <w:u w:val="single"/>
                <w:lang w:val="es-AR"/>
              </w:rPr>
            </w:pPr>
            <w:r w:rsidRPr="00AC2C9B">
              <w:rPr>
                <w:rFonts w:ascii="Calibri" w:hAnsi="Calibri" w:cs="Calibri"/>
                <w:b/>
                <w:bCs/>
                <w:u w:val="single"/>
                <w:lang w:val="es-AR"/>
              </w:rPr>
              <w:t>Acción de los actores</w:t>
            </w:r>
          </w:p>
        </w:tc>
        <w:tc>
          <w:tcPr>
            <w:tcW w:w="2133" w:type="pct"/>
          </w:tcPr>
          <w:p w:rsidR="00AC2C9B" w:rsidRPr="00AC2C9B" w:rsidRDefault="00AC2C9B" w:rsidP="00F700CE">
            <w:pPr>
              <w:snapToGrid w:val="0"/>
              <w:jc w:val="center"/>
              <w:rPr>
                <w:rFonts w:ascii="Calibri" w:hAnsi="Calibri" w:cs="Calibri"/>
                <w:b/>
                <w:bCs/>
                <w:sz w:val="22"/>
                <w:szCs w:val="22"/>
                <w:u w:val="single"/>
                <w:lang w:val="es-AR"/>
              </w:rPr>
            </w:pPr>
            <w:r w:rsidRPr="00AC2C9B">
              <w:rPr>
                <w:rFonts w:ascii="Calibri" w:hAnsi="Calibri" w:cs="Calibri"/>
                <w:b/>
                <w:bCs/>
                <w:u w:val="single"/>
                <w:lang w:val="es-AR"/>
              </w:rPr>
              <w:t>Respuesta del sistema</w:t>
            </w: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both"/>
              <w:rPr>
                <w:rFonts w:ascii="Calibri" w:hAnsi="Calibri" w:cs="Calibri"/>
                <w:sz w:val="22"/>
                <w:szCs w:val="22"/>
                <w:lang w:val="es-AR"/>
              </w:rPr>
            </w:pPr>
            <w:r w:rsidRPr="00AC2C9B">
              <w:rPr>
                <w:rFonts w:ascii="Calibri" w:hAnsi="Calibri" w:cs="Calibri"/>
                <w:lang w:val="es-AR"/>
              </w:rPr>
              <w:t>1) Este caso de uso comienza cuando el Jefe de División desea asignar un nuevo encargado a una Sección.</w:t>
            </w:r>
          </w:p>
        </w:tc>
        <w:tc>
          <w:tcPr>
            <w:tcW w:w="2133" w:type="pct"/>
          </w:tcPr>
          <w:p w:rsidR="00AC2C9B" w:rsidRPr="00AC2C9B" w:rsidRDefault="00AC2C9B" w:rsidP="00F700CE">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both"/>
              <w:rPr>
                <w:rFonts w:ascii="Calibri" w:hAnsi="Calibri" w:cs="Calibri"/>
              </w:rPr>
            </w:pPr>
            <w:r w:rsidRPr="0090028E">
              <w:rPr>
                <w:rFonts w:ascii="Calibri" w:hAnsi="Calibri" w:cs="Calibri"/>
              </w:rPr>
              <w:t xml:space="preserve">2) </w:t>
            </w:r>
            <w:r w:rsidRPr="0090028E">
              <w:rPr>
                <w:rFonts w:ascii="Calibri" w:hAnsi="Calibri" w:cs="Calibri"/>
                <w:lang w:val="es-AR"/>
              </w:rPr>
              <w:t xml:space="preserve">El Empleado Administrativo ingresa el tipo o el </w:t>
            </w:r>
            <w:r w:rsidRPr="0090028E">
              <w:rPr>
                <w:rFonts w:ascii="Calibri" w:hAnsi="Calibri" w:cs="Calibri"/>
              </w:rPr>
              <w:t>número de documento o, el nombre del empleado o parte del nombre del empleado.</w:t>
            </w:r>
          </w:p>
        </w:tc>
        <w:tc>
          <w:tcPr>
            <w:tcW w:w="2133" w:type="pct"/>
          </w:tcPr>
          <w:p w:rsidR="00AC2C9B" w:rsidRPr="00AC2C9B" w:rsidRDefault="00AC2C9B" w:rsidP="00F700CE">
            <w:pPr>
              <w:snapToGrid w:val="0"/>
              <w:jc w:val="both"/>
              <w:rPr>
                <w:rFonts w:ascii="Calibri" w:hAnsi="Calibri" w:cs="Calibri"/>
                <w:sz w:val="22"/>
                <w:szCs w:val="22"/>
                <w:lang w:val="es-AR"/>
              </w:rPr>
            </w:pPr>
          </w:p>
        </w:tc>
      </w:tr>
      <w:tr w:rsidR="00716929" w:rsidRPr="00F4264D" w:rsidTr="00983454">
        <w:tblPrEx>
          <w:tblCellMar>
            <w:left w:w="108" w:type="dxa"/>
            <w:right w:w="108" w:type="dxa"/>
          </w:tblCellMar>
        </w:tblPrEx>
        <w:tc>
          <w:tcPr>
            <w:tcW w:w="2867" w:type="pct"/>
            <w:gridSpan w:val="2"/>
          </w:tcPr>
          <w:p w:rsidR="00716929" w:rsidRPr="0090028E" w:rsidRDefault="00716929" w:rsidP="00F700CE">
            <w:pPr>
              <w:snapToGrid w:val="0"/>
              <w:jc w:val="both"/>
              <w:rPr>
                <w:rFonts w:ascii="Calibri" w:hAnsi="Calibri" w:cs="Calibri"/>
              </w:rPr>
            </w:pPr>
          </w:p>
        </w:tc>
        <w:tc>
          <w:tcPr>
            <w:tcW w:w="2133" w:type="pct"/>
          </w:tcPr>
          <w:p w:rsidR="00716929" w:rsidRPr="00AC2C9B" w:rsidRDefault="00716929" w:rsidP="00F700CE">
            <w:pPr>
              <w:snapToGrid w:val="0"/>
              <w:jc w:val="both"/>
              <w:rPr>
                <w:rFonts w:ascii="Calibri" w:hAnsi="Calibri" w:cs="Calibri"/>
                <w:sz w:val="22"/>
                <w:szCs w:val="22"/>
                <w:lang w:val="es-AR"/>
              </w:rPr>
            </w:pPr>
            <w:r w:rsidRPr="0090028E">
              <w:rPr>
                <w:rFonts w:ascii="Calibri" w:hAnsi="Calibri" w:cs="Calibri"/>
                <w:lang w:val="es-AR"/>
              </w:rPr>
              <w:t xml:space="preserve">3) Muestra </w:t>
            </w:r>
            <w:r w:rsidRPr="0090028E">
              <w:rPr>
                <w:rFonts w:ascii="Calibri" w:hAnsi="Calibri" w:cs="Calibri"/>
              </w:rPr>
              <w:t>todos los empleados que coinciden con el criterio de búsqueda ingresado.</w:t>
            </w:r>
          </w:p>
        </w:tc>
      </w:tr>
      <w:tr w:rsidR="00716929" w:rsidRPr="00F03CFD" w:rsidTr="00983454">
        <w:tblPrEx>
          <w:tblCellMar>
            <w:left w:w="108" w:type="dxa"/>
            <w:right w:w="108" w:type="dxa"/>
          </w:tblCellMar>
        </w:tblPrEx>
        <w:tc>
          <w:tcPr>
            <w:tcW w:w="2867" w:type="pct"/>
            <w:gridSpan w:val="2"/>
          </w:tcPr>
          <w:p w:rsidR="00716929" w:rsidRPr="0090028E" w:rsidRDefault="00716929" w:rsidP="00F700CE">
            <w:pPr>
              <w:snapToGrid w:val="0"/>
              <w:jc w:val="both"/>
              <w:rPr>
                <w:rFonts w:ascii="Calibri" w:hAnsi="Calibri" w:cs="Calibri"/>
                <w:lang w:val="es-AR"/>
              </w:rPr>
            </w:pPr>
            <w:r w:rsidRPr="0090028E">
              <w:rPr>
                <w:rFonts w:ascii="Calibri" w:hAnsi="Calibri" w:cs="Calibri"/>
                <w:lang w:val="es-AR"/>
              </w:rPr>
              <w:t>4) El Empleado Administrativo selecciona el Empleado.</w:t>
            </w:r>
          </w:p>
        </w:tc>
        <w:tc>
          <w:tcPr>
            <w:tcW w:w="2133" w:type="pct"/>
          </w:tcPr>
          <w:p w:rsidR="00716929" w:rsidRPr="0090028E" w:rsidRDefault="00716929" w:rsidP="00F700CE">
            <w:pPr>
              <w:snapToGrid w:val="0"/>
              <w:jc w:val="both"/>
              <w:rPr>
                <w:rFonts w:ascii="Calibri" w:hAnsi="Calibri" w:cs="Calibri"/>
                <w:lang w:val="es-AR"/>
              </w:rPr>
            </w:pPr>
          </w:p>
        </w:tc>
      </w:tr>
      <w:tr w:rsidR="00716929" w:rsidRPr="00F03CFD" w:rsidTr="00983454">
        <w:tblPrEx>
          <w:tblCellMar>
            <w:left w:w="108" w:type="dxa"/>
            <w:right w:w="108" w:type="dxa"/>
          </w:tblCellMar>
        </w:tblPrEx>
        <w:tc>
          <w:tcPr>
            <w:tcW w:w="2867" w:type="pct"/>
            <w:gridSpan w:val="2"/>
          </w:tcPr>
          <w:p w:rsidR="00716929" w:rsidRPr="0090028E" w:rsidRDefault="00716929" w:rsidP="00F700CE">
            <w:pPr>
              <w:snapToGrid w:val="0"/>
              <w:jc w:val="both"/>
              <w:rPr>
                <w:rFonts w:ascii="Calibri" w:hAnsi="Calibri" w:cs="Calibri"/>
                <w:lang w:val="es-AR"/>
              </w:rPr>
            </w:pPr>
          </w:p>
        </w:tc>
        <w:tc>
          <w:tcPr>
            <w:tcW w:w="2133" w:type="pct"/>
          </w:tcPr>
          <w:p w:rsidR="00716929" w:rsidRPr="0090028E" w:rsidRDefault="00716929" w:rsidP="00F700CE">
            <w:pPr>
              <w:snapToGrid w:val="0"/>
              <w:jc w:val="both"/>
              <w:rPr>
                <w:rFonts w:ascii="Calibri" w:hAnsi="Calibri" w:cs="Calibri"/>
                <w:lang w:val="es-AR"/>
              </w:rPr>
            </w:pPr>
            <w:r w:rsidRPr="0090028E">
              <w:rPr>
                <w:rFonts w:ascii="Calibri" w:hAnsi="Calibri" w:cs="Calibri"/>
                <w:lang w:val="es-AR"/>
              </w:rPr>
              <w:t>5) Muestra todas las secciones pertenecientes a la División.</w:t>
            </w:r>
          </w:p>
        </w:tc>
      </w:tr>
      <w:tr w:rsidR="00716929" w:rsidRPr="00F03CFD" w:rsidTr="00983454">
        <w:tblPrEx>
          <w:tblCellMar>
            <w:left w:w="108" w:type="dxa"/>
            <w:right w:w="108" w:type="dxa"/>
          </w:tblCellMar>
        </w:tblPrEx>
        <w:tc>
          <w:tcPr>
            <w:tcW w:w="2867" w:type="pct"/>
            <w:gridSpan w:val="2"/>
          </w:tcPr>
          <w:p w:rsidR="00716929" w:rsidRPr="00F03CFD" w:rsidRDefault="00716929" w:rsidP="00F700CE">
            <w:pPr>
              <w:snapToGrid w:val="0"/>
              <w:jc w:val="both"/>
              <w:rPr>
                <w:rFonts w:ascii="Calibri" w:hAnsi="Calibri" w:cs="Calibri"/>
                <w:lang w:val="es-AR"/>
              </w:rPr>
            </w:pPr>
            <w:r w:rsidRPr="0090028E">
              <w:rPr>
                <w:rFonts w:ascii="Calibri" w:hAnsi="Calibri" w:cs="Calibri"/>
                <w:lang w:val="es-AR"/>
              </w:rPr>
              <w:t>6) El Empleado Administrativo selecciona la Sección y le indica al Sistema que asigne al empleado a esta Sección.</w:t>
            </w:r>
          </w:p>
        </w:tc>
        <w:tc>
          <w:tcPr>
            <w:tcW w:w="2133" w:type="pct"/>
          </w:tcPr>
          <w:p w:rsidR="00716929" w:rsidRPr="00F03CFD" w:rsidRDefault="00716929" w:rsidP="00F700CE">
            <w:pPr>
              <w:snapToGrid w:val="0"/>
              <w:jc w:val="both"/>
              <w:rPr>
                <w:rFonts w:ascii="Calibri" w:hAnsi="Calibri" w:cs="Calibri"/>
                <w:lang w:val="es-AR"/>
              </w:rPr>
            </w:pPr>
          </w:p>
        </w:tc>
      </w:tr>
      <w:tr w:rsidR="00AC2C9B" w:rsidRPr="00F4264D" w:rsidTr="00983454">
        <w:tblPrEx>
          <w:tblCellMar>
            <w:left w:w="108" w:type="dxa"/>
            <w:right w:w="108" w:type="dxa"/>
          </w:tblCellMar>
        </w:tblPrEx>
        <w:tc>
          <w:tcPr>
            <w:tcW w:w="2867" w:type="pct"/>
            <w:gridSpan w:val="2"/>
          </w:tcPr>
          <w:p w:rsidR="00AC2C9B" w:rsidRPr="00AC2C9B" w:rsidRDefault="00AC2C9B" w:rsidP="00F700CE">
            <w:pPr>
              <w:snapToGrid w:val="0"/>
              <w:jc w:val="both"/>
              <w:rPr>
                <w:rFonts w:ascii="Calibri" w:hAnsi="Calibri" w:cs="Calibri"/>
                <w:sz w:val="22"/>
                <w:szCs w:val="22"/>
                <w:lang w:val="es-AR"/>
              </w:rPr>
            </w:pPr>
          </w:p>
        </w:tc>
        <w:tc>
          <w:tcPr>
            <w:tcW w:w="2133" w:type="pct"/>
          </w:tcPr>
          <w:p w:rsidR="00AC2C9B" w:rsidRPr="00AC2C9B" w:rsidRDefault="00803151" w:rsidP="00F700CE">
            <w:pPr>
              <w:snapToGrid w:val="0"/>
              <w:jc w:val="both"/>
              <w:rPr>
                <w:rFonts w:ascii="Calibri" w:hAnsi="Calibri" w:cs="Calibri"/>
                <w:sz w:val="22"/>
                <w:szCs w:val="22"/>
                <w:lang w:val="es-AR"/>
              </w:rPr>
            </w:pPr>
            <w:r>
              <w:rPr>
                <w:rFonts w:ascii="Calibri" w:hAnsi="Calibri" w:cs="Calibri"/>
                <w:lang w:val="es-AR"/>
              </w:rPr>
              <w:t>7</w:t>
            </w:r>
            <w:r w:rsidR="00AC2C9B" w:rsidRPr="00AC2C9B">
              <w:rPr>
                <w:rFonts w:ascii="Calibri" w:hAnsi="Calibri" w:cs="Calibri"/>
                <w:lang w:val="es-AR"/>
              </w:rPr>
              <w:t>) Registra el cambio de encargado de la Sección.</w:t>
            </w:r>
          </w:p>
        </w:tc>
      </w:tr>
      <w:tr w:rsidR="00AC2C9B" w:rsidRPr="00F4264D" w:rsidTr="00983454">
        <w:tblPrEx>
          <w:tblCellMar>
            <w:left w:w="108" w:type="dxa"/>
            <w:right w:w="108" w:type="dxa"/>
          </w:tblCellMar>
        </w:tblPrEx>
        <w:tc>
          <w:tcPr>
            <w:tcW w:w="2867" w:type="pct"/>
            <w:gridSpan w:val="2"/>
          </w:tcPr>
          <w:p w:rsidR="00AC2C9B" w:rsidRPr="00B939D1" w:rsidRDefault="00803151" w:rsidP="00F700CE">
            <w:pPr>
              <w:snapToGrid w:val="0"/>
              <w:jc w:val="both"/>
              <w:rPr>
                <w:rFonts w:ascii="Calibri" w:hAnsi="Calibri" w:cs="Calibri"/>
                <w:b/>
                <w:sz w:val="22"/>
                <w:szCs w:val="22"/>
                <w:lang w:val="es-AR"/>
              </w:rPr>
            </w:pPr>
            <w:proofErr w:type="gramStart"/>
            <w:r w:rsidRPr="00B939D1">
              <w:rPr>
                <w:rFonts w:ascii="Calibri" w:hAnsi="Calibri" w:cs="Calibri"/>
                <w:b/>
                <w:lang w:val="es-AR"/>
              </w:rPr>
              <w:t>8)</w:t>
            </w:r>
            <w:r w:rsidR="00AC2C9B" w:rsidRPr="00B939D1">
              <w:rPr>
                <w:rFonts w:ascii="Calibri" w:hAnsi="Calibri" w:cs="Calibri"/>
                <w:b/>
                <w:bCs/>
                <w:lang w:val="es-AR"/>
              </w:rPr>
              <w:t>Fin</w:t>
            </w:r>
            <w:proofErr w:type="gramEnd"/>
            <w:r w:rsidR="00AC2C9B" w:rsidRPr="00B939D1">
              <w:rPr>
                <w:rFonts w:ascii="Calibri" w:hAnsi="Calibri" w:cs="Calibri"/>
                <w:b/>
                <w:bCs/>
                <w:lang w:val="es-AR"/>
              </w:rPr>
              <w:t xml:space="preserve"> Caso de Uso</w:t>
            </w:r>
            <w:r w:rsidR="00B939D1" w:rsidRPr="00B939D1">
              <w:rPr>
                <w:rFonts w:ascii="Calibri" w:hAnsi="Calibri" w:cs="Calibri"/>
                <w:b/>
                <w:bCs/>
                <w:lang w:val="es-AR"/>
              </w:rPr>
              <w:t>.</w:t>
            </w:r>
          </w:p>
        </w:tc>
        <w:tc>
          <w:tcPr>
            <w:tcW w:w="2133" w:type="pct"/>
          </w:tcPr>
          <w:p w:rsidR="00AC2C9B" w:rsidRPr="00AC2C9B" w:rsidRDefault="00AC2C9B" w:rsidP="00F700CE">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5000" w:type="pct"/>
            <w:gridSpan w:val="3"/>
          </w:tcPr>
          <w:p w:rsidR="00AC2C9B" w:rsidRPr="00AC2C9B" w:rsidRDefault="00AC2C9B" w:rsidP="00F700CE">
            <w:pPr>
              <w:snapToGrid w:val="0"/>
              <w:jc w:val="both"/>
              <w:rPr>
                <w:rFonts w:ascii="Calibri" w:hAnsi="Calibri" w:cs="Calibri"/>
                <w:sz w:val="22"/>
                <w:szCs w:val="22"/>
                <w:lang w:val="es-AR"/>
              </w:rPr>
            </w:pPr>
          </w:p>
        </w:tc>
      </w:tr>
      <w:tr w:rsidR="00AC2C9B" w:rsidRPr="00F4264D" w:rsidTr="00983454">
        <w:tblPrEx>
          <w:tblCellMar>
            <w:left w:w="108" w:type="dxa"/>
            <w:right w:w="108" w:type="dxa"/>
          </w:tblCellMar>
        </w:tblPrEx>
        <w:tc>
          <w:tcPr>
            <w:tcW w:w="5000" w:type="pct"/>
            <w:gridSpan w:val="3"/>
          </w:tcPr>
          <w:p w:rsidR="00AC2C9B" w:rsidRPr="00AC2C9B" w:rsidRDefault="00AC2C9B" w:rsidP="00F700CE">
            <w:pPr>
              <w:snapToGrid w:val="0"/>
              <w:jc w:val="both"/>
              <w:rPr>
                <w:rFonts w:ascii="Calibri" w:hAnsi="Calibri" w:cs="Calibri"/>
                <w:sz w:val="22"/>
                <w:szCs w:val="22"/>
                <w:u w:val="single"/>
                <w:lang w:val="es-AR"/>
              </w:rPr>
            </w:pPr>
            <w:r w:rsidRPr="00AC2C9B">
              <w:rPr>
                <w:rFonts w:ascii="Calibri" w:hAnsi="Calibri" w:cs="Calibri"/>
                <w:b/>
                <w:bCs/>
                <w:u w:val="single"/>
                <w:lang w:val="es-AR"/>
              </w:rPr>
              <w:t>Cursos alternativos</w:t>
            </w:r>
          </w:p>
        </w:tc>
      </w:tr>
      <w:tr w:rsidR="00961D43" w:rsidRPr="00F4264D" w:rsidTr="00983454">
        <w:tblPrEx>
          <w:tblCellMar>
            <w:left w:w="108" w:type="dxa"/>
            <w:right w:w="108" w:type="dxa"/>
          </w:tblCellMar>
        </w:tblPrEx>
        <w:tc>
          <w:tcPr>
            <w:tcW w:w="5000" w:type="pct"/>
            <w:gridSpan w:val="3"/>
          </w:tcPr>
          <w:p w:rsidR="00961D43" w:rsidRPr="0090028E" w:rsidRDefault="00961D43" w:rsidP="00F700CE">
            <w:pPr>
              <w:rPr>
                <w:rFonts w:ascii="Calibri" w:hAnsi="Calibri" w:cs="Calibri"/>
                <w:lang w:val="es-AR"/>
              </w:rPr>
            </w:pPr>
            <w:r w:rsidRPr="0090028E">
              <w:rPr>
                <w:rFonts w:ascii="Calibri" w:hAnsi="Calibri" w:cs="Calibri"/>
                <w:lang w:val="es-AR"/>
              </w:rPr>
              <w:t>Línea 3: El Sistema informa que no se encuentran empleados que coincidan con el criterio de búsqueda. Ir a Línea 2).</w:t>
            </w:r>
          </w:p>
        </w:tc>
      </w:tr>
      <w:tr w:rsidR="007E5FFB" w:rsidRPr="00F4264D" w:rsidTr="00983454">
        <w:tblPrEx>
          <w:tblCellMar>
            <w:left w:w="108" w:type="dxa"/>
            <w:right w:w="108" w:type="dxa"/>
          </w:tblCellMar>
        </w:tblPrEx>
        <w:tc>
          <w:tcPr>
            <w:tcW w:w="5000" w:type="pct"/>
            <w:gridSpan w:val="3"/>
          </w:tcPr>
          <w:p w:rsidR="007E5FFB" w:rsidRPr="0090028E" w:rsidRDefault="007E5FFB" w:rsidP="00F700CE">
            <w:pPr>
              <w:rPr>
                <w:rFonts w:ascii="Calibri" w:hAnsi="Calibri" w:cs="Calibri"/>
                <w:lang w:val="es-AR"/>
              </w:rPr>
            </w:pPr>
            <w:r w:rsidRPr="0090028E">
              <w:rPr>
                <w:rFonts w:ascii="Calibri" w:hAnsi="Calibri" w:cs="Calibri"/>
                <w:lang w:val="es-AR"/>
              </w:rPr>
              <w:t>Línea 4: El Empleado Administrativo decide no seleccionar Empleado. Fin Caso de Uso.</w:t>
            </w:r>
          </w:p>
        </w:tc>
      </w:tr>
      <w:tr w:rsidR="009148DF" w:rsidRPr="00F4264D" w:rsidTr="00983454">
        <w:tblPrEx>
          <w:tblCellMar>
            <w:left w:w="108" w:type="dxa"/>
            <w:right w:w="108" w:type="dxa"/>
          </w:tblCellMar>
        </w:tblPrEx>
        <w:tc>
          <w:tcPr>
            <w:tcW w:w="5000" w:type="pct"/>
            <w:gridSpan w:val="3"/>
          </w:tcPr>
          <w:p w:rsidR="009148DF" w:rsidRPr="0090028E" w:rsidRDefault="009148DF" w:rsidP="00F700CE">
            <w:pPr>
              <w:rPr>
                <w:rFonts w:ascii="Calibri" w:hAnsi="Calibri" w:cs="Calibri"/>
                <w:lang w:val="es-AR"/>
              </w:rPr>
            </w:pPr>
            <w:r w:rsidRPr="0090028E">
              <w:rPr>
                <w:rFonts w:ascii="Calibri" w:hAnsi="Calibri" w:cs="Calibri"/>
                <w:lang w:val="es-AR"/>
              </w:rPr>
              <w:t>Línea 5: El Sistema informa que no existen secciones. Fin Caso de Uso.</w:t>
            </w:r>
          </w:p>
        </w:tc>
      </w:tr>
      <w:tr w:rsidR="007E5FFB" w:rsidRPr="00F4264D" w:rsidTr="00983454">
        <w:tblPrEx>
          <w:tblCellMar>
            <w:left w:w="108" w:type="dxa"/>
            <w:right w:w="108" w:type="dxa"/>
          </w:tblCellMar>
        </w:tblPrEx>
        <w:tc>
          <w:tcPr>
            <w:tcW w:w="5000" w:type="pct"/>
            <w:gridSpan w:val="3"/>
          </w:tcPr>
          <w:p w:rsidR="007E5FFB" w:rsidRPr="0090028E" w:rsidRDefault="007E5FFB" w:rsidP="00F700CE">
            <w:pPr>
              <w:rPr>
                <w:rFonts w:ascii="Calibri" w:hAnsi="Calibri" w:cs="Calibri"/>
                <w:lang w:val="es-AR"/>
              </w:rPr>
            </w:pPr>
            <w:r w:rsidRPr="0090028E">
              <w:rPr>
                <w:rFonts w:ascii="Calibri" w:hAnsi="Calibri" w:cs="Calibri"/>
                <w:lang w:val="es-AR"/>
              </w:rPr>
              <w:t>Línea 6: El Empleado Administrativo decide no ingresar Empleado.</w:t>
            </w:r>
            <w:r w:rsidR="0090028E">
              <w:rPr>
                <w:rFonts w:ascii="Calibri" w:hAnsi="Calibri" w:cs="Calibri"/>
                <w:lang w:val="es-AR"/>
              </w:rPr>
              <w:t xml:space="preserve"> Fin Caso de Uso.</w:t>
            </w:r>
          </w:p>
        </w:tc>
      </w:tr>
      <w:tr w:rsidR="00AC2C9B" w:rsidRPr="00F4264D" w:rsidTr="00983454">
        <w:tblPrEx>
          <w:tblCellMar>
            <w:left w:w="108" w:type="dxa"/>
            <w:right w:w="108" w:type="dxa"/>
          </w:tblCellMar>
        </w:tblPrEx>
        <w:tc>
          <w:tcPr>
            <w:tcW w:w="5000" w:type="pct"/>
            <w:gridSpan w:val="3"/>
          </w:tcPr>
          <w:p w:rsidR="00AC2C9B" w:rsidRPr="00AC2C9B" w:rsidRDefault="00FF11DD" w:rsidP="00FF11DD">
            <w:pPr>
              <w:rPr>
                <w:rFonts w:ascii="Calibri" w:hAnsi="Calibri" w:cs="Calibri"/>
                <w:sz w:val="22"/>
                <w:szCs w:val="22"/>
                <w:lang w:val="es-AR"/>
              </w:rPr>
            </w:pPr>
            <w:r>
              <w:rPr>
                <w:rFonts w:ascii="Calibri" w:hAnsi="Calibri" w:cs="Calibri"/>
                <w:lang w:val="es-AR"/>
              </w:rPr>
              <w:t>Línea 7a</w:t>
            </w:r>
            <w:r w:rsidR="00AC2C9B" w:rsidRPr="00AC2C9B">
              <w:rPr>
                <w:rFonts w:ascii="Calibri" w:hAnsi="Calibri" w:cs="Calibri"/>
                <w:lang w:val="es-AR"/>
              </w:rPr>
              <w:t>: El Sistema informa que el Empleado está asignado como encargado en otra Sección. Fin Caso de Uso.</w:t>
            </w:r>
          </w:p>
        </w:tc>
      </w:tr>
      <w:tr w:rsidR="00AC2C9B" w:rsidRPr="00F4264D" w:rsidTr="00FD3569">
        <w:tblPrEx>
          <w:tblCellMar>
            <w:left w:w="108" w:type="dxa"/>
            <w:right w:w="108" w:type="dxa"/>
          </w:tblCellMar>
        </w:tblPrEx>
        <w:trPr>
          <w:trHeight w:val="279"/>
        </w:trPr>
        <w:tc>
          <w:tcPr>
            <w:tcW w:w="5000" w:type="pct"/>
            <w:gridSpan w:val="3"/>
          </w:tcPr>
          <w:p w:rsidR="00AC2C9B" w:rsidRPr="00AC2C9B" w:rsidRDefault="00FF11DD" w:rsidP="00F700CE">
            <w:pPr>
              <w:rPr>
                <w:rFonts w:ascii="Calibri" w:hAnsi="Calibri" w:cs="Calibri"/>
                <w:sz w:val="22"/>
                <w:szCs w:val="22"/>
                <w:lang w:val="es-AR"/>
              </w:rPr>
            </w:pPr>
            <w:r>
              <w:rPr>
                <w:rFonts w:ascii="Calibri" w:hAnsi="Calibri" w:cs="Calibri"/>
                <w:lang w:val="es-AR"/>
              </w:rPr>
              <w:t>Línea 7b</w:t>
            </w:r>
            <w:r w:rsidR="00AC2C9B" w:rsidRPr="00AC2C9B">
              <w:rPr>
                <w:rFonts w:ascii="Calibri" w:hAnsi="Calibri" w:cs="Calibri"/>
                <w:lang w:val="es-AR"/>
              </w:rPr>
              <w:t>: El Sistema informa que el Empleado está asignado como encargado en la Sección. Fin Caso de Uso.</w:t>
            </w:r>
          </w:p>
        </w:tc>
      </w:tr>
      <w:tr w:rsidR="00FD3569" w:rsidRPr="00F4264D" w:rsidTr="00FD3569">
        <w:tblPrEx>
          <w:tblCellMar>
            <w:left w:w="108" w:type="dxa"/>
            <w:right w:w="108" w:type="dxa"/>
          </w:tblCellMar>
        </w:tblPrEx>
        <w:trPr>
          <w:trHeight w:val="279"/>
        </w:trPr>
        <w:tc>
          <w:tcPr>
            <w:tcW w:w="5000" w:type="pct"/>
            <w:gridSpan w:val="3"/>
          </w:tcPr>
          <w:p w:rsidR="00FD3569" w:rsidRPr="007B1A70" w:rsidRDefault="00FD3569" w:rsidP="008F0D74">
            <w:pPr>
              <w:rPr>
                <w:rFonts w:ascii="Calibri" w:hAnsi="Calibri" w:cs="Calibri"/>
                <w:sz w:val="22"/>
                <w:szCs w:val="22"/>
                <w:lang w:val="es-AR"/>
              </w:rPr>
            </w:pPr>
            <w:r w:rsidRPr="007B1A70">
              <w:rPr>
                <w:rFonts w:ascii="Calibri" w:hAnsi="Calibri" w:cs="Calibri"/>
                <w:lang w:val="es-AR"/>
              </w:rPr>
              <w:t>Línea 7c: El Sistema informa que el Empleado está asignado a otra Sección. Fin Caso de Uso.</w:t>
            </w:r>
          </w:p>
        </w:tc>
      </w:tr>
    </w:tbl>
    <w:p w:rsidR="00E42454" w:rsidRPr="00F4264D" w:rsidRDefault="00E42454" w:rsidP="00EB56FC">
      <w:pPr>
        <w:rPr>
          <w:rFonts w:ascii="Calibri" w:hAnsi="Calibri" w:cs="Calibri"/>
          <w:sz w:val="22"/>
          <w:szCs w:val="22"/>
          <w:highlight w:val="yellow"/>
        </w:rPr>
      </w:pPr>
    </w:p>
    <w:p w:rsidR="00E42454" w:rsidRPr="00F4264D" w:rsidRDefault="00E42454" w:rsidP="002F259B">
      <w:pPr>
        <w:rPr>
          <w:rFonts w:ascii="Calibri" w:hAnsi="Calibri" w:cs="Calibri"/>
          <w:noProof/>
          <w:lang w:val="es-AR" w:eastAsia="es-AR"/>
        </w:rPr>
      </w:pPr>
    </w:p>
    <w:p w:rsidR="00907489" w:rsidRDefault="00907489">
      <w:r>
        <w:br w:type="page"/>
      </w:r>
    </w:p>
    <w:tbl>
      <w:tblPr>
        <w:tblW w:w="5059" w:type="pct"/>
        <w:tblInd w:w="-72" w:type="dxa"/>
        <w:tblCellMar>
          <w:left w:w="70" w:type="dxa"/>
          <w:right w:w="70" w:type="dxa"/>
        </w:tblCellMar>
        <w:tblLook w:val="00A0" w:firstRow="1" w:lastRow="0" w:firstColumn="1" w:lastColumn="0" w:noHBand="0" w:noVBand="0"/>
      </w:tblPr>
      <w:tblGrid>
        <w:gridCol w:w="34"/>
        <w:gridCol w:w="39"/>
        <w:gridCol w:w="5177"/>
        <w:gridCol w:w="48"/>
        <w:gridCol w:w="3940"/>
        <w:gridCol w:w="37"/>
      </w:tblGrid>
      <w:tr w:rsidR="00BF6D9C" w:rsidRPr="00BF6D9C" w:rsidTr="00D76E59">
        <w:trPr>
          <w:gridBefore w:val="2"/>
          <w:gridAfter w:val="1"/>
          <w:wBefore w:w="39" w:type="pct"/>
          <w:wAfter w:w="20" w:type="pct"/>
          <w:trHeight w:val="300"/>
        </w:trPr>
        <w:tc>
          <w:tcPr>
            <w:tcW w:w="4941" w:type="pct"/>
            <w:gridSpan w:val="3"/>
            <w:shd w:val="clear" w:color="auto" w:fill="D8D8D8"/>
            <w:vAlign w:val="bottom"/>
          </w:tcPr>
          <w:p w:rsidR="00E42454" w:rsidRPr="00BF6D9C" w:rsidRDefault="00E42454" w:rsidP="00A945FF">
            <w:pPr>
              <w:pStyle w:val="Prrafodelista"/>
              <w:numPr>
                <w:ilvl w:val="0"/>
                <w:numId w:val="7"/>
              </w:numPr>
              <w:snapToGrid w:val="0"/>
              <w:jc w:val="center"/>
              <w:rPr>
                <w:b/>
                <w:bCs/>
                <w:sz w:val="20"/>
                <w:szCs w:val="20"/>
                <w:lang w:val="es-AR"/>
              </w:rPr>
            </w:pPr>
            <w:r w:rsidRPr="00BF6D9C">
              <w:rPr>
                <w:b/>
                <w:bCs/>
                <w:sz w:val="20"/>
                <w:szCs w:val="20"/>
                <w:lang w:val="es-AR"/>
              </w:rPr>
              <w:t>Caso de uso: Sacar Empleado de Sección.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b/>
                <w:bCs/>
                <w:u w:val="single"/>
                <w:lang w:val="es-AR"/>
              </w:rPr>
            </w:pPr>
            <w:r w:rsidRPr="00BF6D9C">
              <w:rPr>
                <w:rFonts w:ascii="Calibri" w:hAnsi="Calibri" w:cs="Calibri"/>
                <w:b/>
                <w:bCs/>
                <w:u w:val="single"/>
              </w:rPr>
              <w:t>Identificador</w:t>
            </w:r>
            <w:proofErr w:type="gramStart"/>
            <w:r w:rsidRPr="00BF6D9C">
              <w:rPr>
                <w:rFonts w:ascii="Calibri" w:hAnsi="Calibri" w:cs="Calibri"/>
                <w:b/>
                <w:bCs/>
                <w:u w:val="single"/>
              </w:rPr>
              <w:t>:</w:t>
            </w:r>
            <w:r w:rsidRPr="00BF6D9C">
              <w:rPr>
                <w:rFonts w:ascii="Calibri" w:hAnsi="Calibri" w:cs="Calibri"/>
                <w:b/>
                <w:bCs/>
                <w:lang w:val="es-ES_tradnl"/>
              </w:rPr>
              <w:t>PER06</w:t>
            </w:r>
            <w:proofErr w:type="gramEnd"/>
            <w:r w:rsidRPr="00BF6D9C">
              <w:rPr>
                <w:rFonts w:ascii="Calibri" w:hAnsi="Calibri" w:cs="Calibri"/>
                <w:b/>
                <w:bCs/>
                <w:lang w:val="es-ES_tradnl"/>
              </w:rPr>
              <w:t>.</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Actores</w:t>
            </w:r>
            <w:r w:rsidRPr="00BF6D9C">
              <w:rPr>
                <w:rFonts w:ascii="Calibri" w:hAnsi="Calibri" w:cs="Calibri"/>
                <w:lang w:val="es-AR"/>
              </w:rPr>
              <w:t>: Jefe de División.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Tipo:</w:t>
            </w:r>
            <w:r w:rsidRPr="00BF6D9C">
              <w:rPr>
                <w:rFonts w:ascii="Calibri" w:hAnsi="Calibri" w:cs="Calibri"/>
                <w:lang w:val="es-AR"/>
              </w:rPr>
              <w:t xml:space="preserve"> Primario-Esencial.</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r w:rsidRPr="00BF6D9C">
              <w:rPr>
                <w:rFonts w:ascii="Calibri" w:hAnsi="Calibri" w:cs="Calibri"/>
                <w:b/>
                <w:bCs/>
                <w:u w:val="single"/>
                <w:lang w:val="es-AR"/>
              </w:rPr>
              <w:t>Precondiciones:</w:t>
            </w:r>
            <w:r w:rsidRPr="00BF6D9C">
              <w:rPr>
                <w:rFonts w:ascii="Calibri" w:hAnsi="Calibri" w:cs="Calibri"/>
                <w:lang w:val="es-AR"/>
              </w:rPr>
              <w:t>-.</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E42454" w:rsidP="00A945FF">
            <w:pPr>
              <w:snapToGrid w:val="0"/>
              <w:rPr>
                <w:rFonts w:ascii="Calibri" w:hAnsi="Calibri" w:cs="Calibri"/>
                <w:lang w:val="es-AR"/>
              </w:rPr>
            </w:pPr>
            <w:proofErr w:type="spellStart"/>
            <w:r w:rsidRPr="00BF6D9C">
              <w:rPr>
                <w:rFonts w:ascii="Calibri" w:hAnsi="Calibri" w:cs="Calibri"/>
                <w:b/>
                <w:bCs/>
                <w:u w:val="single"/>
                <w:lang w:val="es-AR"/>
              </w:rPr>
              <w:t>Poscondiciones</w:t>
            </w:r>
            <w:proofErr w:type="spellEnd"/>
            <w:r w:rsidRPr="00BF6D9C">
              <w:rPr>
                <w:rFonts w:ascii="Calibri" w:hAnsi="Calibri" w:cs="Calibri"/>
                <w:lang w:val="es-AR"/>
              </w:rPr>
              <w:t>: Empleado desvinculado de la Sección.</w:t>
            </w:r>
          </w:p>
        </w:tc>
      </w:tr>
      <w:tr w:rsidR="00BF6D9C" w:rsidRPr="00BF6D9C" w:rsidTr="00D76E59">
        <w:trPr>
          <w:gridBefore w:val="2"/>
          <w:gridAfter w:val="1"/>
          <w:wBefore w:w="39" w:type="pct"/>
          <w:wAfter w:w="20" w:type="pct"/>
          <w:trHeight w:val="300"/>
        </w:trPr>
        <w:tc>
          <w:tcPr>
            <w:tcW w:w="4941" w:type="pct"/>
            <w:gridSpan w:val="3"/>
            <w:vAlign w:val="bottom"/>
          </w:tcPr>
          <w:p w:rsidR="00E42454" w:rsidRPr="00BF6D9C" w:rsidRDefault="0037724F" w:rsidP="00A945FF">
            <w:pPr>
              <w:snapToGrid w:val="0"/>
              <w:rPr>
                <w:rFonts w:ascii="Calibri" w:hAnsi="Calibri" w:cs="Calibri"/>
                <w:lang w:val="es-AR"/>
              </w:rPr>
            </w:pPr>
            <w:r w:rsidRPr="00BF6D9C">
              <w:rPr>
                <w:rFonts w:ascii="Calibri" w:hAnsi="Calibri" w:cs="Calibri"/>
                <w:b/>
                <w:bCs/>
                <w:u w:val="single"/>
                <w:lang w:val="es-AR"/>
              </w:rPr>
              <w:t>Descripción:</w:t>
            </w:r>
            <w:r w:rsidRPr="00BF6D9C">
              <w:rPr>
                <w:rFonts w:ascii="Calibri" w:hAnsi="Calibri" w:cs="Calibri"/>
                <w:lang w:val="es-AR"/>
              </w:rPr>
              <w:t xml:space="preserve"> El</w:t>
            </w:r>
            <w:r w:rsidR="00E42454" w:rsidRPr="00BF6D9C">
              <w:rPr>
                <w:rFonts w:ascii="Calibri" w:hAnsi="Calibri" w:cs="Calibri"/>
                <w:lang w:val="es-AR"/>
              </w:rPr>
              <w:t xml:space="preserve"> Jefe de </w:t>
            </w:r>
            <w:proofErr w:type="spellStart"/>
            <w:r w:rsidRPr="00BF6D9C">
              <w:rPr>
                <w:rFonts w:ascii="Calibri" w:hAnsi="Calibri" w:cs="Calibri"/>
                <w:lang w:val="es-AR"/>
              </w:rPr>
              <w:t>División</w:t>
            </w:r>
            <w:r w:rsidR="00E42454" w:rsidRPr="00BF6D9C">
              <w:rPr>
                <w:rFonts w:ascii="Calibri" w:hAnsi="Calibri" w:cs="Calibri"/>
                <w:lang w:val="es-AR"/>
              </w:rPr>
              <w:t>desvincula</w:t>
            </w:r>
            <w:proofErr w:type="spellEnd"/>
            <w:r w:rsidR="00E42454" w:rsidRPr="00BF6D9C">
              <w:rPr>
                <w:rFonts w:ascii="Calibri" w:hAnsi="Calibri" w:cs="Calibri"/>
                <w:lang w:val="es-AR"/>
              </w:rPr>
              <w:t xml:space="preserve"> un Empleado de una Sección. El Sistema registra el cambio.</w:t>
            </w:r>
          </w:p>
        </w:tc>
      </w:tr>
      <w:tr w:rsidR="00C85A1C" w:rsidRPr="00BF6D9C" w:rsidTr="00D76E59">
        <w:trPr>
          <w:gridBefore w:val="2"/>
          <w:gridAfter w:val="1"/>
          <w:wBefore w:w="39" w:type="pct"/>
          <w:wAfter w:w="20" w:type="pct"/>
          <w:trHeight w:val="300"/>
        </w:trPr>
        <w:tc>
          <w:tcPr>
            <w:tcW w:w="4941" w:type="pct"/>
            <w:gridSpan w:val="3"/>
            <w:vAlign w:val="bottom"/>
          </w:tcPr>
          <w:p w:rsidR="00C85A1C" w:rsidRPr="00C85A1C" w:rsidRDefault="00C85A1C" w:rsidP="00C85A1C">
            <w:pPr>
              <w:rPr>
                <w:rFonts w:ascii="Calibri" w:hAnsi="Calibri" w:cs="Calibri"/>
                <w:b/>
                <w:bCs/>
                <w:u w:val="single"/>
              </w:rPr>
            </w:pPr>
            <w:r>
              <w:rPr>
                <w:rFonts w:ascii="Calibri" w:hAnsi="Calibri" w:cs="Calibri"/>
                <w:b/>
                <w:bCs/>
                <w:u w:val="single"/>
              </w:rPr>
              <w:t>Curso normal de eventos</w:t>
            </w:r>
          </w:p>
        </w:tc>
      </w:tr>
      <w:bookmarkEnd w:id="0"/>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F700CE">
            <w:pPr>
              <w:snapToGrid w:val="0"/>
              <w:jc w:val="center"/>
              <w:rPr>
                <w:rFonts w:ascii="Calibri" w:hAnsi="Calibri" w:cs="Calibri"/>
                <w:b/>
                <w:bCs/>
                <w:u w:val="single"/>
                <w:lang w:val="es-AR"/>
              </w:rPr>
            </w:pPr>
            <w:r w:rsidRPr="00BF6D9C">
              <w:rPr>
                <w:rFonts w:ascii="Calibri" w:hAnsi="Calibri" w:cs="Calibri"/>
                <w:b/>
                <w:bCs/>
                <w:u w:val="single"/>
                <w:lang w:val="es-AR"/>
              </w:rPr>
              <w:t>Acción de los actores</w:t>
            </w:r>
          </w:p>
        </w:tc>
        <w:tc>
          <w:tcPr>
            <w:tcW w:w="2170" w:type="pct"/>
            <w:gridSpan w:val="3"/>
          </w:tcPr>
          <w:p w:rsidR="00C85A1C" w:rsidRPr="00BF6D9C" w:rsidRDefault="00C85A1C" w:rsidP="00F700CE">
            <w:pPr>
              <w:snapToGrid w:val="0"/>
              <w:jc w:val="center"/>
              <w:rPr>
                <w:rFonts w:ascii="Calibri" w:hAnsi="Calibri" w:cs="Calibri"/>
                <w:b/>
                <w:bCs/>
                <w:u w:val="single"/>
                <w:lang w:val="es-AR"/>
              </w:rPr>
            </w:pPr>
            <w:r w:rsidRPr="00BF6D9C">
              <w:rPr>
                <w:rFonts w:ascii="Calibri" w:hAnsi="Calibri" w:cs="Calibri"/>
                <w:b/>
                <w:bCs/>
                <w:u w:val="single"/>
                <w:lang w:val="es-AR"/>
              </w:rPr>
              <w:t>Respuesta del sistema</w:t>
            </w: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F700CE">
            <w:pPr>
              <w:snapToGrid w:val="0"/>
              <w:jc w:val="both"/>
              <w:rPr>
                <w:rFonts w:ascii="Calibri" w:hAnsi="Calibri" w:cs="Calibri"/>
                <w:lang w:val="es-AR"/>
              </w:rPr>
            </w:pPr>
            <w:r w:rsidRPr="00BF6D9C">
              <w:rPr>
                <w:rFonts w:ascii="Calibri" w:hAnsi="Calibri" w:cs="Calibri"/>
                <w:lang w:val="es-AR"/>
              </w:rPr>
              <w:t>1) Este caso de uso comienza cuando el Jefe de División desea desvincular  un Empleado de una Sección.</w:t>
            </w:r>
          </w:p>
        </w:tc>
        <w:tc>
          <w:tcPr>
            <w:tcW w:w="2170" w:type="pct"/>
            <w:gridSpan w:val="3"/>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BF6D9C" w:rsidRDefault="00C85A1C" w:rsidP="00450F2C">
            <w:pPr>
              <w:snapToGrid w:val="0"/>
              <w:jc w:val="both"/>
              <w:rPr>
                <w:rFonts w:ascii="Calibri" w:hAnsi="Calibri" w:cs="Calibri"/>
                <w:lang w:val="es-AR"/>
              </w:rPr>
            </w:pPr>
            <w:r w:rsidRPr="00820CE6">
              <w:rPr>
                <w:rFonts w:ascii="Calibri" w:hAnsi="Calibri" w:cs="Calibri"/>
              </w:rPr>
              <w:t xml:space="preserve">2) </w:t>
            </w:r>
            <w:r w:rsidRPr="00820CE6">
              <w:rPr>
                <w:rFonts w:ascii="Calibri" w:hAnsi="Calibri" w:cs="Calibri"/>
                <w:lang w:val="es-AR"/>
              </w:rPr>
              <w:t xml:space="preserve">El Empleado Administrativo ingresa el tipo o el </w:t>
            </w:r>
            <w:r w:rsidRPr="00820CE6">
              <w:rPr>
                <w:rFonts w:ascii="Calibri" w:hAnsi="Calibri" w:cs="Calibri"/>
              </w:rPr>
              <w:t>número de documento o, el nombre del empleado o parte del nombre del empleado.</w:t>
            </w:r>
          </w:p>
        </w:tc>
        <w:tc>
          <w:tcPr>
            <w:tcW w:w="2170" w:type="pct"/>
            <w:gridSpan w:val="3"/>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820CE6" w:rsidRDefault="00C85A1C" w:rsidP="00F700CE">
            <w:pPr>
              <w:snapToGrid w:val="0"/>
              <w:jc w:val="both"/>
              <w:rPr>
                <w:rFonts w:ascii="Calibri" w:hAnsi="Calibri" w:cs="Calibri"/>
              </w:rPr>
            </w:pPr>
          </w:p>
        </w:tc>
        <w:tc>
          <w:tcPr>
            <w:tcW w:w="2170" w:type="pct"/>
            <w:gridSpan w:val="3"/>
          </w:tcPr>
          <w:p w:rsidR="00C85A1C" w:rsidRPr="00820CE6" w:rsidRDefault="00C85A1C" w:rsidP="00F700CE">
            <w:pPr>
              <w:snapToGrid w:val="0"/>
              <w:jc w:val="both"/>
              <w:rPr>
                <w:rFonts w:ascii="Calibri" w:hAnsi="Calibri" w:cs="Calibri"/>
                <w:lang w:val="es-AR"/>
              </w:rPr>
            </w:pPr>
            <w:r w:rsidRPr="00820CE6">
              <w:rPr>
                <w:rFonts w:ascii="Calibri" w:hAnsi="Calibri" w:cs="Calibri"/>
                <w:lang w:val="es-AR"/>
              </w:rPr>
              <w:t xml:space="preserve">3) Muestra </w:t>
            </w:r>
            <w:r w:rsidRPr="00820CE6">
              <w:rPr>
                <w:rFonts w:ascii="Calibri" w:hAnsi="Calibri" w:cs="Calibri"/>
              </w:rPr>
              <w:t>todos los empleados que coinciden con el criterio de búsqueda ingresado.</w:t>
            </w:r>
          </w:p>
        </w:tc>
      </w:tr>
      <w:tr w:rsidR="00D76E59" w:rsidRPr="00F03CFD" w:rsidTr="00D76E59">
        <w:tblPrEx>
          <w:tblCellMar>
            <w:left w:w="108" w:type="dxa"/>
            <w:right w:w="108" w:type="dxa"/>
          </w:tblCellMar>
        </w:tblPrEx>
        <w:trPr>
          <w:gridAfter w:val="1"/>
          <w:wAfter w:w="20" w:type="pct"/>
        </w:trPr>
        <w:tc>
          <w:tcPr>
            <w:tcW w:w="2856" w:type="pct"/>
            <w:gridSpan w:val="4"/>
          </w:tcPr>
          <w:p w:rsidR="00D76E59" w:rsidRPr="00820CE6" w:rsidRDefault="00D76E59" w:rsidP="00F700CE">
            <w:pPr>
              <w:snapToGrid w:val="0"/>
              <w:jc w:val="both"/>
              <w:rPr>
                <w:rFonts w:ascii="Calibri" w:hAnsi="Calibri" w:cs="Calibri"/>
                <w:lang w:val="es-AR"/>
              </w:rPr>
            </w:pPr>
            <w:r w:rsidRPr="00820CE6">
              <w:rPr>
                <w:rFonts w:ascii="Calibri" w:hAnsi="Calibri" w:cs="Calibri"/>
                <w:lang w:val="es-AR"/>
              </w:rPr>
              <w:t>4) El Empleado Administrativo selecciona el Empleado.</w:t>
            </w:r>
          </w:p>
        </w:tc>
        <w:tc>
          <w:tcPr>
            <w:tcW w:w="2124" w:type="pct"/>
          </w:tcPr>
          <w:p w:rsidR="00D76E59" w:rsidRPr="00820CE6" w:rsidRDefault="00D76E59"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820CE6" w:rsidRDefault="00C85A1C" w:rsidP="00F700CE">
            <w:pPr>
              <w:snapToGrid w:val="0"/>
              <w:jc w:val="both"/>
              <w:rPr>
                <w:rFonts w:ascii="Calibri" w:hAnsi="Calibri" w:cs="Calibri"/>
              </w:rPr>
            </w:pPr>
          </w:p>
        </w:tc>
        <w:tc>
          <w:tcPr>
            <w:tcW w:w="2170" w:type="pct"/>
            <w:gridSpan w:val="3"/>
          </w:tcPr>
          <w:p w:rsidR="00C85A1C" w:rsidRPr="00820CE6" w:rsidRDefault="00D76E59" w:rsidP="00F700CE">
            <w:pPr>
              <w:snapToGrid w:val="0"/>
              <w:jc w:val="both"/>
              <w:rPr>
                <w:rFonts w:ascii="Calibri" w:hAnsi="Calibri" w:cs="Calibri"/>
                <w:lang w:val="es-AR"/>
              </w:rPr>
            </w:pPr>
            <w:r w:rsidRPr="00820CE6">
              <w:rPr>
                <w:rFonts w:ascii="Calibri" w:hAnsi="Calibri" w:cs="Calibri"/>
                <w:lang w:val="es-AR"/>
              </w:rPr>
              <w:t>5</w:t>
            </w:r>
            <w:r w:rsidR="00C85A1C" w:rsidRPr="00820CE6">
              <w:rPr>
                <w:rFonts w:ascii="Calibri" w:hAnsi="Calibri" w:cs="Calibri"/>
                <w:lang w:val="es-AR"/>
              </w:rPr>
              <w:t>) Desvincula el Empleado de la Sección.</w:t>
            </w:r>
          </w:p>
        </w:tc>
      </w:tr>
      <w:tr w:rsidR="00C85A1C" w:rsidRPr="00BF6D9C" w:rsidTr="00D76E59">
        <w:tblPrEx>
          <w:tblCellMar>
            <w:left w:w="108" w:type="dxa"/>
            <w:right w:w="108" w:type="dxa"/>
          </w:tblCellMar>
        </w:tblPrEx>
        <w:trPr>
          <w:gridBefore w:val="1"/>
          <w:wBefore w:w="18" w:type="pct"/>
        </w:trPr>
        <w:tc>
          <w:tcPr>
            <w:tcW w:w="2812" w:type="pct"/>
            <w:gridSpan w:val="2"/>
          </w:tcPr>
          <w:p w:rsidR="00C85A1C" w:rsidRPr="006270F2" w:rsidRDefault="001252F8" w:rsidP="00F700CE">
            <w:pPr>
              <w:snapToGrid w:val="0"/>
              <w:jc w:val="both"/>
              <w:rPr>
                <w:rFonts w:ascii="Calibri" w:hAnsi="Calibri" w:cs="Calibri"/>
                <w:b/>
                <w:lang w:val="es-AR"/>
              </w:rPr>
            </w:pPr>
            <w:r>
              <w:rPr>
                <w:rFonts w:ascii="Calibri" w:hAnsi="Calibri" w:cs="Calibri"/>
                <w:b/>
                <w:lang w:val="es-AR"/>
              </w:rPr>
              <w:t>6</w:t>
            </w:r>
            <w:r w:rsidR="00C85A1C" w:rsidRPr="006270F2">
              <w:rPr>
                <w:rFonts w:ascii="Calibri" w:hAnsi="Calibri" w:cs="Calibri"/>
                <w:b/>
                <w:lang w:val="es-AR"/>
              </w:rPr>
              <w:t xml:space="preserve">) </w:t>
            </w:r>
            <w:r w:rsidR="00C85A1C" w:rsidRPr="006270F2">
              <w:rPr>
                <w:rFonts w:ascii="Calibri" w:hAnsi="Calibri" w:cs="Calibri"/>
                <w:b/>
                <w:bCs/>
                <w:lang w:val="es-AR"/>
              </w:rPr>
              <w:t>Fin Caso de Uso</w:t>
            </w:r>
          </w:p>
        </w:tc>
        <w:tc>
          <w:tcPr>
            <w:tcW w:w="2170" w:type="pct"/>
            <w:gridSpan w:val="3"/>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F700CE">
            <w:pPr>
              <w:snapToGrid w:val="0"/>
              <w:jc w:val="both"/>
              <w:rPr>
                <w:rFonts w:ascii="Calibri" w:hAnsi="Calibri" w:cs="Calibri"/>
                <w:lang w:val="es-AR"/>
              </w:rPr>
            </w:pP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F700CE">
            <w:pPr>
              <w:snapToGrid w:val="0"/>
              <w:jc w:val="both"/>
              <w:rPr>
                <w:rFonts w:ascii="Calibri" w:hAnsi="Calibri" w:cs="Calibri"/>
                <w:u w:val="single"/>
                <w:lang w:val="es-AR"/>
              </w:rPr>
            </w:pPr>
            <w:r w:rsidRPr="00BF6D9C">
              <w:rPr>
                <w:rFonts w:ascii="Calibri" w:hAnsi="Calibri" w:cs="Calibri"/>
                <w:b/>
                <w:bCs/>
                <w:u w:val="single"/>
                <w:lang w:val="es-AR"/>
              </w:rPr>
              <w:t>Cursos alternativos</w:t>
            </w:r>
          </w:p>
        </w:tc>
      </w:tr>
      <w:tr w:rsidR="00D76E59" w:rsidRPr="00BF6D9C" w:rsidTr="00D76E59">
        <w:tblPrEx>
          <w:tblCellMar>
            <w:left w:w="108" w:type="dxa"/>
            <w:right w:w="108" w:type="dxa"/>
          </w:tblCellMar>
        </w:tblPrEx>
        <w:trPr>
          <w:gridBefore w:val="1"/>
          <w:wBefore w:w="18" w:type="pct"/>
        </w:trPr>
        <w:tc>
          <w:tcPr>
            <w:tcW w:w="4982" w:type="pct"/>
            <w:gridSpan w:val="5"/>
          </w:tcPr>
          <w:p w:rsidR="00D76E59" w:rsidRPr="00627078" w:rsidRDefault="00D76E59" w:rsidP="00F700CE">
            <w:pPr>
              <w:rPr>
                <w:rFonts w:ascii="Calibri" w:hAnsi="Calibri" w:cs="Calibri"/>
                <w:lang w:val="es-AR"/>
              </w:rPr>
            </w:pPr>
            <w:r w:rsidRPr="00627078">
              <w:rPr>
                <w:rFonts w:ascii="Calibri" w:hAnsi="Calibri" w:cs="Calibri"/>
                <w:lang w:val="es-AR"/>
              </w:rPr>
              <w:t>Línea 3: El Sistema informa que no se encuentran empleados que coincidan con el criterio de búsqueda. Ir a Línea 2).</w:t>
            </w:r>
          </w:p>
        </w:tc>
      </w:tr>
      <w:tr w:rsidR="00D76E59" w:rsidRPr="00627078" w:rsidTr="00D76E59">
        <w:tblPrEx>
          <w:tblCellMar>
            <w:left w:w="108" w:type="dxa"/>
            <w:right w:w="108" w:type="dxa"/>
          </w:tblCellMar>
        </w:tblPrEx>
        <w:trPr>
          <w:gridBefore w:val="1"/>
          <w:wBefore w:w="18" w:type="pct"/>
        </w:trPr>
        <w:tc>
          <w:tcPr>
            <w:tcW w:w="4982" w:type="pct"/>
            <w:gridSpan w:val="5"/>
          </w:tcPr>
          <w:p w:rsidR="00D76E59" w:rsidRPr="00627078" w:rsidRDefault="00D76E59" w:rsidP="00F700CE">
            <w:pPr>
              <w:rPr>
                <w:rFonts w:ascii="Calibri" w:hAnsi="Calibri" w:cs="Calibri"/>
                <w:lang w:val="es-AR"/>
              </w:rPr>
            </w:pPr>
            <w:r w:rsidRPr="00627078">
              <w:rPr>
                <w:rFonts w:ascii="Calibri" w:hAnsi="Calibri" w:cs="Calibri"/>
                <w:lang w:val="es-AR"/>
              </w:rPr>
              <w:t>Línea 4: El Empleado Administrativo decide no seleccionar Empleado. Fin Caso de Uso.</w:t>
            </w:r>
          </w:p>
        </w:tc>
      </w:tr>
      <w:tr w:rsidR="00D76E59" w:rsidRPr="00BF6D9C" w:rsidTr="00D76E59">
        <w:tblPrEx>
          <w:tblCellMar>
            <w:left w:w="108" w:type="dxa"/>
            <w:right w:w="108" w:type="dxa"/>
          </w:tblCellMar>
        </w:tblPrEx>
        <w:trPr>
          <w:gridBefore w:val="1"/>
          <w:wBefore w:w="18" w:type="pct"/>
        </w:trPr>
        <w:tc>
          <w:tcPr>
            <w:tcW w:w="4982" w:type="pct"/>
            <w:gridSpan w:val="5"/>
          </w:tcPr>
          <w:p w:rsidR="00D76E59" w:rsidRPr="00BF6D9C" w:rsidRDefault="00D76E59" w:rsidP="00F700CE">
            <w:pPr>
              <w:rPr>
                <w:rFonts w:ascii="Calibri" w:hAnsi="Calibri" w:cs="Calibri"/>
                <w:lang w:val="es-AR"/>
              </w:rPr>
            </w:pPr>
            <w:r w:rsidRPr="00627078">
              <w:rPr>
                <w:rFonts w:ascii="Calibri" w:hAnsi="Calibri" w:cs="Calibri"/>
                <w:lang w:val="es-AR"/>
              </w:rPr>
              <w:t>Línea 6: El Empleado Administrativo decide no ingresar Empleado.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627078" w:rsidP="00D76E59">
            <w:pPr>
              <w:rPr>
                <w:rFonts w:ascii="Calibri" w:hAnsi="Calibri" w:cs="Calibri"/>
                <w:lang w:val="es-AR"/>
              </w:rPr>
            </w:pPr>
            <w:r>
              <w:rPr>
                <w:rFonts w:ascii="Calibri" w:hAnsi="Calibri" w:cs="Calibri"/>
                <w:lang w:val="es-AR"/>
              </w:rPr>
              <w:t>Línea 5</w:t>
            </w:r>
            <w:r w:rsidR="00D76E59">
              <w:rPr>
                <w:rFonts w:ascii="Calibri" w:hAnsi="Calibri" w:cs="Calibri"/>
                <w:lang w:val="es-AR"/>
              </w:rPr>
              <w:t>a</w:t>
            </w:r>
            <w:r w:rsidR="00C85A1C" w:rsidRPr="00BF6D9C">
              <w:rPr>
                <w:rFonts w:ascii="Calibri" w:hAnsi="Calibri" w:cs="Calibri"/>
                <w:lang w:val="es-AR"/>
              </w:rPr>
              <w:t>: El Sistema informa que el Empleado es el único Empleado de la Sección y no puede ser dado de baja. Fin Caso de Uso.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C85A1C" w:rsidP="00C61C2A">
            <w:pPr>
              <w:rPr>
                <w:rFonts w:ascii="Calibri" w:hAnsi="Calibri" w:cs="Calibri"/>
                <w:lang w:val="es-AR"/>
              </w:rPr>
            </w:pPr>
            <w:r w:rsidRPr="00BF6D9C">
              <w:rPr>
                <w:rFonts w:ascii="Calibri" w:hAnsi="Calibri" w:cs="Calibri"/>
                <w:lang w:val="es-AR"/>
              </w:rPr>
              <w:t>Lí</w:t>
            </w:r>
            <w:r w:rsidR="00627078">
              <w:rPr>
                <w:rFonts w:ascii="Calibri" w:hAnsi="Calibri" w:cs="Calibri"/>
                <w:lang w:val="es-AR"/>
              </w:rPr>
              <w:t>nea 5</w:t>
            </w:r>
            <w:r w:rsidR="00D76E59">
              <w:rPr>
                <w:rFonts w:ascii="Calibri" w:hAnsi="Calibri" w:cs="Calibri"/>
                <w:lang w:val="es-AR"/>
              </w:rPr>
              <w:t>b</w:t>
            </w:r>
            <w:r w:rsidRPr="00BF6D9C">
              <w:rPr>
                <w:rFonts w:ascii="Calibri" w:hAnsi="Calibri" w:cs="Calibri"/>
                <w:lang w:val="es-AR"/>
              </w:rPr>
              <w:t xml:space="preserve">: El Sistema informa que el Empleado es el Encargado de la Sección y no puede ser </w:t>
            </w:r>
            <w:r w:rsidR="00C61C2A">
              <w:rPr>
                <w:rFonts w:ascii="Calibri" w:hAnsi="Calibri" w:cs="Calibri"/>
                <w:lang w:val="es-AR"/>
              </w:rPr>
              <w:t>desvinculado</w:t>
            </w:r>
            <w:r w:rsidRPr="00BF6D9C">
              <w:rPr>
                <w:rFonts w:ascii="Calibri" w:hAnsi="Calibri" w:cs="Calibri"/>
                <w:lang w:val="es-AR"/>
              </w:rPr>
              <w:t>. Fin Caso de Uso.</w:t>
            </w:r>
          </w:p>
        </w:tc>
      </w:tr>
      <w:tr w:rsidR="00C85A1C" w:rsidRPr="00BF6D9C" w:rsidTr="00D76E59">
        <w:tblPrEx>
          <w:tblCellMar>
            <w:left w:w="108" w:type="dxa"/>
            <w:right w:w="108" w:type="dxa"/>
          </w:tblCellMar>
        </w:tblPrEx>
        <w:trPr>
          <w:gridBefore w:val="1"/>
          <w:wBefore w:w="18" w:type="pct"/>
        </w:trPr>
        <w:tc>
          <w:tcPr>
            <w:tcW w:w="4982" w:type="pct"/>
            <w:gridSpan w:val="5"/>
          </w:tcPr>
          <w:p w:rsidR="00C85A1C" w:rsidRPr="00BF6D9C" w:rsidRDefault="00627078" w:rsidP="00C61C2A">
            <w:pPr>
              <w:rPr>
                <w:rFonts w:ascii="Calibri" w:hAnsi="Calibri" w:cs="Calibri"/>
                <w:lang w:val="es-AR"/>
              </w:rPr>
            </w:pPr>
            <w:r>
              <w:rPr>
                <w:rFonts w:ascii="Calibri" w:hAnsi="Calibri" w:cs="Calibri"/>
                <w:lang w:val="es-AR"/>
              </w:rPr>
              <w:t>Línea 5</w:t>
            </w:r>
            <w:r w:rsidR="00D76E59">
              <w:rPr>
                <w:rFonts w:ascii="Calibri" w:hAnsi="Calibri" w:cs="Calibri"/>
                <w:lang w:val="es-AR"/>
              </w:rPr>
              <w:t>c</w:t>
            </w:r>
            <w:r w:rsidR="00C85A1C" w:rsidRPr="00BF6D9C">
              <w:rPr>
                <w:rFonts w:ascii="Calibri" w:hAnsi="Calibri" w:cs="Calibri"/>
                <w:lang w:val="es-AR"/>
              </w:rPr>
              <w:t xml:space="preserve">: El Sistema informa que el Empleado tiene reparaciones asignadas y no puede ser </w:t>
            </w:r>
            <w:r w:rsidR="00C61C2A">
              <w:rPr>
                <w:rFonts w:ascii="Calibri" w:hAnsi="Calibri" w:cs="Calibri"/>
                <w:lang w:val="es-AR"/>
              </w:rPr>
              <w:t>desvinculado</w:t>
            </w:r>
            <w:r w:rsidR="00C85A1C" w:rsidRPr="00BF6D9C">
              <w:rPr>
                <w:rFonts w:ascii="Calibri" w:hAnsi="Calibri" w:cs="Calibri"/>
                <w:lang w:val="es-AR"/>
              </w:rPr>
              <w:t>. Fin Caso de Uso.</w:t>
            </w:r>
          </w:p>
        </w:tc>
      </w:tr>
    </w:tbl>
    <w:p w:rsidR="00E42454" w:rsidRPr="00C85A1C" w:rsidRDefault="00E42454" w:rsidP="00C85A1C">
      <w:pPr>
        <w:rPr>
          <w:rFonts w:ascii="Calibri" w:hAnsi="Calibri" w:cs="Calibri"/>
          <w:b/>
          <w:bCs/>
          <w:u w:val="single"/>
        </w:rPr>
      </w:pPr>
    </w:p>
    <w:sectPr w:rsidR="00E42454" w:rsidRPr="00C85A1C" w:rsidSect="008047AE">
      <w:pgSz w:w="11907" w:h="16840" w:code="9"/>
      <w:pgMar w:top="1418" w:right="1440" w:bottom="141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000003"/>
    <w:multiLevelType w:val="multilevel"/>
    <w:tmpl w:val="00000003"/>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nsid w:val="00000007"/>
    <w:multiLevelType w:val="singleLevel"/>
    <w:tmpl w:val="00000007"/>
    <w:name w:val="WW8Num24"/>
    <w:lvl w:ilvl="0">
      <w:start w:val="1"/>
      <w:numFmt w:val="decimal"/>
      <w:lvlText w:val="%1."/>
      <w:lvlJc w:val="left"/>
      <w:pPr>
        <w:tabs>
          <w:tab w:val="num" w:pos="0"/>
        </w:tabs>
        <w:ind w:left="720" w:hanging="360"/>
      </w:pPr>
    </w:lvl>
  </w:abstractNum>
  <w:abstractNum w:abstractNumId="3">
    <w:nsid w:val="01D871C8"/>
    <w:multiLevelType w:val="multilevel"/>
    <w:tmpl w:val="A2DE8CC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02E65720"/>
    <w:multiLevelType w:val="hybridMultilevel"/>
    <w:tmpl w:val="4F3ACD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4A26E96"/>
    <w:multiLevelType w:val="hybridMultilevel"/>
    <w:tmpl w:val="1228FC66"/>
    <w:lvl w:ilvl="0" w:tplc="A022D19A">
      <w:start w:val="1"/>
      <w:numFmt w:val="bullet"/>
      <w:lvlText w:val=""/>
      <w:lvlJc w:val="left"/>
      <w:pPr>
        <w:tabs>
          <w:tab w:val="num" w:pos="2910"/>
        </w:tabs>
        <w:ind w:left="2910" w:hanging="360"/>
      </w:pPr>
      <w:rPr>
        <w:rFonts w:ascii="Symbol" w:hAnsi="Symbol" w:hint="default"/>
        <w:color w:val="auto"/>
        <w:sz w:val="20"/>
        <w:szCs w:val="20"/>
      </w:rPr>
    </w:lvl>
    <w:lvl w:ilvl="1" w:tplc="040A0003">
      <w:start w:val="1"/>
      <w:numFmt w:val="bullet"/>
      <w:lvlText w:val="o"/>
      <w:lvlJc w:val="left"/>
      <w:pPr>
        <w:tabs>
          <w:tab w:val="num" w:pos="3240"/>
        </w:tabs>
        <w:ind w:left="3240" w:hanging="360"/>
      </w:pPr>
      <w:rPr>
        <w:rFonts w:ascii="Courier New" w:hAnsi="Courier New" w:cs="Courier New" w:hint="default"/>
      </w:rPr>
    </w:lvl>
    <w:lvl w:ilvl="2" w:tplc="040A0005">
      <w:start w:val="1"/>
      <w:numFmt w:val="bullet"/>
      <w:lvlText w:val=""/>
      <w:lvlJc w:val="left"/>
      <w:pPr>
        <w:tabs>
          <w:tab w:val="num" w:pos="3960"/>
        </w:tabs>
        <w:ind w:left="3960" w:hanging="360"/>
      </w:pPr>
      <w:rPr>
        <w:rFonts w:ascii="Wingdings" w:hAnsi="Wingdings" w:cs="Wingdings" w:hint="default"/>
      </w:rPr>
    </w:lvl>
    <w:lvl w:ilvl="3" w:tplc="040A0001">
      <w:start w:val="1"/>
      <w:numFmt w:val="bullet"/>
      <w:lvlText w:val=""/>
      <w:lvlJc w:val="left"/>
      <w:pPr>
        <w:tabs>
          <w:tab w:val="num" w:pos="4680"/>
        </w:tabs>
        <w:ind w:left="4680" w:hanging="360"/>
      </w:pPr>
      <w:rPr>
        <w:rFonts w:ascii="Symbol" w:hAnsi="Symbol" w:cs="Symbol" w:hint="default"/>
      </w:rPr>
    </w:lvl>
    <w:lvl w:ilvl="4" w:tplc="040A0003">
      <w:start w:val="1"/>
      <w:numFmt w:val="bullet"/>
      <w:lvlText w:val="o"/>
      <w:lvlJc w:val="left"/>
      <w:pPr>
        <w:tabs>
          <w:tab w:val="num" w:pos="5400"/>
        </w:tabs>
        <w:ind w:left="5400" w:hanging="360"/>
      </w:pPr>
      <w:rPr>
        <w:rFonts w:ascii="Courier New" w:hAnsi="Courier New" w:cs="Courier New" w:hint="default"/>
      </w:rPr>
    </w:lvl>
    <w:lvl w:ilvl="5" w:tplc="040A0005">
      <w:start w:val="1"/>
      <w:numFmt w:val="bullet"/>
      <w:lvlText w:val=""/>
      <w:lvlJc w:val="left"/>
      <w:pPr>
        <w:tabs>
          <w:tab w:val="num" w:pos="6120"/>
        </w:tabs>
        <w:ind w:left="6120" w:hanging="360"/>
      </w:pPr>
      <w:rPr>
        <w:rFonts w:ascii="Wingdings" w:hAnsi="Wingdings" w:cs="Wingdings" w:hint="default"/>
      </w:rPr>
    </w:lvl>
    <w:lvl w:ilvl="6" w:tplc="040A0001">
      <w:start w:val="1"/>
      <w:numFmt w:val="bullet"/>
      <w:lvlText w:val=""/>
      <w:lvlJc w:val="left"/>
      <w:pPr>
        <w:tabs>
          <w:tab w:val="num" w:pos="6840"/>
        </w:tabs>
        <w:ind w:left="6840" w:hanging="360"/>
      </w:pPr>
      <w:rPr>
        <w:rFonts w:ascii="Symbol" w:hAnsi="Symbol" w:cs="Symbol" w:hint="default"/>
      </w:rPr>
    </w:lvl>
    <w:lvl w:ilvl="7" w:tplc="040A0003">
      <w:start w:val="1"/>
      <w:numFmt w:val="bullet"/>
      <w:lvlText w:val="o"/>
      <w:lvlJc w:val="left"/>
      <w:pPr>
        <w:tabs>
          <w:tab w:val="num" w:pos="7560"/>
        </w:tabs>
        <w:ind w:left="7560" w:hanging="360"/>
      </w:pPr>
      <w:rPr>
        <w:rFonts w:ascii="Courier New" w:hAnsi="Courier New" w:cs="Courier New" w:hint="default"/>
      </w:rPr>
    </w:lvl>
    <w:lvl w:ilvl="8" w:tplc="040A0005">
      <w:start w:val="1"/>
      <w:numFmt w:val="bullet"/>
      <w:lvlText w:val=""/>
      <w:lvlJc w:val="left"/>
      <w:pPr>
        <w:tabs>
          <w:tab w:val="num" w:pos="8280"/>
        </w:tabs>
        <w:ind w:left="8280" w:hanging="360"/>
      </w:pPr>
      <w:rPr>
        <w:rFonts w:ascii="Wingdings" w:hAnsi="Wingdings" w:cs="Wingdings" w:hint="default"/>
      </w:rPr>
    </w:lvl>
  </w:abstractNum>
  <w:abstractNum w:abstractNumId="6">
    <w:nsid w:val="16B84573"/>
    <w:multiLevelType w:val="hybridMultilevel"/>
    <w:tmpl w:val="418E64A8"/>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nsid w:val="28B13767"/>
    <w:multiLevelType w:val="multilevel"/>
    <w:tmpl w:val="C87826A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none"/>
      <w:lvlText w:val="%1."/>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75B5568"/>
    <w:multiLevelType w:val="hybridMultilevel"/>
    <w:tmpl w:val="B6FA2278"/>
    <w:lvl w:ilvl="0" w:tplc="2C0A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B25285B"/>
    <w:multiLevelType w:val="hybridMultilevel"/>
    <w:tmpl w:val="D5C6BCD0"/>
    <w:lvl w:ilvl="0" w:tplc="9760AF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AFE3B90"/>
    <w:multiLevelType w:val="hybridMultilevel"/>
    <w:tmpl w:val="6EA8AAE4"/>
    <w:lvl w:ilvl="0" w:tplc="31586A24">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82E318D"/>
    <w:multiLevelType w:val="hybridMultilevel"/>
    <w:tmpl w:val="227A1A14"/>
    <w:lvl w:ilvl="0" w:tplc="66CE472E">
      <w:start w:val="1"/>
      <w:numFmt w:val="decimal"/>
      <w:lvlText w:val="%1-"/>
      <w:lvlJc w:val="left"/>
      <w:pPr>
        <w:ind w:left="1425" w:hanging="360"/>
      </w:pPr>
      <w:rPr>
        <w:rFonts w:hint="default"/>
      </w:rPr>
    </w:lvl>
    <w:lvl w:ilvl="1" w:tplc="04090019">
      <w:start w:val="1"/>
      <w:numFmt w:val="lowerLetter"/>
      <w:lvlText w:val="%2."/>
      <w:lvlJc w:val="left"/>
      <w:pPr>
        <w:ind w:left="2145" w:hanging="360"/>
      </w:pPr>
    </w:lvl>
    <w:lvl w:ilvl="2" w:tplc="0409001B">
      <w:start w:val="1"/>
      <w:numFmt w:val="lowerRoman"/>
      <w:lvlText w:val="%3."/>
      <w:lvlJc w:val="right"/>
      <w:pPr>
        <w:ind w:left="2865" w:hanging="180"/>
      </w:pPr>
    </w:lvl>
    <w:lvl w:ilvl="3" w:tplc="0409000F">
      <w:start w:val="1"/>
      <w:numFmt w:val="decimal"/>
      <w:lvlText w:val="%4."/>
      <w:lvlJc w:val="left"/>
      <w:pPr>
        <w:ind w:left="3585" w:hanging="360"/>
      </w:pPr>
    </w:lvl>
    <w:lvl w:ilvl="4" w:tplc="04090019">
      <w:start w:val="1"/>
      <w:numFmt w:val="lowerLetter"/>
      <w:lvlText w:val="%5."/>
      <w:lvlJc w:val="left"/>
      <w:pPr>
        <w:ind w:left="4305" w:hanging="360"/>
      </w:pPr>
    </w:lvl>
    <w:lvl w:ilvl="5" w:tplc="0409001B">
      <w:start w:val="1"/>
      <w:numFmt w:val="lowerRoman"/>
      <w:lvlText w:val="%6."/>
      <w:lvlJc w:val="right"/>
      <w:pPr>
        <w:ind w:left="5025" w:hanging="180"/>
      </w:pPr>
    </w:lvl>
    <w:lvl w:ilvl="6" w:tplc="0409000F">
      <w:start w:val="1"/>
      <w:numFmt w:val="decimal"/>
      <w:lvlText w:val="%7."/>
      <w:lvlJc w:val="left"/>
      <w:pPr>
        <w:ind w:left="5745" w:hanging="360"/>
      </w:pPr>
    </w:lvl>
    <w:lvl w:ilvl="7" w:tplc="04090019">
      <w:start w:val="1"/>
      <w:numFmt w:val="lowerLetter"/>
      <w:lvlText w:val="%8."/>
      <w:lvlJc w:val="left"/>
      <w:pPr>
        <w:ind w:left="6465" w:hanging="360"/>
      </w:pPr>
    </w:lvl>
    <w:lvl w:ilvl="8" w:tplc="0409001B">
      <w:start w:val="1"/>
      <w:numFmt w:val="lowerRoman"/>
      <w:lvlText w:val="%9."/>
      <w:lvlJc w:val="right"/>
      <w:pPr>
        <w:ind w:left="7185" w:hanging="180"/>
      </w:pPr>
    </w:lvl>
  </w:abstractNum>
  <w:abstractNum w:abstractNumId="12">
    <w:nsid w:val="5A7C7F06"/>
    <w:multiLevelType w:val="hybridMultilevel"/>
    <w:tmpl w:val="B538C902"/>
    <w:lvl w:ilvl="0" w:tplc="E09420A8">
      <w:start w:val="1"/>
      <w:numFmt w:val="decimal"/>
      <w:lvlText w:val="%1-"/>
      <w:lvlJc w:val="lef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1B">
      <w:start w:val="1"/>
      <w:numFmt w:val="lowerRoman"/>
      <w:lvlText w:val="%3."/>
      <w:lvlJc w:val="right"/>
      <w:pPr>
        <w:tabs>
          <w:tab w:val="num" w:pos="2505"/>
        </w:tabs>
        <w:ind w:left="2505" w:hanging="180"/>
      </w:pPr>
    </w:lvl>
    <w:lvl w:ilvl="3" w:tplc="0C0A000F">
      <w:start w:val="1"/>
      <w:numFmt w:val="decimal"/>
      <w:lvlText w:val="%4."/>
      <w:lvlJc w:val="left"/>
      <w:pPr>
        <w:tabs>
          <w:tab w:val="num" w:pos="3225"/>
        </w:tabs>
        <w:ind w:left="3225" w:hanging="360"/>
      </w:pPr>
    </w:lvl>
    <w:lvl w:ilvl="4" w:tplc="0C0A0019">
      <w:start w:val="1"/>
      <w:numFmt w:val="lowerLetter"/>
      <w:lvlText w:val="%5."/>
      <w:lvlJc w:val="left"/>
      <w:pPr>
        <w:tabs>
          <w:tab w:val="num" w:pos="3945"/>
        </w:tabs>
        <w:ind w:left="3945" w:hanging="360"/>
      </w:pPr>
    </w:lvl>
    <w:lvl w:ilvl="5" w:tplc="0C0A001B">
      <w:start w:val="1"/>
      <w:numFmt w:val="lowerRoman"/>
      <w:lvlText w:val="%6."/>
      <w:lvlJc w:val="right"/>
      <w:pPr>
        <w:tabs>
          <w:tab w:val="num" w:pos="4665"/>
        </w:tabs>
        <w:ind w:left="4665" w:hanging="180"/>
      </w:pPr>
    </w:lvl>
    <w:lvl w:ilvl="6" w:tplc="0C0A000F">
      <w:start w:val="1"/>
      <w:numFmt w:val="decimal"/>
      <w:lvlText w:val="%7."/>
      <w:lvlJc w:val="left"/>
      <w:pPr>
        <w:tabs>
          <w:tab w:val="num" w:pos="5385"/>
        </w:tabs>
        <w:ind w:left="5385" w:hanging="360"/>
      </w:pPr>
    </w:lvl>
    <w:lvl w:ilvl="7" w:tplc="0C0A0019">
      <w:start w:val="1"/>
      <w:numFmt w:val="lowerLetter"/>
      <w:lvlText w:val="%8."/>
      <w:lvlJc w:val="left"/>
      <w:pPr>
        <w:tabs>
          <w:tab w:val="num" w:pos="6105"/>
        </w:tabs>
        <w:ind w:left="6105" w:hanging="360"/>
      </w:pPr>
    </w:lvl>
    <w:lvl w:ilvl="8" w:tplc="0C0A001B">
      <w:start w:val="1"/>
      <w:numFmt w:val="lowerRoman"/>
      <w:lvlText w:val="%9."/>
      <w:lvlJc w:val="right"/>
      <w:pPr>
        <w:tabs>
          <w:tab w:val="num" w:pos="6825"/>
        </w:tabs>
        <w:ind w:left="6825" w:hanging="180"/>
      </w:pPr>
    </w:lvl>
  </w:abstractNum>
  <w:abstractNum w:abstractNumId="13">
    <w:nsid w:val="60833CC1"/>
    <w:multiLevelType w:val="multilevel"/>
    <w:tmpl w:val="A2DE8CC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5B8696A"/>
    <w:multiLevelType w:val="hybridMultilevel"/>
    <w:tmpl w:val="4E629E4A"/>
    <w:lvl w:ilvl="0" w:tplc="0C0A0011">
      <w:start w:val="6"/>
      <w:numFmt w:val="decimal"/>
      <w:lvlText w:val="%1)"/>
      <w:lvlJc w:val="left"/>
      <w:pPr>
        <w:ind w:left="720" w:hanging="360"/>
      </w:pPr>
      <w:rPr>
        <w:rFonts w:hint="default"/>
        <w:sz w:val="20"/>
        <w:szCs w:val="2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nsid w:val="77932537"/>
    <w:multiLevelType w:val="hybridMultilevel"/>
    <w:tmpl w:val="C00C3DEA"/>
    <w:lvl w:ilvl="0" w:tplc="0409000F">
      <w:start w:val="1"/>
      <w:numFmt w:val="decimal"/>
      <w:lvlText w:val="%1."/>
      <w:lvlJc w:val="left"/>
      <w:pPr>
        <w:ind w:left="720" w:hanging="360"/>
      </w:pPr>
    </w:lvl>
    <w:lvl w:ilvl="1" w:tplc="95FC774E">
      <w:start w:val="6"/>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0"/>
  </w:num>
  <w:num w:numId="3">
    <w:abstractNumId w:val="1"/>
  </w:num>
  <w:num w:numId="4">
    <w:abstractNumId w:val="12"/>
  </w:num>
  <w:num w:numId="5">
    <w:abstractNumId w:val="11"/>
  </w:num>
  <w:num w:numId="6">
    <w:abstractNumId w:val="9"/>
  </w:num>
  <w:num w:numId="7">
    <w:abstractNumId w:val="7"/>
  </w:num>
  <w:num w:numId="8">
    <w:abstractNumId w:val="2"/>
  </w:num>
  <w:num w:numId="9">
    <w:abstractNumId w:val="13"/>
  </w:num>
  <w:num w:numId="10">
    <w:abstractNumId w:val="3"/>
  </w:num>
  <w:num w:numId="1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10"/>
  </w:num>
  <w:num w:numId="15">
    <w:abstractNumId w:val="1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proofState w:spelling="clean" w:grammar="clean"/>
  <w:doNotTrackMoves/>
  <w:defaultTabStop w:val="720"/>
  <w:hyphenationZone w:val="425"/>
  <w:doNotHyphenateCaps/>
  <w:drawingGridHorizontalSpacing w:val="10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0423C"/>
    <w:rsid w:val="000029F4"/>
    <w:rsid w:val="00002AA1"/>
    <w:rsid w:val="00011D04"/>
    <w:rsid w:val="000139F3"/>
    <w:rsid w:val="000162ED"/>
    <w:rsid w:val="00024554"/>
    <w:rsid w:val="000278EE"/>
    <w:rsid w:val="00030DAF"/>
    <w:rsid w:val="00035CAD"/>
    <w:rsid w:val="0005431E"/>
    <w:rsid w:val="00080D07"/>
    <w:rsid w:val="00096176"/>
    <w:rsid w:val="000A23C5"/>
    <w:rsid w:val="000B28AD"/>
    <w:rsid w:val="000B6439"/>
    <w:rsid w:val="000C0CE1"/>
    <w:rsid w:val="000C473D"/>
    <w:rsid w:val="000C59A2"/>
    <w:rsid w:val="000D2936"/>
    <w:rsid w:val="000D4348"/>
    <w:rsid w:val="000F387F"/>
    <w:rsid w:val="00113479"/>
    <w:rsid w:val="00117F20"/>
    <w:rsid w:val="00122AC6"/>
    <w:rsid w:val="001252F8"/>
    <w:rsid w:val="0012665D"/>
    <w:rsid w:val="00126783"/>
    <w:rsid w:val="001325E7"/>
    <w:rsid w:val="00135DBE"/>
    <w:rsid w:val="00145844"/>
    <w:rsid w:val="00147965"/>
    <w:rsid w:val="001515B0"/>
    <w:rsid w:val="00151701"/>
    <w:rsid w:val="001524E2"/>
    <w:rsid w:val="00175E8D"/>
    <w:rsid w:val="001815A3"/>
    <w:rsid w:val="00186678"/>
    <w:rsid w:val="00190E2B"/>
    <w:rsid w:val="00191970"/>
    <w:rsid w:val="00191ADC"/>
    <w:rsid w:val="001926B7"/>
    <w:rsid w:val="001A4056"/>
    <w:rsid w:val="001A68C0"/>
    <w:rsid w:val="001A6DBD"/>
    <w:rsid w:val="001B01DE"/>
    <w:rsid w:val="001B2DDC"/>
    <w:rsid w:val="001B334B"/>
    <w:rsid w:val="001B6B2E"/>
    <w:rsid w:val="001B6D59"/>
    <w:rsid w:val="001D065E"/>
    <w:rsid w:val="001E6D6A"/>
    <w:rsid w:val="001E7737"/>
    <w:rsid w:val="001E7C75"/>
    <w:rsid w:val="001F1993"/>
    <w:rsid w:val="001F42CD"/>
    <w:rsid w:val="001F622E"/>
    <w:rsid w:val="001F6CD4"/>
    <w:rsid w:val="00203F6E"/>
    <w:rsid w:val="002307EF"/>
    <w:rsid w:val="00232055"/>
    <w:rsid w:val="00233863"/>
    <w:rsid w:val="0024001B"/>
    <w:rsid w:val="00245F88"/>
    <w:rsid w:val="00257084"/>
    <w:rsid w:val="002577A8"/>
    <w:rsid w:val="00257A5F"/>
    <w:rsid w:val="002629F5"/>
    <w:rsid w:val="00262C48"/>
    <w:rsid w:val="0027650D"/>
    <w:rsid w:val="00282E99"/>
    <w:rsid w:val="002858CA"/>
    <w:rsid w:val="00286AE9"/>
    <w:rsid w:val="00286D7E"/>
    <w:rsid w:val="00294558"/>
    <w:rsid w:val="002A4A2F"/>
    <w:rsid w:val="002B52A7"/>
    <w:rsid w:val="002C151E"/>
    <w:rsid w:val="002C4D46"/>
    <w:rsid w:val="002C5D5C"/>
    <w:rsid w:val="002C7BD9"/>
    <w:rsid w:val="002E20BB"/>
    <w:rsid w:val="002E35C8"/>
    <w:rsid w:val="002F259B"/>
    <w:rsid w:val="002F5404"/>
    <w:rsid w:val="00302655"/>
    <w:rsid w:val="00304110"/>
    <w:rsid w:val="0030423C"/>
    <w:rsid w:val="003046A0"/>
    <w:rsid w:val="00307835"/>
    <w:rsid w:val="003139A2"/>
    <w:rsid w:val="00317CC3"/>
    <w:rsid w:val="003219A8"/>
    <w:rsid w:val="0032287F"/>
    <w:rsid w:val="00322AA8"/>
    <w:rsid w:val="00342C7E"/>
    <w:rsid w:val="0034735F"/>
    <w:rsid w:val="003477F3"/>
    <w:rsid w:val="00362EBA"/>
    <w:rsid w:val="003646F2"/>
    <w:rsid w:val="00373109"/>
    <w:rsid w:val="0037724F"/>
    <w:rsid w:val="00377D50"/>
    <w:rsid w:val="00380871"/>
    <w:rsid w:val="0038428B"/>
    <w:rsid w:val="00391145"/>
    <w:rsid w:val="00396FB4"/>
    <w:rsid w:val="003B3700"/>
    <w:rsid w:val="003B5F42"/>
    <w:rsid w:val="003C7810"/>
    <w:rsid w:val="003D43D2"/>
    <w:rsid w:val="003E2D1A"/>
    <w:rsid w:val="003F04AC"/>
    <w:rsid w:val="003F3735"/>
    <w:rsid w:val="003F6CC5"/>
    <w:rsid w:val="00402070"/>
    <w:rsid w:val="00402797"/>
    <w:rsid w:val="00414421"/>
    <w:rsid w:val="00414E7A"/>
    <w:rsid w:val="004276C5"/>
    <w:rsid w:val="004302EC"/>
    <w:rsid w:val="00430F88"/>
    <w:rsid w:val="0043272B"/>
    <w:rsid w:val="00432906"/>
    <w:rsid w:val="00432DC0"/>
    <w:rsid w:val="00436072"/>
    <w:rsid w:val="004365B4"/>
    <w:rsid w:val="00437BAB"/>
    <w:rsid w:val="00444E34"/>
    <w:rsid w:val="004502B9"/>
    <w:rsid w:val="00450F2C"/>
    <w:rsid w:val="004643AD"/>
    <w:rsid w:val="00465468"/>
    <w:rsid w:val="00471C97"/>
    <w:rsid w:val="0047419D"/>
    <w:rsid w:val="00474A68"/>
    <w:rsid w:val="00483F31"/>
    <w:rsid w:val="004902E3"/>
    <w:rsid w:val="00492D31"/>
    <w:rsid w:val="00496B26"/>
    <w:rsid w:val="004B7EAB"/>
    <w:rsid w:val="004C4BDD"/>
    <w:rsid w:val="004D1285"/>
    <w:rsid w:val="004D3CA2"/>
    <w:rsid w:val="004D61B7"/>
    <w:rsid w:val="004E06F9"/>
    <w:rsid w:val="004E646E"/>
    <w:rsid w:val="004F7D62"/>
    <w:rsid w:val="00501178"/>
    <w:rsid w:val="00501A88"/>
    <w:rsid w:val="00505F6F"/>
    <w:rsid w:val="00511F1E"/>
    <w:rsid w:val="0051463D"/>
    <w:rsid w:val="00520579"/>
    <w:rsid w:val="00525BB7"/>
    <w:rsid w:val="005267F9"/>
    <w:rsid w:val="00531003"/>
    <w:rsid w:val="0054304C"/>
    <w:rsid w:val="00544659"/>
    <w:rsid w:val="00544D93"/>
    <w:rsid w:val="005454E2"/>
    <w:rsid w:val="00546076"/>
    <w:rsid w:val="0054613C"/>
    <w:rsid w:val="00546D04"/>
    <w:rsid w:val="00550D85"/>
    <w:rsid w:val="00562E8C"/>
    <w:rsid w:val="00563897"/>
    <w:rsid w:val="005647A8"/>
    <w:rsid w:val="00564F4D"/>
    <w:rsid w:val="00567666"/>
    <w:rsid w:val="0057005A"/>
    <w:rsid w:val="00583405"/>
    <w:rsid w:val="005863E2"/>
    <w:rsid w:val="00586C1D"/>
    <w:rsid w:val="00592644"/>
    <w:rsid w:val="005948B8"/>
    <w:rsid w:val="005948DD"/>
    <w:rsid w:val="0059495E"/>
    <w:rsid w:val="005B0C4B"/>
    <w:rsid w:val="005B19EF"/>
    <w:rsid w:val="005B1D3C"/>
    <w:rsid w:val="005B33D0"/>
    <w:rsid w:val="005B622B"/>
    <w:rsid w:val="005C32AC"/>
    <w:rsid w:val="005C5991"/>
    <w:rsid w:val="005C6474"/>
    <w:rsid w:val="005D385B"/>
    <w:rsid w:val="005E49D7"/>
    <w:rsid w:val="005E7073"/>
    <w:rsid w:val="005F0C2D"/>
    <w:rsid w:val="005F280D"/>
    <w:rsid w:val="00601E9B"/>
    <w:rsid w:val="00611236"/>
    <w:rsid w:val="0062663D"/>
    <w:rsid w:val="00627078"/>
    <w:rsid w:val="006270F2"/>
    <w:rsid w:val="00630472"/>
    <w:rsid w:val="00637AA9"/>
    <w:rsid w:val="00637FA2"/>
    <w:rsid w:val="00647A37"/>
    <w:rsid w:val="00651436"/>
    <w:rsid w:val="00651654"/>
    <w:rsid w:val="006519FA"/>
    <w:rsid w:val="00657C03"/>
    <w:rsid w:val="00657FE1"/>
    <w:rsid w:val="00666F9C"/>
    <w:rsid w:val="00672333"/>
    <w:rsid w:val="00674D29"/>
    <w:rsid w:val="00676EA5"/>
    <w:rsid w:val="00691B5A"/>
    <w:rsid w:val="00692988"/>
    <w:rsid w:val="00692B03"/>
    <w:rsid w:val="00693AAB"/>
    <w:rsid w:val="00695CC4"/>
    <w:rsid w:val="00697F9A"/>
    <w:rsid w:val="006A3AE5"/>
    <w:rsid w:val="006A7713"/>
    <w:rsid w:val="006B09E0"/>
    <w:rsid w:val="006B0C03"/>
    <w:rsid w:val="006B18FA"/>
    <w:rsid w:val="006C3E4B"/>
    <w:rsid w:val="006E3AEF"/>
    <w:rsid w:val="006E470B"/>
    <w:rsid w:val="006E59F5"/>
    <w:rsid w:val="006E6799"/>
    <w:rsid w:val="006E67DD"/>
    <w:rsid w:val="006F54DB"/>
    <w:rsid w:val="00707517"/>
    <w:rsid w:val="007119DA"/>
    <w:rsid w:val="00716929"/>
    <w:rsid w:val="0072121B"/>
    <w:rsid w:val="0072557C"/>
    <w:rsid w:val="007278CF"/>
    <w:rsid w:val="007310E2"/>
    <w:rsid w:val="007326CE"/>
    <w:rsid w:val="0074125C"/>
    <w:rsid w:val="007429AD"/>
    <w:rsid w:val="00751007"/>
    <w:rsid w:val="007537D9"/>
    <w:rsid w:val="00765CC1"/>
    <w:rsid w:val="007873F2"/>
    <w:rsid w:val="007920D1"/>
    <w:rsid w:val="007B0F46"/>
    <w:rsid w:val="007B1A70"/>
    <w:rsid w:val="007B563F"/>
    <w:rsid w:val="007B76E4"/>
    <w:rsid w:val="007D1A1B"/>
    <w:rsid w:val="007D3EDB"/>
    <w:rsid w:val="007D4D6F"/>
    <w:rsid w:val="007E5FFB"/>
    <w:rsid w:val="007E65FC"/>
    <w:rsid w:val="007E6FB8"/>
    <w:rsid w:val="007F09A6"/>
    <w:rsid w:val="007F1575"/>
    <w:rsid w:val="007F4B5B"/>
    <w:rsid w:val="007F7CCC"/>
    <w:rsid w:val="00803151"/>
    <w:rsid w:val="00803B51"/>
    <w:rsid w:val="008047AE"/>
    <w:rsid w:val="008140B7"/>
    <w:rsid w:val="00815042"/>
    <w:rsid w:val="0081527E"/>
    <w:rsid w:val="00820CE6"/>
    <w:rsid w:val="00822EA9"/>
    <w:rsid w:val="00836955"/>
    <w:rsid w:val="0083793C"/>
    <w:rsid w:val="00840C0A"/>
    <w:rsid w:val="0084394E"/>
    <w:rsid w:val="00843B95"/>
    <w:rsid w:val="00851EEA"/>
    <w:rsid w:val="00855179"/>
    <w:rsid w:val="00860DBF"/>
    <w:rsid w:val="0086704B"/>
    <w:rsid w:val="00871F1D"/>
    <w:rsid w:val="00876778"/>
    <w:rsid w:val="00881165"/>
    <w:rsid w:val="00884F78"/>
    <w:rsid w:val="0089508C"/>
    <w:rsid w:val="00896801"/>
    <w:rsid w:val="008A49BC"/>
    <w:rsid w:val="008B25B9"/>
    <w:rsid w:val="008B2766"/>
    <w:rsid w:val="008B63F3"/>
    <w:rsid w:val="008C0A81"/>
    <w:rsid w:val="008C5CEC"/>
    <w:rsid w:val="008C79D5"/>
    <w:rsid w:val="008D0AA0"/>
    <w:rsid w:val="008E09CF"/>
    <w:rsid w:val="008E230F"/>
    <w:rsid w:val="008E4A7D"/>
    <w:rsid w:val="008F783F"/>
    <w:rsid w:val="0090028E"/>
    <w:rsid w:val="00900360"/>
    <w:rsid w:val="009025BE"/>
    <w:rsid w:val="009028F9"/>
    <w:rsid w:val="00907489"/>
    <w:rsid w:val="009148DF"/>
    <w:rsid w:val="00924C6F"/>
    <w:rsid w:val="0093787B"/>
    <w:rsid w:val="00941E46"/>
    <w:rsid w:val="009526CF"/>
    <w:rsid w:val="00954723"/>
    <w:rsid w:val="00956BF1"/>
    <w:rsid w:val="009575EC"/>
    <w:rsid w:val="00957F57"/>
    <w:rsid w:val="00960972"/>
    <w:rsid w:val="00961D43"/>
    <w:rsid w:val="009640DB"/>
    <w:rsid w:val="00967BEE"/>
    <w:rsid w:val="00971DAE"/>
    <w:rsid w:val="00973EDF"/>
    <w:rsid w:val="00983454"/>
    <w:rsid w:val="00987083"/>
    <w:rsid w:val="009A632D"/>
    <w:rsid w:val="009B0F26"/>
    <w:rsid w:val="009B1709"/>
    <w:rsid w:val="009B2535"/>
    <w:rsid w:val="009C2BB4"/>
    <w:rsid w:val="009C532A"/>
    <w:rsid w:val="009D357E"/>
    <w:rsid w:val="009D7333"/>
    <w:rsid w:val="009E1F37"/>
    <w:rsid w:val="009E428B"/>
    <w:rsid w:val="009E5DA1"/>
    <w:rsid w:val="009F0B66"/>
    <w:rsid w:val="009F5EB6"/>
    <w:rsid w:val="00A0093A"/>
    <w:rsid w:val="00A03C88"/>
    <w:rsid w:val="00A12C28"/>
    <w:rsid w:val="00A12DFF"/>
    <w:rsid w:val="00A1340A"/>
    <w:rsid w:val="00A163D0"/>
    <w:rsid w:val="00A23EF8"/>
    <w:rsid w:val="00A30832"/>
    <w:rsid w:val="00A329A7"/>
    <w:rsid w:val="00A36D71"/>
    <w:rsid w:val="00A41CA9"/>
    <w:rsid w:val="00A46C8A"/>
    <w:rsid w:val="00A7475F"/>
    <w:rsid w:val="00A8004A"/>
    <w:rsid w:val="00A8170E"/>
    <w:rsid w:val="00A83AFD"/>
    <w:rsid w:val="00A86700"/>
    <w:rsid w:val="00A90739"/>
    <w:rsid w:val="00A945FF"/>
    <w:rsid w:val="00AA1229"/>
    <w:rsid w:val="00AA12F8"/>
    <w:rsid w:val="00AA4732"/>
    <w:rsid w:val="00AB7546"/>
    <w:rsid w:val="00AC0D00"/>
    <w:rsid w:val="00AC2C9B"/>
    <w:rsid w:val="00AC7E5B"/>
    <w:rsid w:val="00AD416F"/>
    <w:rsid w:val="00AD48FF"/>
    <w:rsid w:val="00AF131A"/>
    <w:rsid w:val="00AF2EAF"/>
    <w:rsid w:val="00AF4353"/>
    <w:rsid w:val="00AF7E03"/>
    <w:rsid w:val="00B043F3"/>
    <w:rsid w:val="00B137BA"/>
    <w:rsid w:val="00B20475"/>
    <w:rsid w:val="00B21487"/>
    <w:rsid w:val="00B23148"/>
    <w:rsid w:val="00B33368"/>
    <w:rsid w:val="00B37ECB"/>
    <w:rsid w:val="00B41241"/>
    <w:rsid w:val="00B61AC8"/>
    <w:rsid w:val="00B67A75"/>
    <w:rsid w:val="00B73A59"/>
    <w:rsid w:val="00B73D22"/>
    <w:rsid w:val="00B7442F"/>
    <w:rsid w:val="00B7453E"/>
    <w:rsid w:val="00B81331"/>
    <w:rsid w:val="00B82B8E"/>
    <w:rsid w:val="00B841CF"/>
    <w:rsid w:val="00B85582"/>
    <w:rsid w:val="00B85CC2"/>
    <w:rsid w:val="00B939D1"/>
    <w:rsid w:val="00BA309E"/>
    <w:rsid w:val="00BA759F"/>
    <w:rsid w:val="00BB159E"/>
    <w:rsid w:val="00BB4A12"/>
    <w:rsid w:val="00BC61C7"/>
    <w:rsid w:val="00BC6F53"/>
    <w:rsid w:val="00BD72CB"/>
    <w:rsid w:val="00BE3361"/>
    <w:rsid w:val="00BE44F0"/>
    <w:rsid w:val="00BE4D19"/>
    <w:rsid w:val="00BE4EE4"/>
    <w:rsid w:val="00BE6D2B"/>
    <w:rsid w:val="00BE7502"/>
    <w:rsid w:val="00BF489D"/>
    <w:rsid w:val="00BF61F2"/>
    <w:rsid w:val="00BF6D9C"/>
    <w:rsid w:val="00C033AF"/>
    <w:rsid w:val="00C03A60"/>
    <w:rsid w:val="00C1360D"/>
    <w:rsid w:val="00C31CDD"/>
    <w:rsid w:val="00C4065B"/>
    <w:rsid w:val="00C42CA9"/>
    <w:rsid w:val="00C43214"/>
    <w:rsid w:val="00C440DD"/>
    <w:rsid w:val="00C61C2A"/>
    <w:rsid w:val="00C85A1C"/>
    <w:rsid w:val="00C963F7"/>
    <w:rsid w:val="00CA4312"/>
    <w:rsid w:val="00CA5F97"/>
    <w:rsid w:val="00CC23C3"/>
    <w:rsid w:val="00CC495D"/>
    <w:rsid w:val="00CC7B2E"/>
    <w:rsid w:val="00CD3C7B"/>
    <w:rsid w:val="00CD54A2"/>
    <w:rsid w:val="00CD7FBA"/>
    <w:rsid w:val="00CE4AAD"/>
    <w:rsid w:val="00D0068B"/>
    <w:rsid w:val="00D010ED"/>
    <w:rsid w:val="00D04AB0"/>
    <w:rsid w:val="00D06332"/>
    <w:rsid w:val="00D126C0"/>
    <w:rsid w:val="00D14A9B"/>
    <w:rsid w:val="00D15EE4"/>
    <w:rsid w:val="00D2060E"/>
    <w:rsid w:val="00D27486"/>
    <w:rsid w:val="00D30107"/>
    <w:rsid w:val="00D30DA3"/>
    <w:rsid w:val="00D3781A"/>
    <w:rsid w:val="00D37F06"/>
    <w:rsid w:val="00D426F4"/>
    <w:rsid w:val="00D44516"/>
    <w:rsid w:val="00D515D3"/>
    <w:rsid w:val="00D5482E"/>
    <w:rsid w:val="00D576AA"/>
    <w:rsid w:val="00D642D1"/>
    <w:rsid w:val="00D6629F"/>
    <w:rsid w:val="00D76E59"/>
    <w:rsid w:val="00D83966"/>
    <w:rsid w:val="00D930C8"/>
    <w:rsid w:val="00D96BA0"/>
    <w:rsid w:val="00D97450"/>
    <w:rsid w:val="00DA4E44"/>
    <w:rsid w:val="00DA5802"/>
    <w:rsid w:val="00DB72CD"/>
    <w:rsid w:val="00DC542D"/>
    <w:rsid w:val="00DC5C0D"/>
    <w:rsid w:val="00DD2217"/>
    <w:rsid w:val="00DD5232"/>
    <w:rsid w:val="00DE1C66"/>
    <w:rsid w:val="00DF16DD"/>
    <w:rsid w:val="00DF6ED3"/>
    <w:rsid w:val="00E0029F"/>
    <w:rsid w:val="00E008BE"/>
    <w:rsid w:val="00E03798"/>
    <w:rsid w:val="00E04E7C"/>
    <w:rsid w:val="00E10BBB"/>
    <w:rsid w:val="00E151BA"/>
    <w:rsid w:val="00E1520E"/>
    <w:rsid w:val="00E16E1F"/>
    <w:rsid w:val="00E21599"/>
    <w:rsid w:val="00E2230C"/>
    <w:rsid w:val="00E25ABE"/>
    <w:rsid w:val="00E372A2"/>
    <w:rsid w:val="00E40078"/>
    <w:rsid w:val="00E42454"/>
    <w:rsid w:val="00E43C16"/>
    <w:rsid w:val="00E441A8"/>
    <w:rsid w:val="00E50863"/>
    <w:rsid w:val="00E56F22"/>
    <w:rsid w:val="00E6075B"/>
    <w:rsid w:val="00E61F85"/>
    <w:rsid w:val="00E67178"/>
    <w:rsid w:val="00E7276B"/>
    <w:rsid w:val="00E731B1"/>
    <w:rsid w:val="00E73AFA"/>
    <w:rsid w:val="00E73BAE"/>
    <w:rsid w:val="00E75AE5"/>
    <w:rsid w:val="00E7622C"/>
    <w:rsid w:val="00E83E73"/>
    <w:rsid w:val="00E8583D"/>
    <w:rsid w:val="00E95F87"/>
    <w:rsid w:val="00EA0B4F"/>
    <w:rsid w:val="00EA32ED"/>
    <w:rsid w:val="00EA6424"/>
    <w:rsid w:val="00EA7296"/>
    <w:rsid w:val="00EB2A3C"/>
    <w:rsid w:val="00EB56FC"/>
    <w:rsid w:val="00EC24E8"/>
    <w:rsid w:val="00ED2334"/>
    <w:rsid w:val="00F03CFD"/>
    <w:rsid w:val="00F26C31"/>
    <w:rsid w:val="00F2704F"/>
    <w:rsid w:val="00F34B6D"/>
    <w:rsid w:val="00F4264D"/>
    <w:rsid w:val="00F44600"/>
    <w:rsid w:val="00F57B59"/>
    <w:rsid w:val="00F71227"/>
    <w:rsid w:val="00F74FF7"/>
    <w:rsid w:val="00FB192D"/>
    <w:rsid w:val="00FB58CE"/>
    <w:rsid w:val="00FC2B75"/>
    <w:rsid w:val="00FD3569"/>
    <w:rsid w:val="00FD7551"/>
    <w:rsid w:val="00FE5A1E"/>
    <w:rsid w:val="00FF11DD"/>
    <w:rsid w:val="00FF5602"/>
    <w:rsid w:val="00FF69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7AE"/>
    <w:pPr>
      <w:suppressAutoHyphens/>
    </w:pPr>
    <w:rPr>
      <w:rFonts w:ascii="Times New Roman" w:eastAsia="Times New Roman" w:hAnsi="Times New Roman"/>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2F259B"/>
    <w:rPr>
      <w:rFonts w:ascii="Tahoma" w:hAnsi="Tahoma" w:cs="Tahoma"/>
      <w:sz w:val="16"/>
      <w:szCs w:val="16"/>
    </w:rPr>
  </w:style>
  <w:style w:type="character" w:customStyle="1" w:styleId="TextodegloboCar">
    <w:name w:val="Texto de globo Car"/>
    <w:link w:val="Textodeglobo"/>
    <w:uiPriority w:val="99"/>
    <w:semiHidden/>
    <w:locked/>
    <w:rsid w:val="002F259B"/>
    <w:rPr>
      <w:rFonts w:ascii="Tahoma" w:hAnsi="Tahoma" w:cs="Tahoma"/>
      <w:sz w:val="16"/>
      <w:szCs w:val="16"/>
      <w:lang w:val="es-ES" w:eastAsia="ar-SA" w:bidi="ar-SA"/>
    </w:rPr>
  </w:style>
  <w:style w:type="paragraph" w:styleId="Prrafodelista">
    <w:name w:val="List Paragraph"/>
    <w:basedOn w:val="Normal"/>
    <w:uiPriority w:val="99"/>
    <w:qFormat/>
    <w:rsid w:val="002F259B"/>
    <w:pPr>
      <w:ind w:left="720"/>
    </w:pPr>
    <w:rPr>
      <w:rFonts w:ascii="Calibri" w:hAnsi="Calibri" w:cs="Calibri"/>
      <w:sz w:val="22"/>
      <w:szCs w:val="22"/>
    </w:rPr>
  </w:style>
  <w:style w:type="paragraph" w:styleId="Sinespaciado">
    <w:name w:val="No Spacing"/>
    <w:link w:val="SinespaciadoCar"/>
    <w:uiPriority w:val="1"/>
    <w:qFormat/>
    <w:rsid w:val="008047AE"/>
    <w:rPr>
      <w:rFonts w:asciiTheme="minorHAnsi" w:eastAsiaTheme="minorEastAsia" w:hAnsiTheme="minorHAnsi" w:cstheme="minorBidi"/>
      <w:sz w:val="22"/>
      <w:szCs w:val="22"/>
      <w:lang w:val="es-ES" w:eastAsia="en-US"/>
    </w:rPr>
  </w:style>
  <w:style w:type="character" w:customStyle="1" w:styleId="SinespaciadoCar">
    <w:name w:val="Sin espaciado Car"/>
    <w:basedOn w:val="Fuentedeprrafopredeter"/>
    <w:link w:val="Sinespaciado"/>
    <w:uiPriority w:val="1"/>
    <w:rsid w:val="008047AE"/>
    <w:rPr>
      <w:rFonts w:asciiTheme="minorHAnsi" w:eastAsiaTheme="minorEastAsia" w:hAnsiTheme="minorHAnsi" w:cstheme="minorBidi"/>
      <w:sz w:val="22"/>
      <w:szCs w:val="22"/>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050646">
      <w:marLeft w:val="0"/>
      <w:marRight w:val="0"/>
      <w:marTop w:val="0"/>
      <w:marBottom w:val="0"/>
      <w:divBdr>
        <w:top w:val="none" w:sz="0" w:space="0" w:color="auto"/>
        <w:left w:val="none" w:sz="0" w:space="0" w:color="auto"/>
        <w:bottom w:val="none" w:sz="0" w:space="0" w:color="auto"/>
        <w:right w:val="none" w:sz="0" w:space="0" w:color="auto"/>
      </w:divBdr>
    </w:div>
    <w:div w:id="450050647">
      <w:marLeft w:val="0"/>
      <w:marRight w:val="0"/>
      <w:marTop w:val="0"/>
      <w:marBottom w:val="0"/>
      <w:divBdr>
        <w:top w:val="none" w:sz="0" w:space="0" w:color="auto"/>
        <w:left w:val="none" w:sz="0" w:space="0" w:color="auto"/>
        <w:bottom w:val="none" w:sz="0" w:space="0" w:color="auto"/>
        <w:right w:val="none" w:sz="0" w:space="0" w:color="auto"/>
      </w:divBdr>
    </w:div>
    <w:div w:id="450050648">
      <w:marLeft w:val="0"/>
      <w:marRight w:val="0"/>
      <w:marTop w:val="0"/>
      <w:marBottom w:val="0"/>
      <w:divBdr>
        <w:top w:val="none" w:sz="0" w:space="0" w:color="auto"/>
        <w:left w:val="none" w:sz="0" w:space="0" w:color="auto"/>
        <w:bottom w:val="none" w:sz="0" w:space="0" w:color="auto"/>
        <w:right w:val="none" w:sz="0" w:space="0" w:color="auto"/>
      </w:divBdr>
    </w:div>
    <w:div w:id="450050649">
      <w:marLeft w:val="0"/>
      <w:marRight w:val="0"/>
      <w:marTop w:val="0"/>
      <w:marBottom w:val="0"/>
      <w:divBdr>
        <w:top w:val="none" w:sz="0" w:space="0" w:color="auto"/>
        <w:left w:val="none" w:sz="0" w:space="0" w:color="auto"/>
        <w:bottom w:val="none" w:sz="0" w:space="0" w:color="auto"/>
        <w:right w:val="none" w:sz="0" w:space="0" w:color="auto"/>
      </w:divBdr>
    </w:div>
    <w:div w:id="4500506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dad">
  <a:themeElements>
    <a:clrScheme name="Equida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dad">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dad">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C4046-21E2-459C-8D8F-2076ADFA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23</Pages>
  <Words>6936</Words>
  <Characters>38149</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División de Transporte</vt:lpstr>
    </vt:vector>
  </TitlesOfParts>
  <Company>RevolucionUnattended</Company>
  <LinksUpToDate>false</LinksUpToDate>
  <CharactersWithSpaces>44996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División de Transporte</dc:title>
  <dc:subject>Universidad Nacional de la Patagonia San Juan Bosco                                                                              Facultad de Ingeniería                                        Desarrollo de Software</dc:subject>
  <dc:creator>Usuario</dc:creator>
  <cp:keywords/>
  <dc:description/>
  <cp:lastModifiedBy>Urrutia</cp:lastModifiedBy>
  <cp:revision>220</cp:revision>
  <dcterms:created xsi:type="dcterms:W3CDTF">2012-08-24T19:51:00Z</dcterms:created>
  <dcterms:modified xsi:type="dcterms:W3CDTF">2012-11-22T20:33:00Z</dcterms:modified>
</cp:coreProperties>
</file>